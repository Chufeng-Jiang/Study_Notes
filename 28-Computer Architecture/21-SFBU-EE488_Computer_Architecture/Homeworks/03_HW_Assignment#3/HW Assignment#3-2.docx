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3B4FF" w14:textId="77777777" w:rsidR="00A8731E" w:rsidRDefault="00A8731E">
      <w:pPr>
        <w:snapToGrid w:val="0"/>
        <w:jc w:val="center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042773A5" w14:textId="7ED84C48" w:rsidR="00811933" w:rsidRPr="004E4EE3" w:rsidRDefault="00811933" w:rsidP="00811933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788C2E7F" wp14:editId="34E0A8C3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0E906FD" w14:textId="77777777" w:rsidR="0069329C" w:rsidRDefault="0069329C" w:rsidP="0069329C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46BDF353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宋体"/>
          <w:b/>
          <w:bCs/>
          <w:sz w:val="24"/>
          <w:lang w:eastAsia="zh-CN"/>
        </w:rPr>
        <w:t>EE488 - Computer Architecture</w:t>
      </w:r>
    </w:p>
    <w:p w14:paraId="002C81B6" w14:textId="77777777" w:rsidR="00165779" w:rsidRDefault="00993E1F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Homework </w:t>
      </w:r>
      <w:r w:rsidR="00B25B02">
        <w:rPr>
          <w:rFonts w:eastAsia="TimesNewRomanPS-BoldMT" w:cs="宋体"/>
          <w:b/>
          <w:bCs/>
          <w:sz w:val="24"/>
          <w:lang w:eastAsia="zh-CN"/>
        </w:rPr>
        <w:t>Assignment #3</w:t>
      </w:r>
    </w:p>
    <w:p w14:paraId="4678CC54" w14:textId="502819F2" w:rsidR="00165779" w:rsidRDefault="00B25B02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Due day: </w:t>
      </w:r>
      <w:r w:rsidR="004C1BC7">
        <w:rPr>
          <w:rFonts w:eastAsia="TimesNewRomanPS-BoldMT" w:cs="宋体"/>
          <w:b/>
          <w:bCs/>
          <w:sz w:val="24"/>
          <w:lang w:eastAsia="zh-CN"/>
        </w:rPr>
        <w:t>7</w:t>
      </w:r>
      <w:r>
        <w:rPr>
          <w:rFonts w:eastAsia="TimesNewRomanPS-BoldMT" w:cs="宋体"/>
          <w:b/>
          <w:bCs/>
          <w:sz w:val="24"/>
          <w:lang w:eastAsia="zh-CN"/>
        </w:rPr>
        <w:t>/</w:t>
      </w:r>
      <w:r w:rsidR="004C1BC7">
        <w:rPr>
          <w:rFonts w:eastAsia="TimesNewRomanPS-BoldMT" w:cs="宋体"/>
          <w:b/>
          <w:bCs/>
          <w:sz w:val="24"/>
          <w:lang w:eastAsia="zh-CN"/>
        </w:rPr>
        <w:t>2</w:t>
      </w:r>
      <w:r w:rsidR="001A560B">
        <w:rPr>
          <w:rFonts w:eastAsia="TimesNewRomanPS-BoldMT" w:cs="宋体"/>
          <w:b/>
          <w:bCs/>
          <w:sz w:val="24"/>
          <w:lang w:eastAsia="zh-CN"/>
        </w:rPr>
        <w:t>/202</w:t>
      </w:r>
      <w:r w:rsidR="002000F0">
        <w:rPr>
          <w:rFonts w:eastAsia="TimesNewRomanPS-BoldMT" w:cs="宋体"/>
          <w:b/>
          <w:bCs/>
          <w:sz w:val="24"/>
          <w:lang w:eastAsia="zh-CN"/>
        </w:rPr>
        <w:t>4</w:t>
      </w:r>
    </w:p>
    <w:p w14:paraId="2343889D" w14:textId="77777777" w:rsidR="00165779" w:rsidRDefault="00165779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</w:p>
    <w:p w14:paraId="70DCA595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Instruction: </w:t>
      </w:r>
    </w:p>
    <w:p w14:paraId="5BC927F5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4F0ED252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P</w:t>
      </w:r>
      <w:r w:rsidR="00F37C3F">
        <w:rPr>
          <w:rFonts w:eastAsia="TimesNewRomanPS-BoldMT" w:cs="宋体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宋体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宋体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宋体"/>
          <w:b/>
          <w:bCs/>
          <w:color w:val="FF0000"/>
          <w:sz w:val="24"/>
          <w:lang w:eastAsia="zh-CN"/>
        </w:rPr>
        <w:t>word file</w:t>
      </w:r>
    </w:p>
    <w:p w14:paraId="06A77859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Overdue homework submission could not be accepted.</w:t>
      </w:r>
    </w:p>
    <w:p w14:paraId="61C098AA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宋体"/>
          <w:b/>
          <w:bCs/>
          <w:sz w:val="22"/>
          <w:lang w:eastAsia="zh-CN"/>
        </w:rPr>
      </w:pPr>
      <w:r w:rsidRPr="002C1ABC">
        <w:rPr>
          <w:rFonts w:eastAsia="TimesNewRomanPS-BoldMT" w:cs="宋体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46BF4B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C98E3E8" w14:textId="0E057A30" w:rsidR="00875E90" w:rsidRDefault="00875E90" w:rsidP="005A76D5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875E9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>(MIPS Assembly)</w:t>
      </w:r>
      <w:r w:rsidR="005A76D5">
        <w:rPr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which multiplies </w:t>
      </w:r>
      <w:r w:rsidR="004256EC" w:rsidRPr="00875E90">
        <w:rPr>
          <w:sz w:val="24"/>
          <w:lang w:eastAsia="zh-CN"/>
        </w:rPr>
        <w:t>user</w:t>
      </w:r>
      <w:r w:rsidRPr="00875E90">
        <w:rPr>
          <w:sz w:val="24"/>
          <w:lang w:eastAsia="zh-CN"/>
        </w:rPr>
        <w:t xml:space="preserve"> input by 10 using only bit shift operations and addition. Check to see if your program is correct by using the </w:t>
      </w:r>
      <w:proofErr w:type="spellStart"/>
      <w:r w:rsidRPr="000F33AC">
        <w:rPr>
          <w:i/>
          <w:color w:val="FF0000"/>
          <w:sz w:val="24"/>
          <w:lang w:eastAsia="zh-CN"/>
        </w:rPr>
        <w:t>mult</w:t>
      </w:r>
      <w:proofErr w:type="spellEnd"/>
      <w:r w:rsidRPr="000F33AC">
        <w:rPr>
          <w:color w:val="FF0000"/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and </w:t>
      </w:r>
      <w:proofErr w:type="spellStart"/>
      <w:r w:rsidRPr="000F33AC">
        <w:rPr>
          <w:i/>
          <w:color w:val="FF0000"/>
          <w:sz w:val="24"/>
          <w:lang w:eastAsia="zh-CN"/>
        </w:rPr>
        <w:t>mflo</w:t>
      </w:r>
      <w:proofErr w:type="spellEnd"/>
      <w:r w:rsidRPr="00875E9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5A76D5">
        <w:rPr>
          <w:sz w:val="24"/>
          <w:lang w:eastAsia="zh-CN"/>
        </w:rPr>
        <w:t xml:space="preserve">operators. </w:t>
      </w:r>
      <w:r w:rsidRPr="005A76D5">
        <w:rPr>
          <w:sz w:val="24"/>
          <w:lang w:eastAsia="zh-CN"/>
        </w:rPr>
        <w:t>Your program should include a proper and useful prompt for input, and print the results in a meaningful manner.</w:t>
      </w:r>
    </w:p>
    <w:p w14:paraId="7A520D3C" w14:textId="77777777" w:rsidR="00B95CD3" w:rsidRDefault="00B95CD3" w:rsidP="00B95CD3">
      <w:pPr>
        <w:pStyle w:val="ListParagraph"/>
        <w:snapToGrid w:val="0"/>
        <w:contextualSpacing/>
        <w:rPr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B95CD3" w14:paraId="6B52BF1E" w14:textId="77777777" w:rsidTr="00B95CD3">
        <w:tc>
          <w:tcPr>
            <w:tcW w:w="8946" w:type="dxa"/>
          </w:tcPr>
          <w:p w14:paraId="5097BECE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>.data</w:t>
            </w:r>
          </w:p>
          <w:p w14:paraId="687FD766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>prompt</w:t>
            </w:r>
            <w:proofErr w:type="gramStart"/>
            <w:r w:rsidRPr="00B95CD3">
              <w:rPr>
                <w:sz w:val="24"/>
              </w:rPr>
              <w:t>: .</w:t>
            </w:r>
            <w:proofErr w:type="spellStart"/>
            <w:r w:rsidRPr="00B95CD3">
              <w:rPr>
                <w:sz w:val="24"/>
              </w:rPr>
              <w:t>asciiz</w:t>
            </w:r>
            <w:proofErr w:type="spellEnd"/>
            <w:proofErr w:type="gramEnd"/>
            <w:r w:rsidRPr="00B95CD3">
              <w:rPr>
                <w:sz w:val="24"/>
              </w:rPr>
              <w:t xml:space="preserve"> "Please enter a number to multiply by 10: "</w:t>
            </w:r>
          </w:p>
          <w:p w14:paraId="0B7759D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proofErr w:type="spellStart"/>
            <w:r w:rsidRPr="00B95CD3">
              <w:rPr>
                <w:sz w:val="24"/>
              </w:rPr>
              <w:t>resultStr</w:t>
            </w:r>
            <w:proofErr w:type="spellEnd"/>
            <w:proofErr w:type="gramStart"/>
            <w:r w:rsidRPr="00B95CD3">
              <w:rPr>
                <w:sz w:val="24"/>
              </w:rPr>
              <w:t>: .</w:t>
            </w:r>
            <w:proofErr w:type="spellStart"/>
            <w:r w:rsidRPr="00B95CD3">
              <w:rPr>
                <w:sz w:val="24"/>
              </w:rPr>
              <w:t>asciiz</w:t>
            </w:r>
            <w:proofErr w:type="spellEnd"/>
            <w:proofErr w:type="gramEnd"/>
            <w:r w:rsidRPr="00B95CD3">
              <w:rPr>
                <w:sz w:val="24"/>
              </w:rPr>
              <w:t xml:space="preserve"> "The result using bit shift and addition is: "</w:t>
            </w:r>
          </w:p>
          <w:p w14:paraId="7CBE7B9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proofErr w:type="spellStart"/>
            <w:r w:rsidRPr="00B95CD3">
              <w:rPr>
                <w:sz w:val="24"/>
              </w:rPr>
              <w:t>checkStr</w:t>
            </w:r>
            <w:proofErr w:type="spellEnd"/>
            <w:proofErr w:type="gramStart"/>
            <w:r w:rsidRPr="00B95CD3">
              <w:rPr>
                <w:sz w:val="24"/>
              </w:rPr>
              <w:t>: .</w:t>
            </w:r>
            <w:proofErr w:type="spellStart"/>
            <w:r w:rsidRPr="00B95CD3">
              <w:rPr>
                <w:sz w:val="24"/>
              </w:rPr>
              <w:t>asciiz</w:t>
            </w:r>
            <w:proofErr w:type="spellEnd"/>
            <w:proofErr w:type="gramEnd"/>
            <w:r w:rsidRPr="00B95CD3">
              <w:rPr>
                <w:sz w:val="24"/>
              </w:rPr>
              <w:t xml:space="preserve"> "\</w:t>
            </w:r>
            <w:proofErr w:type="spellStart"/>
            <w:r w:rsidRPr="00B95CD3">
              <w:rPr>
                <w:sz w:val="24"/>
              </w:rPr>
              <w:t>nThe</w:t>
            </w:r>
            <w:proofErr w:type="spellEnd"/>
            <w:r w:rsidRPr="00B95CD3">
              <w:rPr>
                <w:sz w:val="24"/>
              </w:rPr>
              <w:t xml:space="preserve"> result using </w:t>
            </w:r>
            <w:proofErr w:type="spellStart"/>
            <w:r w:rsidRPr="00B95CD3">
              <w:rPr>
                <w:sz w:val="24"/>
              </w:rPr>
              <w:t>mult</w:t>
            </w:r>
            <w:proofErr w:type="spellEnd"/>
            <w:r w:rsidRPr="00B95CD3">
              <w:rPr>
                <w:sz w:val="24"/>
              </w:rPr>
              <w:t xml:space="preserve"> and </w:t>
            </w:r>
            <w:proofErr w:type="spellStart"/>
            <w:r w:rsidRPr="00B95CD3">
              <w:rPr>
                <w:sz w:val="24"/>
              </w:rPr>
              <w:t>mflo</w:t>
            </w:r>
            <w:proofErr w:type="spellEnd"/>
            <w:r w:rsidRPr="00B95CD3">
              <w:rPr>
                <w:sz w:val="24"/>
              </w:rPr>
              <w:t xml:space="preserve"> operators is: "</w:t>
            </w:r>
          </w:p>
          <w:p w14:paraId="32997FE5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45CC34DB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>.text</w:t>
            </w:r>
          </w:p>
          <w:p w14:paraId="4614860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proofErr w:type="gramStart"/>
            <w:r w:rsidRPr="00B95CD3">
              <w:rPr>
                <w:sz w:val="24"/>
              </w:rPr>
              <w:t>.</w:t>
            </w:r>
            <w:proofErr w:type="spellStart"/>
            <w:r w:rsidRPr="00B95CD3">
              <w:rPr>
                <w:sz w:val="24"/>
              </w:rPr>
              <w:t>globl</w:t>
            </w:r>
            <w:proofErr w:type="spellEnd"/>
            <w:proofErr w:type="gramEnd"/>
            <w:r w:rsidRPr="00B95CD3">
              <w:rPr>
                <w:sz w:val="24"/>
              </w:rPr>
              <w:t xml:space="preserve"> main</w:t>
            </w:r>
          </w:p>
          <w:p w14:paraId="1C66BDE5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2C8FBDA1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>main:</w:t>
            </w:r>
          </w:p>
          <w:p w14:paraId="216A8F40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Print the input prompt</w:t>
            </w:r>
          </w:p>
          <w:p w14:paraId="100641DA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4</w:t>
            </w:r>
          </w:p>
          <w:p w14:paraId="5B18F321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la $a0, prompt</w:t>
            </w:r>
          </w:p>
          <w:p w14:paraId="673415E6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5438FB62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2910CED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Read user input</w:t>
            </w:r>
          </w:p>
          <w:p w14:paraId="04DC120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5</w:t>
            </w:r>
          </w:p>
          <w:p w14:paraId="09AD77E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5EDDCA6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move $t0, $v</w:t>
            </w:r>
            <w:proofErr w:type="gramStart"/>
            <w:r w:rsidRPr="00B95CD3">
              <w:rPr>
                <w:sz w:val="24"/>
              </w:rPr>
              <w:t>0  #</w:t>
            </w:r>
            <w:proofErr w:type="gramEnd"/>
            <w:r w:rsidRPr="00B95CD3">
              <w:rPr>
                <w:sz w:val="24"/>
              </w:rPr>
              <w:t xml:space="preserve"> Store the input in $t0</w:t>
            </w:r>
          </w:p>
          <w:p w14:paraId="7DABE547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4687D6A5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Multiply input by 10 using bit shift operations and addition</w:t>
            </w:r>
          </w:p>
          <w:p w14:paraId="6442498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The operation performed here is: result = input * 8 + input * 2</w:t>
            </w:r>
          </w:p>
          <w:p w14:paraId="5E0C058D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sll</w:t>
            </w:r>
            <w:proofErr w:type="spellEnd"/>
            <w:r w:rsidRPr="00B95CD3">
              <w:rPr>
                <w:sz w:val="24"/>
              </w:rPr>
              <w:t xml:space="preserve"> $t1, $t0, </w:t>
            </w:r>
            <w:proofErr w:type="gramStart"/>
            <w:r w:rsidRPr="00B95CD3">
              <w:rPr>
                <w:sz w:val="24"/>
              </w:rPr>
              <w:t>3  #</w:t>
            </w:r>
            <w:proofErr w:type="gramEnd"/>
            <w:r w:rsidRPr="00B95CD3">
              <w:rPr>
                <w:sz w:val="24"/>
              </w:rPr>
              <w:t xml:space="preserve"> $t1 = input * 8</w:t>
            </w:r>
          </w:p>
          <w:p w14:paraId="0E3DEAE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sll</w:t>
            </w:r>
            <w:proofErr w:type="spellEnd"/>
            <w:r w:rsidRPr="00B95CD3">
              <w:rPr>
                <w:sz w:val="24"/>
              </w:rPr>
              <w:t xml:space="preserve"> $t2, $t0, </w:t>
            </w:r>
            <w:proofErr w:type="gramStart"/>
            <w:r w:rsidRPr="00B95CD3">
              <w:rPr>
                <w:sz w:val="24"/>
              </w:rPr>
              <w:t>1  #</w:t>
            </w:r>
            <w:proofErr w:type="gramEnd"/>
            <w:r w:rsidRPr="00B95CD3">
              <w:rPr>
                <w:sz w:val="24"/>
              </w:rPr>
              <w:t xml:space="preserve"> $t2 = input * 2</w:t>
            </w:r>
          </w:p>
          <w:p w14:paraId="786A9E33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add $t3, $t1, $t</w:t>
            </w:r>
            <w:proofErr w:type="gramStart"/>
            <w:r w:rsidRPr="00B95CD3">
              <w:rPr>
                <w:sz w:val="24"/>
              </w:rPr>
              <w:t>2  #</w:t>
            </w:r>
            <w:proofErr w:type="gramEnd"/>
            <w:r w:rsidRPr="00B95CD3">
              <w:rPr>
                <w:sz w:val="24"/>
              </w:rPr>
              <w:t xml:space="preserve"> $t3 = input * 10</w:t>
            </w:r>
          </w:p>
          <w:p w14:paraId="2D440064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24CFCB8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Print the result string</w:t>
            </w:r>
          </w:p>
          <w:p w14:paraId="52BFD3A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4</w:t>
            </w:r>
          </w:p>
          <w:p w14:paraId="2427B72A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la $a0, </w:t>
            </w:r>
            <w:proofErr w:type="spellStart"/>
            <w:r w:rsidRPr="00B95CD3">
              <w:rPr>
                <w:sz w:val="24"/>
              </w:rPr>
              <w:t>resultStr</w:t>
            </w:r>
            <w:proofErr w:type="spellEnd"/>
          </w:p>
          <w:p w14:paraId="22AA85A6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02D5FE6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668DB21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Print the result</w:t>
            </w:r>
          </w:p>
          <w:p w14:paraId="64F64C83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move $a0, $t3</w:t>
            </w:r>
          </w:p>
          <w:p w14:paraId="57E22FDB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1</w:t>
            </w:r>
          </w:p>
          <w:p w14:paraId="1B52BE7A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5062009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5ABDC2D9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Verify the result using </w:t>
            </w:r>
            <w:proofErr w:type="spellStart"/>
            <w:r w:rsidRPr="00B95CD3">
              <w:rPr>
                <w:sz w:val="24"/>
              </w:rPr>
              <w:t>mult</w:t>
            </w:r>
            <w:proofErr w:type="spellEnd"/>
            <w:r w:rsidRPr="00B95CD3">
              <w:rPr>
                <w:sz w:val="24"/>
              </w:rPr>
              <w:t xml:space="preserve"> and </w:t>
            </w:r>
            <w:proofErr w:type="spellStart"/>
            <w:r w:rsidRPr="00B95CD3">
              <w:rPr>
                <w:sz w:val="24"/>
              </w:rPr>
              <w:t>mflo</w:t>
            </w:r>
            <w:proofErr w:type="spellEnd"/>
            <w:r w:rsidRPr="00B95CD3">
              <w:rPr>
                <w:sz w:val="24"/>
              </w:rPr>
              <w:t xml:space="preserve"> operators</w:t>
            </w:r>
          </w:p>
          <w:p w14:paraId="3CE8F3CC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$t4, 10</w:t>
            </w:r>
          </w:p>
          <w:p w14:paraId="4FDDA157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mult</w:t>
            </w:r>
            <w:proofErr w:type="spellEnd"/>
            <w:r w:rsidRPr="00B95CD3">
              <w:rPr>
                <w:sz w:val="24"/>
              </w:rPr>
              <w:t xml:space="preserve"> $t0, $t4</w:t>
            </w:r>
          </w:p>
          <w:p w14:paraId="0483645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mflo</w:t>
            </w:r>
            <w:proofErr w:type="spellEnd"/>
            <w:r w:rsidRPr="00B95CD3">
              <w:rPr>
                <w:sz w:val="24"/>
              </w:rPr>
              <w:t xml:space="preserve"> $t5</w:t>
            </w:r>
          </w:p>
          <w:p w14:paraId="3FAD405C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748AF2B1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Print the check string</w:t>
            </w:r>
          </w:p>
          <w:p w14:paraId="118D7860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4</w:t>
            </w:r>
          </w:p>
          <w:p w14:paraId="7B4FA8F4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la $a0, </w:t>
            </w:r>
            <w:proofErr w:type="spellStart"/>
            <w:r w:rsidRPr="00B95CD3">
              <w:rPr>
                <w:sz w:val="24"/>
              </w:rPr>
              <w:t>checkStr</w:t>
            </w:r>
            <w:proofErr w:type="spellEnd"/>
          </w:p>
          <w:p w14:paraId="3A118DAE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4E751B8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7DAF247F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Print the checked result</w:t>
            </w:r>
          </w:p>
          <w:p w14:paraId="43181D63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move $a0, $t5</w:t>
            </w:r>
          </w:p>
          <w:p w14:paraId="0F2C458C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1</w:t>
            </w:r>
          </w:p>
          <w:p w14:paraId="3074B286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  <w:p w14:paraId="07F18E0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58E28A18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# Exit the program</w:t>
            </w:r>
          </w:p>
          <w:p w14:paraId="05D8959C" w14:textId="77777777" w:rsidR="00B95CD3" w:rsidRPr="00B95CD3" w:rsidRDefault="00B95CD3" w:rsidP="00B95CD3">
            <w:pPr>
              <w:pStyle w:val="ListParagraph"/>
              <w:snapToGrid w:val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li $v0, 10</w:t>
            </w:r>
          </w:p>
          <w:p w14:paraId="21238930" w14:textId="60F041CF" w:rsidR="00B95CD3" w:rsidRDefault="00B95CD3" w:rsidP="00B95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B95CD3">
              <w:rPr>
                <w:sz w:val="24"/>
              </w:rPr>
              <w:t xml:space="preserve">    </w:t>
            </w:r>
            <w:proofErr w:type="spellStart"/>
            <w:r w:rsidRPr="00B95CD3">
              <w:rPr>
                <w:sz w:val="24"/>
              </w:rPr>
              <w:t>syscall</w:t>
            </w:r>
            <w:proofErr w:type="spellEnd"/>
          </w:p>
        </w:tc>
      </w:tr>
    </w:tbl>
    <w:p w14:paraId="0572FBF5" w14:textId="77777777" w:rsidR="00B95CD3" w:rsidRDefault="00B95CD3" w:rsidP="00B95CD3">
      <w:pPr>
        <w:pStyle w:val="ListParagraph"/>
        <w:snapToGrid w:val="0"/>
        <w:contextualSpacing/>
        <w:rPr>
          <w:sz w:val="24"/>
        </w:rPr>
      </w:pPr>
    </w:p>
    <w:p w14:paraId="506C0EAD" w14:textId="77777777" w:rsidR="00122240" w:rsidRDefault="00122240" w:rsidP="00122240">
      <w:pPr>
        <w:pStyle w:val="ListParagraph"/>
        <w:snapToGrid w:val="0"/>
        <w:contextualSpacing/>
        <w:rPr>
          <w:sz w:val="24"/>
        </w:rPr>
      </w:pPr>
    </w:p>
    <w:p w14:paraId="5C7BE30E" w14:textId="77777777" w:rsidR="00DF0B5C" w:rsidRPr="00122240" w:rsidRDefault="00DF0B5C" w:rsidP="0012224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122240">
        <w:rPr>
          <w:sz w:val="24"/>
          <w:lang w:eastAsia="zh-CN"/>
        </w:rPr>
        <w:t xml:space="preserve">Write programs </w:t>
      </w:r>
      <w:r w:rsidR="001A0382">
        <w:rPr>
          <w:sz w:val="24"/>
          <w:lang w:eastAsia="zh-CN"/>
        </w:rPr>
        <w:t xml:space="preserve">(MIPS Assembly) </w:t>
      </w:r>
      <w:r w:rsidRPr="00122240">
        <w:rPr>
          <w:sz w:val="24"/>
          <w:lang w:eastAsia="zh-CN"/>
        </w:rPr>
        <w:t>to evaluate the following expressions. The user should enter the variables,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>and the program should print back an answer. Prompt the user for all variables in the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 xml:space="preserve">expression, and print the results in a meaningful manner. </w:t>
      </w:r>
      <w:r w:rsidRPr="00122240">
        <w:rPr>
          <w:b/>
          <w:bCs/>
          <w:sz w:val="24"/>
          <w:lang w:eastAsia="zh-CN"/>
        </w:rPr>
        <w:t>The results should be as accurate</w:t>
      </w:r>
      <w:r w:rsidR="00122240">
        <w:rPr>
          <w:b/>
          <w:bCs/>
          <w:sz w:val="24"/>
          <w:lang w:eastAsia="zh-CN"/>
        </w:rPr>
        <w:t xml:space="preserve"> </w:t>
      </w:r>
      <w:r w:rsidRPr="00122240">
        <w:rPr>
          <w:b/>
          <w:bCs/>
          <w:sz w:val="24"/>
          <w:lang w:eastAsia="zh-CN"/>
        </w:rPr>
        <w:t>as possible.</w:t>
      </w:r>
    </w:p>
    <w:p w14:paraId="17C2729F" w14:textId="77777777" w:rsidR="00122240" w:rsidRPr="00122240" w:rsidRDefault="00122240" w:rsidP="00122240">
      <w:pPr>
        <w:pStyle w:val="ListParagraph"/>
        <w:rPr>
          <w:sz w:val="24"/>
        </w:rPr>
      </w:pPr>
    </w:p>
    <w:p w14:paraId="19B3EBC5" w14:textId="77777777" w:rsidR="00DF0B5C" w:rsidRPr="00122240" w:rsidRDefault="00F50FE0" w:rsidP="0012224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r>
          <w:rPr>
            <w:rFonts w:ascii="Cambria Math" w:hAnsi="Cambria Math" w:cs="CourierNewPSMT"/>
            <w:sz w:val="20"/>
            <w:szCs w:val="20"/>
            <w:lang w:eastAsia="zh-CN"/>
          </w:rPr>
          <m:t>5x+3y+z</m:t>
        </m:r>
      </m:oMath>
    </w:p>
    <w:p w14:paraId="2668AC46" w14:textId="77777777" w:rsidR="00F50FE0" w:rsidRPr="00122240" w:rsidRDefault="00000000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CourierNewPSMT"/>
                    <w:i/>
                    <w:sz w:val="20"/>
                    <w:szCs w:val="20"/>
                    <w:lang w:eastAsia="zh-CN"/>
                  </w:rPr>
                </m:ctrlPr>
              </m:fPr>
              <m:num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5x+3y+z</m:t>
                </m:r>
              </m:num>
              <m:den>
                <m: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 w:cs="CourierNewPSMT"/>
            <w:sz w:val="20"/>
            <w:szCs w:val="20"/>
            <w:lang w:eastAsia="zh-CN"/>
          </w:rPr>
          <m:t>*3</m:t>
        </m:r>
      </m:oMath>
    </w:p>
    <w:p w14:paraId="18A5CCC1" w14:textId="77777777" w:rsidR="00F50FE0" w:rsidRPr="00122240" w:rsidRDefault="00F50FE0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12224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3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+2</m:t>
        </m:r>
        <m:sSup>
          <m:sSupPr>
            <m:ctrlPr>
              <w:rPr>
                <w:rFonts w:ascii="Cambria Math" w:hAnsi="Cambria Math" w:cs="CourierNewPSMT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hAnsi="Cambria Math" w:cs="CourierNewPSMT"/>
            <w:sz w:val="20"/>
            <w:szCs w:val="20"/>
            <w:lang w:eastAsia="zh-CN"/>
          </w:rPr>
          <m:t>+3x+4</m:t>
        </m:r>
      </m:oMath>
    </w:p>
    <w:p w14:paraId="2BACBAFE" w14:textId="77777777" w:rsidR="00F50FE0" w:rsidRPr="00122240" w:rsidRDefault="00000000" w:rsidP="00F50FE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</w:rPr>
          <m:t>*y</m:t>
        </m:r>
      </m:oMath>
    </w:p>
    <w:p w14:paraId="1D68024F" w14:textId="77777777" w:rsidR="00310CAE" w:rsidRDefault="00310CAE" w:rsidP="00F75569">
      <w:pPr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0D6636DB" w14:textId="1A05487E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 w:rsidRPr="00A573C3">
        <w:rPr>
          <w:sz w:val="24"/>
          <w:lang w:eastAsia="zh-CN"/>
        </w:rPr>
        <w:t>For expression a: 5x + 3y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A573C3" w14:paraId="24182450" w14:textId="77777777" w:rsidTr="00A573C3">
        <w:tc>
          <w:tcPr>
            <w:tcW w:w="8226" w:type="dxa"/>
          </w:tcPr>
          <w:p w14:paraId="6CE2FA9F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.data</w:t>
            </w:r>
          </w:p>
          <w:p w14:paraId="5AB5A6F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x: "</w:t>
            </w:r>
          </w:p>
          <w:p w14:paraId="05D224B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y: "</w:t>
            </w:r>
          </w:p>
          <w:p w14:paraId="69D7976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prompt_z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z: "</w:t>
            </w:r>
          </w:p>
          <w:p w14:paraId="0ED7841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"Result of 5x + 3y + z = "</w:t>
            </w:r>
          </w:p>
          <w:p w14:paraId="7CF21E25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6F7B6474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.text</w:t>
            </w:r>
          </w:p>
          <w:p w14:paraId="6BC9AF7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proofErr w:type="gramStart"/>
            <w:r w:rsidRPr="00A573C3">
              <w:rPr>
                <w:sz w:val="24"/>
                <w:lang w:eastAsia="zh-CN"/>
              </w:rPr>
              <w:t>.</w:t>
            </w:r>
            <w:proofErr w:type="spellStart"/>
            <w:r w:rsidRPr="00A573C3">
              <w:rPr>
                <w:sz w:val="24"/>
                <w:lang w:eastAsia="zh-CN"/>
              </w:rPr>
              <w:t>globl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main</w:t>
            </w:r>
          </w:p>
          <w:p w14:paraId="335CAB9D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053081F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main:</w:t>
            </w:r>
          </w:p>
          <w:p w14:paraId="30F7026D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x</w:t>
            </w:r>
          </w:p>
          <w:p w14:paraId="0F24E8B1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15FF80A8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lastRenderedPageBreak/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</w:p>
          <w:p w14:paraId="05F762E9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7E9A28C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7B1A8971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4417B4B4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$t0,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$t0 = x</w:t>
            </w:r>
          </w:p>
          <w:p w14:paraId="5C7C3295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23AD6C2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y</w:t>
            </w:r>
          </w:p>
          <w:p w14:paraId="4F19D3F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2CE5FB2F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</w:p>
          <w:p w14:paraId="0DE1F9FE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3140366D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0774D36F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7E00904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$t1,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$t1 = y</w:t>
            </w:r>
          </w:p>
          <w:p w14:paraId="58C6A11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571DCF0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z</w:t>
            </w:r>
          </w:p>
          <w:p w14:paraId="2D9B64A8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3D714E35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prompt_z</w:t>
            </w:r>
            <w:proofErr w:type="spellEnd"/>
          </w:p>
          <w:p w14:paraId="3ED2248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1ED0A17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44CE47B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38A10A66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$t2,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$t2 = z</w:t>
            </w:r>
          </w:p>
          <w:p w14:paraId="1518AE45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6EE23DEB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5x</w:t>
            </w:r>
          </w:p>
          <w:p w14:paraId="786E4AB1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$t3, 5</w:t>
            </w:r>
          </w:p>
          <w:p w14:paraId="3A345EE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$t3, $t3,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$t3 = 5x</w:t>
            </w:r>
          </w:p>
          <w:p w14:paraId="0629FF2B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142EC507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3y</w:t>
            </w:r>
          </w:p>
          <w:p w14:paraId="61495E0E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$t4, 3</w:t>
            </w:r>
          </w:p>
          <w:p w14:paraId="56AA27FC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$t4, $t4, $t</w:t>
            </w:r>
            <w:proofErr w:type="gramStart"/>
            <w:r w:rsidRPr="00A573C3">
              <w:rPr>
                <w:sz w:val="24"/>
                <w:lang w:eastAsia="zh-CN"/>
              </w:rPr>
              <w:t>1  #</w:t>
            </w:r>
            <w:proofErr w:type="gramEnd"/>
            <w:r w:rsidRPr="00A573C3">
              <w:rPr>
                <w:sz w:val="24"/>
                <w:lang w:eastAsia="zh-CN"/>
              </w:rPr>
              <w:t xml:space="preserve"> $t4 = 3y</w:t>
            </w:r>
          </w:p>
          <w:p w14:paraId="58CCD3C6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44E53BFB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Sum up 5x + 3y + z</w:t>
            </w:r>
          </w:p>
          <w:p w14:paraId="293AD8FD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$t3, $t4</w:t>
            </w:r>
          </w:p>
          <w:p w14:paraId="51A31C5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$t5, $t</w:t>
            </w:r>
            <w:proofErr w:type="gramStart"/>
            <w:r w:rsidRPr="00A573C3">
              <w:rPr>
                <w:sz w:val="24"/>
                <w:lang w:eastAsia="zh-CN"/>
              </w:rPr>
              <w:t>2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5x + 3y + z</w:t>
            </w:r>
          </w:p>
          <w:p w14:paraId="79839C9B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491BE670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Print result</w:t>
            </w:r>
          </w:p>
          <w:p w14:paraId="4E64218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72679694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</w:p>
          <w:p w14:paraId="0B0897BE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63B1FDC2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</w:t>
            </w:r>
          </w:p>
          <w:p w14:paraId="3E60DBFC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$a0, $t5</w:t>
            </w:r>
          </w:p>
          <w:p w14:paraId="24E42A97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6042A6BD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</w:p>
          <w:p w14:paraId="7803903A" w14:textId="77777777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Exit</w:t>
            </w:r>
          </w:p>
          <w:p w14:paraId="4BA76157" w14:textId="77777777" w:rsid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10</w:t>
            </w:r>
          </w:p>
          <w:p w14:paraId="2DB67312" w14:textId="2F78E2F3" w:rsidR="00A573C3" w:rsidRPr="00A573C3" w:rsidRDefault="00A573C3" w:rsidP="00A573C3">
            <w:pPr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5E27355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36FD0791" w14:textId="1F749588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</w:tc>
      </w:tr>
    </w:tbl>
    <w:p w14:paraId="4F4516DA" w14:textId="33D70B72" w:rsidR="00A573C3" w:rsidRP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5BDED6F3" wp14:editId="0EE90D82">
            <wp:extent cx="2971800" cy="1127760"/>
            <wp:effectExtent l="0" t="0" r="0" b="0"/>
            <wp:docPr id="183218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4679" name=""/>
                    <pic:cNvPicPr/>
                  </pic:nvPicPr>
                  <pic:blipFill rotWithShape="1">
                    <a:blip r:embed="rId6"/>
                    <a:srcRect t="15094" r="5167" b="10440"/>
                    <a:stretch/>
                  </pic:blipFill>
                  <pic:spPr bwMode="auto">
                    <a:xfrm>
                      <a:off x="0" y="0"/>
                      <a:ext cx="297180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6073" w14:textId="77777777" w:rsidR="00A573C3" w:rsidRDefault="00A573C3" w:rsidP="00F75569">
      <w:pPr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4B829032" w14:textId="36ACB5AD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t xml:space="preserve">For expression b: </w:t>
      </w:r>
      <w:r w:rsidRPr="00A573C3">
        <w:rPr>
          <w:sz w:val="24"/>
          <w:lang w:eastAsia="zh-CN"/>
        </w:rPr>
        <w:t>((5x + 3y + z) / 2) *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A573C3" w14:paraId="6317C249" w14:textId="77777777" w:rsidTr="00A573C3">
        <w:tc>
          <w:tcPr>
            <w:tcW w:w="8946" w:type="dxa"/>
          </w:tcPr>
          <w:p w14:paraId="73D13D60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.data</w:t>
            </w:r>
          </w:p>
          <w:p w14:paraId="3D2C763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x: "</w:t>
            </w:r>
          </w:p>
          <w:p w14:paraId="6DBF52C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y: "</w:t>
            </w:r>
          </w:p>
          <w:p w14:paraId="5FD7645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prompt_z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z: "</w:t>
            </w:r>
          </w:p>
          <w:p w14:paraId="653286D2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"Result of ((5x + 3y + z) / 2) * 3 = "</w:t>
            </w:r>
          </w:p>
          <w:p w14:paraId="5E6B1F3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4E99ADFD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.text</w:t>
            </w:r>
          </w:p>
          <w:p w14:paraId="78B4AC6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gramStart"/>
            <w:r w:rsidRPr="00A573C3">
              <w:rPr>
                <w:sz w:val="24"/>
                <w:lang w:eastAsia="zh-CN"/>
              </w:rPr>
              <w:t>.</w:t>
            </w:r>
            <w:proofErr w:type="spellStart"/>
            <w:r w:rsidRPr="00A573C3">
              <w:rPr>
                <w:sz w:val="24"/>
                <w:lang w:eastAsia="zh-CN"/>
              </w:rPr>
              <w:t>globl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main</w:t>
            </w:r>
          </w:p>
          <w:p w14:paraId="4647086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2E19D2D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main:</w:t>
            </w:r>
          </w:p>
          <w:p w14:paraId="2FBAA59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x</w:t>
            </w:r>
          </w:p>
          <w:p w14:paraId="266FC57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28F7026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</w:p>
          <w:p w14:paraId="27240EA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D52B8FE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598FB51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79227AB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$t0,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$t0 = x</w:t>
            </w:r>
          </w:p>
          <w:p w14:paraId="3ACA65A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01AB2AF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y</w:t>
            </w:r>
          </w:p>
          <w:p w14:paraId="1E9BF10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5F7AE60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</w:p>
          <w:p w14:paraId="08D7596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488DD3D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04045F2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36C4488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$t1,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$t1 = y</w:t>
            </w:r>
          </w:p>
          <w:p w14:paraId="231EE3D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7318956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z</w:t>
            </w:r>
          </w:p>
          <w:p w14:paraId="1128CE3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657BCB3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prompt_z</w:t>
            </w:r>
            <w:proofErr w:type="spellEnd"/>
          </w:p>
          <w:p w14:paraId="592F5EB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0951374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0BC2330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342C48A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$t2,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$t2 = z</w:t>
            </w:r>
          </w:p>
          <w:p w14:paraId="21EC99A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0CCF1A6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5x</w:t>
            </w:r>
          </w:p>
          <w:p w14:paraId="00346B2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$t3, 5</w:t>
            </w:r>
          </w:p>
          <w:p w14:paraId="75FFCEE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$t3, $t3,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$t3 = 5x</w:t>
            </w:r>
          </w:p>
          <w:p w14:paraId="71B1209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333B998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3y</w:t>
            </w:r>
          </w:p>
          <w:p w14:paraId="107D4F5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$t4, 3</w:t>
            </w:r>
          </w:p>
          <w:p w14:paraId="325AB100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$t4, $t4, $t</w:t>
            </w:r>
            <w:proofErr w:type="gramStart"/>
            <w:r w:rsidRPr="00A573C3">
              <w:rPr>
                <w:sz w:val="24"/>
                <w:lang w:eastAsia="zh-CN"/>
              </w:rPr>
              <w:t>1  #</w:t>
            </w:r>
            <w:proofErr w:type="gramEnd"/>
            <w:r w:rsidRPr="00A573C3">
              <w:rPr>
                <w:sz w:val="24"/>
                <w:lang w:eastAsia="zh-CN"/>
              </w:rPr>
              <w:t xml:space="preserve"> $t4 = 3y</w:t>
            </w:r>
          </w:p>
          <w:p w14:paraId="5C451D6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6285A812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lastRenderedPageBreak/>
              <w:t xml:space="preserve">    # Sum up 5x + 3y + z</w:t>
            </w:r>
          </w:p>
          <w:p w14:paraId="3C8DA87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$t3, $t4</w:t>
            </w:r>
          </w:p>
          <w:p w14:paraId="21847C41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$t5, $t</w:t>
            </w:r>
            <w:proofErr w:type="gramStart"/>
            <w:r w:rsidRPr="00A573C3">
              <w:rPr>
                <w:sz w:val="24"/>
                <w:lang w:eastAsia="zh-CN"/>
              </w:rPr>
              <w:t>2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5x + 3y + z</w:t>
            </w:r>
          </w:p>
          <w:p w14:paraId="729F84B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6CB3DFD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Divide by 2</w:t>
            </w:r>
          </w:p>
          <w:p w14:paraId="4B9EEFC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$t6, 2</w:t>
            </w:r>
          </w:p>
          <w:p w14:paraId="2B6199C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div $t5, $t6</w:t>
            </w:r>
          </w:p>
          <w:p w14:paraId="5A565EF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mflo</w:t>
            </w:r>
            <w:proofErr w:type="spellEnd"/>
            <w:r w:rsidRPr="00A573C3">
              <w:rPr>
                <w:sz w:val="24"/>
                <w:lang w:eastAsia="zh-CN"/>
              </w:rPr>
              <w:t xml:space="preserve"> $t</w:t>
            </w:r>
            <w:proofErr w:type="gramStart"/>
            <w:r w:rsidRPr="00A573C3">
              <w:rPr>
                <w:sz w:val="24"/>
                <w:lang w:eastAsia="zh-CN"/>
              </w:rPr>
              <w:t>5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(5x + 3y + z) / 2</w:t>
            </w:r>
          </w:p>
          <w:p w14:paraId="3E86B9A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518CCF7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Multiply by 3</w:t>
            </w:r>
          </w:p>
          <w:p w14:paraId="21FF46D2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$t6, 3</w:t>
            </w:r>
          </w:p>
          <w:p w14:paraId="594CAA2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$t5, $t5, $t</w:t>
            </w:r>
            <w:proofErr w:type="gramStart"/>
            <w:r w:rsidRPr="00A573C3">
              <w:rPr>
                <w:sz w:val="24"/>
                <w:lang w:eastAsia="zh-CN"/>
              </w:rPr>
              <w:t>6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((5x + 3y + z) / 2) * 3</w:t>
            </w:r>
          </w:p>
          <w:p w14:paraId="6D29498D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63F791D1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Print result</w:t>
            </w:r>
          </w:p>
          <w:p w14:paraId="2BA1F8D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7FD3F18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</w:p>
          <w:p w14:paraId="00E57BF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7ED1AE4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</w:t>
            </w:r>
          </w:p>
          <w:p w14:paraId="4D181484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$a0, $t5</w:t>
            </w:r>
          </w:p>
          <w:p w14:paraId="2FD7E3D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084CB1C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014D171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Exit</w:t>
            </w:r>
          </w:p>
          <w:p w14:paraId="057C2B4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10</w:t>
            </w:r>
          </w:p>
          <w:p w14:paraId="43BA7498" w14:textId="0795B6D7" w:rsidR="00A573C3" w:rsidRDefault="00A573C3" w:rsidP="00A573C3">
            <w:pPr>
              <w:pStyle w:val="ListParagraph"/>
              <w:snapToGrid w:val="0"/>
              <w:ind w:left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</w:tc>
      </w:tr>
    </w:tbl>
    <w:p w14:paraId="322C55EA" w14:textId="77777777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</w:p>
    <w:p w14:paraId="316E5088" w14:textId="7A2ED6B4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5C0332B3" wp14:editId="01BCD9CB">
            <wp:extent cx="3343275" cy="1057275"/>
            <wp:effectExtent l="0" t="0" r="9525" b="9525"/>
            <wp:docPr id="107966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6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8EB" w14:textId="77777777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</w:p>
    <w:p w14:paraId="21911A7C" w14:textId="7A602343" w:rsidR="00A573C3" w:rsidRDefault="00A573C3" w:rsidP="00A573C3">
      <w:pPr>
        <w:pStyle w:val="ListParagraph"/>
        <w:snapToGrid w:val="0"/>
        <w:contextualSpacing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(3) </w:t>
      </w:r>
      <w:r w:rsidRPr="00A573C3">
        <w:rPr>
          <w:sz w:val="24"/>
          <w:lang w:eastAsia="zh-CN"/>
        </w:rPr>
        <w:t>For expression c: x³ + 2x² + 3x + 4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A573C3" w14:paraId="53086950" w14:textId="77777777" w:rsidTr="00A573C3">
        <w:tc>
          <w:tcPr>
            <w:tcW w:w="8946" w:type="dxa"/>
          </w:tcPr>
          <w:p w14:paraId="24F1CC8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.data</w:t>
            </w:r>
          </w:p>
          <w:p w14:paraId="6B414D62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x: "</w:t>
            </w:r>
          </w:p>
          <w:p w14:paraId="4342A31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"Result of x³ + 2x² + 3x + 4 = "</w:t>
            </w:r>
          </w:p>
          <w:p w14:paraId="6E78426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16989CCD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.text</w:t>
            </w:r>
          </w:p>
          <w:p w14:paraId="77C41240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proofErr w:type="gramStart"/>
            <w:r w:rsidRPr="00A573C3">
              <w:rPr>
                <w:sz w:val="24"/>
                <w:lang w:eastAsia="zh-CN"/>
              </w:rPr>
              <w:t>.</w:t>
            </w:r>
            <w:proofErr w:type="spellStart"/>
            <w:r w:rsidRPr="00A573C3">
              <w:rPr>
                <w:sz w:val="24"/>
                <w:lang w:eastAsia="zh-CN"/>
              </w:rPr>
              <w:t>globl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main</w:t>
            </w:r>
          </w:p>
          <w:p w14:paraId="37FD20C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04DF5221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main:</w:t>
            </w:r>
          </w:p>
          <w:p w14:paraId="065E7BAE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x</w:t>
            </w:r>
          </w:p>
          <w:p w14:paraId="71BB84D2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41E3587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</w:p>
          <w:p w14:paraId="49C671F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5D0F50F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2FA323E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0A5F40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$t0,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$t0 = x</w:t>
            </w:r>
          </w:p>
          <w:p w14:paraId="199025A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4A00974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x²</w:t>
            </w:r>
          </w:p>
          <w:p w14:paraId="13B99B4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lastRenderedPageBreak/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$t1, $t0,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$t1 = x²</w:t>
            </w:r>
          </w:p>
          <w:p w14:paraId="5286A3A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1240DB4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x³</w:t>
            </w:r>
          </w:p>
          <w:p w14:paraId="5D288FE0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$t2, $t1,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$t2 = x³</w:t>
            </w:r>
          </w:p>
          <w:p w14:paraId="78246BD9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284A5E1E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2x²</w:t>
            </w:r>
          </w:p>
          <w:p w14:paraId="4809692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$t3, 2</w:t>
            </w:r>
          </w:p>
          <w:p w14:paraId="2C140F94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$t3, $t3, $t</w:t>
            </w:r>
            <w:proofErr w:type="gramStart"/>
            <w:r w:rsidRPr="00A573C3">
              <w:rPr>
                <w:sz w:val="24"/>
                <w:lang w:eastAsia="zh-CN"/>
              </w:rPr>
              <w:t>1  #</w:t>
            </w:r>
            <w:proofErr w:type="gramEnd"/>
            <w:r w:rsidRPr="00A573C3">
              <w:rPr>
                <w:sz w:val="24"/>
                <w:lang w:eastAsia="zh-CN"/>
              </w:rPr>
              <w:t xml:space="preserve"> $t3 = 2x²</w:t>
            </w:r>
          </w:p>
          <w:p w14:paraId="18A677C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454D22E5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3x</w:t>
            </w:r>
          </w:p>
          <w:p w14:paraId="3B4087B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$t4, 3</w:t>
            </w:r>
          </w:p>
          <w:p w14:paraId="35A3D0E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$t4, $t4,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$t4 = 3x</w:t>
            </w:r>
          </w:p>
          <w:p w14:paraId="6892CC38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62B15C0E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Sum up x³ + 2x² + 3x + 4</w:t>
            </w:r>
          </w:p>
          <w:p w14:paraId="49256B8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$t2, $t3</w:t>
            </w:r>
          </w:p>
          <w:p w14:paraId="3B9A660B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add $t5, $t5, $t4</w:t>
            </w:r>
          </w:p>
          <w:p w14:paraId="2D498B9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addi</w:t>
            </w:r>
            <w:proofErr w:type="spellEnd"/>
            <w:r w:rsidRPr="00A573C3">
              <w:rPr>
                <w:sz w:val="24"/>
                <w:lang w:eastAsia="zh-CN"/>
              </w:rPr>
              <w:t xml:space="preserve"> $t5, $t5, </w:t>
            </w:r>
            <w:proofErr w:type="gramStart"/>
            <w:r w:rsidRPr="00A573C3">
              <w:rPr>
                <w:sz w:val="24"/>
                <w:lang w:eastAsia="zh-CN"/>
              </w:rPr>
              <w:t>4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x³ + 2x² + 3x + 4</w:t>
            </w:r>
          </w:p>
          <w:p w14:paraId="797CE04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46B57F2D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Print result</w:t>
            </w:r>
          </w:p>
          <w:p w14:paraId="3BDCCAC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205BD736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</w:p>
          <w:p w14:paraId="7E5BFED1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A4B8DB7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</w:t>
            </w:r>
          </w:p>
          <w:p w14:paraId="2F886DA3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$a0, $t5</w:t>
            </w:r>
          </w:p>
          <w:p w14:paraId="1FE2DCFC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5D44700F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</w:p>
          <w:p w14:paraId="258BD85A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Exit</w:t>
            </w:r>
          </w:p>
          <w:p w14:paraId="00F7B390" w14:textId="77777777" w:rsidR="00A573C3" w:rsidRPr="00A573C3" w:rsidRDefault="00A573C3" w:rsidP="00A573C3">
            <w:pPr>
              <w:pStyle w:val="ListParagraph"/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10</w:t>
            </w:r>
          </w:p>
          <w:p w14:paraId="32F3EE44" w14:textId="39B05E00" w:rsidR="00A573C3" w:rsidRDefault="00A573C3" w:rsidP="00A573C3">
            <w:pPr>
              <w:pStyle w:val="ListParagraph"/>
              <w:snapToGrid w:val="0"/>
              <w:ind w:left="0"/>
              <w:contextualSpacing/>
              <w:rPr>
                <w:rFonts w:hint="eastAsia"/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</w:tc>
      </w:tr>
    </w:tbl>
    <w:p w14:paraId="3614A777" w14:textId="77777777" w:rsidR="00A573C3" w:rsidRPr="00A573C3" w:rsidRDefault="00A573C3" w:rsidP="00A573C3">
      <w:pPr>
        <w:pStyle w:val="ListParagraph"/>
        <w:snapToGrid w:val="0"/>
        <w:contextualSpacing/>
        <w:rPr>
          <w:rFonts w:hint="eastAsia"/>
          <w:sz w:val="24"/>
          <w:lang w:eastAsia="zh-CN"/>
        </w:rPr>
      </w:pPr>
    </w:p>
    <w:p w14:paraId="603C5423" w14:textId="30DBFB50" w:rsidR="00A573C3" w:rsidRDefault="00A573C3" w:rsidP="00A573C3">
      <w:pPr>
        <w:snapToGrid w:val="0"/>
        <w:ind w:left="36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02450BE6" wp14:editId="2DE6363F">
            <wp:extent cx="3190875" cy="781050"/>
            <wp:effectExtent l="0" t="0" r="9525" b="0"/>
            <wp:docPr id="112055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6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F0E" w14:textId="77777777" w:rsidR="00A573C3" w:rsidRDefault="00A573C3" w:rsidP="00A573C3">
      <w:pPr>
        <w:snapToGrid w:val="0"/>
        <w:ind w:left="36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37478E4F" w14:textId="41647F59" w:rsidR="00A573C3" w:rsidRDefault="00A573C3" w:rsidP="00A573C3">
      <w:pPr>
        <w:snapToGrid w:val="0"/>
        <w:ind w:left="360"/>
        <w:contextualSpacing/>
        <w:rPr>
          <w:sz w:val="24"/>
          <w:lang w:eastAsia="zh-CN"/>
        </w:rPr>
      </w:pPr>
      <w:r>
        <w:rPr>
          <w:rFonts w:ascii="CourierNewPSMT" w:hAnsi="CourierNewPSMT" w:cs="CourierNewPSMT" w:hint="eastAsia"/>
          <w:sz w:val="20"/>
          <w:szCs w:val="20"/>
          <w:lang w:eastAsia="zh-CN"/>
        </w:rPr>
        <w:t>(4)</w:t>
      </w:r>
      <w:r w:rsidRPr="00A573C3">
        <w:t xml:space="preserve"> </w:t>
      </w:r>
      <w:r w:rsidRPr="00A573C3">
        <w:rPr>
          <w:sz w:val="24"/>
          <w:lang w:eastAsia="zh-CN"/>
        </w:rPr>
        <w:t>(4x / 3) * 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86"/>
      </w:tblGrid>
      <w:tr w:rsidR="00A573C3" w14:paraId="2754679A" w14:textId="77777777" w:rsidTr="00A573C3">
        <w:tc>
          <w:tcPr>
            <w:tcW w:w="8946" w:type="dxa"/>
          </w:tcPr>
          <w:p w14:paraId="7180BAA7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.data</w:t>
            </w:r>
          </w:p>
          <w:p w14:paraId="72857F64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x: "</w:t>
            </w:r>
          </w:p>
          <w:p w14:paraId="067520BC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"Enter value for y: "</w:t>
            </w:r>
          </w:p>
          <w:p w14:paraId="56757415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  <w:proofErr w:type="gramStart"/>
            <w:r w:rsidRPr="00A573C3">
              <w:rPr>
                <w:sz w:val="24"/>
                <w:lang w:eastAsia="zh-CN"/>
              </w:rPr>
              <w:t>: .</w:t>
            </w:r>
            <w:proofErr w:type="spellStart"/>
            <w:r w:rsidRPr="00A573C3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"Result of (4x / 3) * y = "</w:t>
            </w:r>
          </w:p>
          <w:p w14:paraId="72F334C6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773C8663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.text</w:t>
            </w:r>
          </w:p>
          <w:p w14:paraId="67FC8AE9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proofErr w:type="gramStart"/>
            <w:r w:rsidRPr="00A573C3">
              <w:rPr>
                <w:sz w:val="24"/>
                <w:lang w:eastAsia="zh-CN"/>
              </w:rPr>
              <w:t>.</w:t>
            </w:r>
            <w:proofErr w:type="spellStart"/>
            <w:r w:rsidRPr="00A573C3">
              <w:rPr>
                <w:sz w:val="24"/>
                <w:lang w:eastAsia="zh-CN"/>
              </w:rPr>
              <w:t>globl</w:t>
            </w:r>
            <w:proofErr w:type="spellEnd"/>
            <w:proofErr w:type="gramEnd"/>
            <w:r w:rsidRPr="00A573C3">
              <w:rPr>
                <w:sz w:val="24"/>
                <w:lang w:eastAsia="zh-CN"/>
              </w:rPr>
              <w:t xml:space="preserve"> main</w:t>
            </w:r>
          </w:p>
          <w:p w14:paraId="5E69EBBA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20852BAB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>main:</w:t>
            </w:r>
          </w:p>
          <w:p w14:paraId="2FE90495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x</w:t>
            </w:r>
          </w:p>
          <w:p w14:paraId="19618A38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4E0041C3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prompt_x</w:t>
            </w:r>
            <w:proofErr w:type="spellEnd"/>
          </w:p>
          <w:p w14:paraId="7AE7B140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2587D52B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6709A245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lastRenderedPageBreak/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77A30E20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$t0,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$t0 = x</w:t>
            </w:r>
          </w:p>
          <w:p w14:paraId="4561D264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54D12E67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Prompt and read y</w:t>
            </w:r>
          </w:p>
          <w:p w14:paraId="77EE0AB8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021E24DE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prompt_y</w:t>
            </w:r>
            <w:proofErr w:type="spellEnd"/>
          </w:p>
          <w:p w14:paraId="5978FB0A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114396CA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5</w:t>
            </w:r>
          </w:p>
          <w:p w14:paraId="68FC79EE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38DE824B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$t1, $v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$t1 = y</w:t>
            </w:r>
          </w:p>
          <w:p w14:paraId="4B394120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6E844635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Calculate 4x</w:t>
            </w:r>
          </w:p>
          <w:p w14:paraId="63865A6F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$t2, 4</w:t>
            </w:r>
          </w:p>
          <w:p w14:paraId="344845D7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$t2, $t2, $t</w:t>
            </w:r>
            <w:proofErr w:type="gramStart"/>
            <w:r w:rsidRPr="00A573C3">
              <w:rPr>
                <w:sz w:val="24"/>
                <w:lang w:eastAsia="zh-CN"/>
              </w:rPr>
              <w:t>0  #</w:t>
            </w:r>
            <w:proofErr w:type="gramEnd"/>
            <w:r w:rsidRPr="00A573C3">
              <w:rPr>
                <w:sz w:val="24"/>
                <w:lang w:eastAsia="zh-CN"/>
              </w:rPr>
              <w:t xml:space="preserve"> $t2 = 4x</w:t>
            </w:r>
          </w:p>
          <w:p w14:paraId="53AC2A10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0ED6834E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Divide 4x by 3</w:t>
            </w:r>
          </w:p>
          <w:p w14:paraId="5677F27E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$t3, 3</w:t>
            </w:r>
          </w:p>
          <w:p w14:paraId="529EBD97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div $t2, $t3</w:t>
            </w:r>
          </w:p>
          <w:p w14:paraId="2EDC2053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mflo</w:t>
            </w:r>
            <w:proofErr w:type="spellEnd"/>
            <w:r w:rsidRPr="00A573C3">
              <w:rPr>
                <w:sz w:val="24"/>
                <w:lang w:eastAsia="zh-CN"/>
              </w:rPr>
              <w:t xml:space="preserve"> $t</w:t>
            </w:r>
            <w:proofErr w:type="gramStart"/>
            <w:r w:rsidRPr="00A573C3">
              <w:rPr>
                <w:sz w:val="24"/>
                <w:lang w:eastAsia="zh-CN"/>
              </w:rPr>
              <w:t>4  #</w:t>
            </w:r>
            <w:proofErr w:type="gramEnd"/>
            <w:r w:rsidRPr="00A573C3">
              <w:rPr>
                <w:sz w:val="24"/>
                <w:lang w:eastAsia="zh-CN"/>
              </w:rPr>
              <w:t xml:space="preserve"> $t4 = 4x / 3 (quotient)</w:t>
            </w:r>
          </w:p>
          <w:p w14:paraId="4DD0DB28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6074608D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Multiply (4x / 3) by y</w:t>
            </w:r>
          </w:p>
          <w:p w14:paraId="6BA8E4F3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mul</w:t>
            </w:r>
            <w:proofErr w:type="spellEnd"/>
            <w:r w:rsidRPr="00A573C3">
              <w:rPr>
                <w:sz w:val="24"/>
                <w:lang w:eastAsia="zh-CN"/>
              </w:rPr>
              <w:t xml:space="preserve"> $t5, $t4, $t</w:t>
            </w:r>
            <w:proofErr w:type="gramStart"/>
            <w:r w:rsidRPr="00A573C3">
              <w:rPr>
                <w:sz w:val="24"/>
                <w:lang w:eastAsia="zh-CN"/>
              </w:rPr>
              <w:t>1  #</w:t>
            </w:r>
            <w:proofErr w:type="gramEnd"/>
            <w:r w:rsidRPr="00A573C3">
              <w:rPr>
                <w:sz w:val="24"/>
                <w:lang w:eastAsia="zh-CN"/>
              </w:rPr>
              <w:t xml:space="preserve"> $t5 = (4x / 3) * y</w:t>
            </w:r>
          </w:p>
          <w:p w14:paraId="4964356A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2461F628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Print result</w:t>
            </w:r>
          </w:p>
          <w:p w14:paraId="5D2D1D6B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4</w:t>
            </w:r>
          </w:p>
          <w:p w14:paraId="26CE7740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A573C3">
              <w:rPr>
                <w:sz w:val="24"/>
                <w:lang w:eastAsia="zh-CN"/>
              </w:rPr>
              <w:t>result_msg</w:t>
            </w:r>
            <w:proofErr w:type="spellEnd"/>
          </w:p>
          <w:p w14:paraId="59C1A2DF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74922FEE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</w:t>
            </w:r>
          </w:p>
          <w:p w14:paraId="2745C562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move $a0, $t5</w:t>
            </w:r>
          </w:p>
          <w:p w14:paraId="3AB20742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  <w:p w14:paraId="5ACD53D4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1215D897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# Exit</w:t>
            </w:r>
          </w:p>
          <w:p w14:paraId="6B22D3E6" w14:textId="77777777" w:rsidR="00A573C3" w:rsidRP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li $v0, 10</w:t>
            </w:r>
          </w:p>
          <w:p w14:paraId="4BF23E7F" w14:textId="3227FD7D" w:rsidR="00A573C3" w:rsidRDefault="00A573C3" w:rsidP="00A573C3">
            <w:pPr>
              <w:snapToGrid w:val="0"/>
              <w:contextualSpacing/>
              <w:rPr>
                <w:sz w:val="24"/>
                <w:lang w:eastAsia="zh-CN"/>
              </w:rPr>
            </w:pPr>
            <w:r w:rsidRPr="00A573C3">
              <w:rPr>
                <w:sz w:val="24"/>
                <w:lang w:eastAsia="zh-CN"/>
              </w:rPr>
              <w:t xml:space="preserve">    </w:t>
            </w:r>
            <w:proofErr w:type="spellStart"/>
            <w:r w:rsidRPr="00A573C3">
              <w:rPr>
                <w:sz w:val="24"/>
                <w:lang w:eastAsia="zh-CN"/>
              </w:rPr>
              <w:t>syscall</w:t>
            </w:r>
            <w:proofErr w:type="spellEnd"/>
          </w:p>
        </w:tc>
      </w:tr>
    </w:tbl>
    <w:p w14:paraId="11E6C3CD" w14:textId="77777777" w:rsidR="00A573C3" w:rsidRPr="00A573C3" w:rsidRDefault="00A573C3" w:rsidP="00A573C3">
      <w:pPr>
        <w:snapToGrid w:val="0"/>
        <w:ind w:left="360"/>
        <w:contextualSpacing/>
        <w:rPr>
          <w:sz w:val="24"/>
          <w:lang w:eastAsia="zh-CN"/>
        </w:rPr>
      </w:pPr>
    </w:p>
    <w:p w14:paraId="3AF35998" w14:textId="03AC8BE3" w:rsidR="00A573C3" w:rsidRDefault="00140E85" w:rsidP="00A573C3">
      <w:pPr>
        <w:snapToGrid w:val="0"/>
        <w:ind w:left="360"/>
        <w:contextualSpacing/>
        <w:rPr>
          <w:rFonts w:ascii="CourierNewPSMT" w:hAnsi="CourierNewPSMT" w:cs="CourierNewPSMT" w:hint="eastAsia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0D7F27CF" wp14:editId="6226E758">
            <wp:extent cx="3228975" cy="962025"/>
            <wp:effectExtent l="0" t="0" r="9525" b="9525"/>
            <wp:docPr id="69207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76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45D4" w14:textId="77777777" w:rsidR="00A573C3" w:rsidRPr="00F75569" w:rsidRDefault="00A573C3" w:rsidP="00F75569">
      <w:pPr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3A2D5BEE" w14:textId="1DF89CE3" w:rsidR="00F50FE0" w:rsidRDefault="00F50FE0" w:rsidP="00F50FE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F50FE0">
        <w:rPr>
          <w:sz w:val="24"/>
          <w:lang w:eastAsia="zh-CN"/>
        </w:rPr>
        <w:t xml:space="preserve">Write a program </w:t>
      </w:r>
      <w:r w:rsidR="001A0382">
        <w:rPr>
          <w:sz w:val="24"/>
          <w:lang w:eastAsia="zh-CN"/>
        </w:rPr>
        <w:t xml:space="preserve">(MIPS Assembly) </w:t>
      </w:r>
      <w:r w:rsidRPr="00F50FE0">
        <w:rPr>
          <w:sz w:val="24"/>
          <w:lang w:eastAsia="zh-CN"/>
        </w:rPr>
        <w:t>to retrieve two numbers fro</w:t>
      </w:r>
      <w:r>
        <w:rPr>
          <w:sz w:val="24"/>
          <w:lang w:eastAsia="zh-CN"/>
        </w:rPr>
        <w:t xml:space="preserve">m a </w:t>
      </w:r>
      <w:r w:rsidR="008C291B">
        <w:rPr>
          <w:sz w:val="24"/>
          <w:lang w:eastAsia="zh-CN"/>
        </w:rPr>
        <w:t>user and</w:t>
      </w:r>
      <w:r>
        <w:rPr>
          <w:sz w:val="24"/>
          <w:lang w:eastAsia="zh-CN"/>
        </w:rPr>
        <w:t xml:space="preserve"> swap those numbers </w:t>
      </w:r>
      <w:r w:rsidRPr="00F50FE0">
        <w:rPr>
          <w:sz w:val="24"/>
          <w:lang w:eastAsia="zh-CN"/>
        </w:rPr>
        <w:t>using only the</w:t>
      </w:r>
      <w:r>
        <w:rPr>
          <w:sz w:val="24"/>
          <w:lang w:eastAsia="zh-CN"/>
        </w:rPr>
        <w:t xml:space="preserve"> </w:t>
      </w:r>
      <w:r w:rsidRPr="007B0C9C">
        <w:rPr>
          <w:i/>
          <w:sz w:val="24"/>
          <w:lang w:eastAsia="zh-CN"/>
        </w:rPr>
        <w:t>XOR</w:t>
      </w:r>
      <w:r w:rsidRPr="00F50FE0">
        <w:rPr>
          <w:sz w:val="24"/>
          <w:lang w:eastAsia="zh-CN"/>
        </w:rPr>
        <w:t xml:space="preserve"> operation. You should not use a temporary variable to store the numbers while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swapping them. Your program should include a proper and useful prompt for input, and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print the results in a meaningful manner.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140E85" w:rsidRPr="00140E85" w14:paraId="75337E3A" w14:textId="77777777" w:rsidTr="00140E85">
        <w:tc>
          <w:tcPr>
            <w:tcW w:w="8946" w:type="dxa"/>
          </w:tcPr>
          <w:p w14:paraId="668D1DC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>.data</w:t>
            </w:r>
          </w:p>
          <w:p w14:paraId="4EBCD0AF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>prompt1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"Enter the first number: "</w:t>
            </w:r>
          </w:p>
          <w:p w14:paraId="3C9E9E8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>prompt2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"Enter the second number: "</w:t>
            </w:r>
          </w:p>
          <w:p w14:paraId="2C351396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proofErr w:type="spellStart"/>
            <w:r w:rsidRPr="00140E85">
              <w:rPr>
                <w:rFonts w:asciiTheme="majorHAnsi" w:hAnsiTheme="majorHAnsi"/>
                <w:sz w:val="24"/>
              </w:rPr>
              <w:t>before_swap</w:t>
            </w:r>
            <w:proofErr w:type="spellEnd"/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"\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nBefore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swap:\n"</w:t>
            </w:r>
          </w:p>
          <w:p w14:paraId="0B3D3A36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proofErr w:type="spellStart"/>
            <w:r w:rsidRPr="00140E85">
              <w:rPr>
                <w:rFonts w:asciiTheme="majorHAnsi" w:hAnsiTheme="majorHAnsi"/>
                <w:sz w:val="24"/>
              </w:rPr>
              <w:t>after_swap</w:t>
            </w:r>
            <w:proofErr w:type="spellEnd"/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"\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nAfter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swap:\n"</w:t>
            </w:r>
          </w:p>
          <w:p w14:paraId="46EEDF7E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proofErr w:type="spellStart"/>
            <w:r w:rsidRPr="00140E85">
              <w:rPr>
                <w:rFonts w:asciiTheme="majorHAnsi" w:hAnsiTheme="majorHAnsi"/>
                <w:sz w:val="24"/>
              </w:rPr>
              <w:lastRenderedPageBreak/>
              <w:t>first_num</w:t>
            </w:r>
            <w:proofErr w:type="spellEnd"/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"First number: "</w:t>
            </w:r>
          </w:p>
          <w:p w14:paraId="5500AF4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proofErr w:type="spellStart"/>
            <w:r w:rsidRPr="00140E85">
              <w:rPr>
                <w:rFonts w:asciiTheme="majorHAnsi" w:hAnsiTheme="majorHAnsi"/>
                <w:sz w:val="24"/>
              </w:rPr>
              <w:t>second_num</w:t>
            </w:r>
            <w:proofErr w:type="spellEnd"/>
            <w:proofErr w:type="gramStart"/>
            <w:r w:rsidRPr="00140E85">
              <w:rPr>
                <w:rFonts w:asciiTheme="majorHAnsi" w:hAnsiTheme="majorHAnsi"/>
                <w:sz w:val="24"/>
              </w:rPr>
              <w:t>: 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asciiz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"\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nSecond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number: "</w:t>
            </w:r>
          </w:p>
          <w:p w14:paraId="1650193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19E4538F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>.text</w:t>
            </w:r>
          </w:p>
          <w:p w14:paraId="6766631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proofErr w:type="gramStart"/>
            <w:r w:rsidRPr="00140E85">
              <w:rPr>
                <w:rFonts w:asciiTheme="majorHAnsi" w:hAnsiTheme="majorHAnsi"/>
                <w:sz w:val="24"/>
              </w:rPr>
              <w:t>.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globl</w:t>
            </w:r>
            <w:proofErr w:type="spellEnd"/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main</w:t>
            </w:r>
          </w:p>
          <w:p w14:paraId="5DF4A13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0CDA248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>main:</w:t>
            </w:r>
          </w:p>
          <w:p w14:paraId="27B855E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Prompt for first number</w:t>
            </w:r>
          </w:p>
          <w:p w14:paraId="65C4CA0C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4988189C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prompt1</w:t>
            </w:r>
          </w:p>
          <w:p w14:paraId="0524E1E1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72FA39F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048ED902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Read first number</w:t>
            </w:r>
          </w:p>
          <w:p w14:paraId="7727C337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5</w:t>
            </w:r>
          </w:p>
          <w:p w14:paraId="4B791C9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004B111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$t0, $v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0  #</w:t>
            </w:r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Store first number in $t0</w:t>
            </w:r>
          </w:p>
          <w:p w14:paraId="5ADB94B1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34E4356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Prompt for second number</w:t>
            </w:r>
          </w:p>
          <w:p w14:paraId="31E07B64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0BEA8B2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prompt2</w:t>
            </w:r>
          </w:p>
          <w:p w14:paraId="3FE989F2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7D5DF1E3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18157DA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Read second number</w:t>
            </w:r>
          </w:p>
          <w:p w14:paraId="0B82A154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5</w:t>
            </w:r>
          </w:p>
          <w:p w14:paraId="2D73BA54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4BC005C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$t1, $v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0  #</w:t>
            </w:r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Store second number in $t1</w:t>
            </w:r>
          </w:p>
          <w:p w14:paraId="20AB68C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6ADF9C4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Print numbers before swap</w:t>
            </w:r>
          </w:p>
          <w:p w14:paraId="1F7BC8B5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6ACF8B1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before_swap</w:t>
            </w:r>
            <w:proofErr w:type="spellEnd"/>
          </w:p>
          <w:p w14:paraId="3718BCB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4B0B8E2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1559E67C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34EBD4E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first_num</w:t>
            </w:r>
            <w:proofErr w:type="spellEnd"/>
          </w:p>
          <w:p w14:paraId="56526732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324DD07E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6E4437C1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1</w:t>
            </w:r>
          </w:p>
          <w:p w14:paraId="4A1BD9F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$a0, $t0</w:t>
            </w:r>
          </w:p>
          <w:p w14:paraId="29863732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1D0037CE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2C69ADF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6D444F59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second_num</w:t>
            </w:r>
            <w:proofErr w:type="spellEnd"/>
          </w:p>
          <w:p w14:paraId="70A4E903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018C16A6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764D89D6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1</w:t>
            </w:r>
          </w:p>
          <w:p w14:paraId="17ADC50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$a0, $t1</w:t>
            </w:r>
          </w:p>
          <w:p w14:paraId="006CDE0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6B8ECB1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60125107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Swap numbers using XOR</w:t>
            </w:r>
          </w:p>
          <w:p w14:paraId="39BB61E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lastRenderedPageBreak/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xor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$t0, $t0, $t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1  #</w:t>
            </w:r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$t0 = $t0 XOR $t1</w:t>
            </w:r>
          </w:p>
          <w:p w14:paraId="64A84F2F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xor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$t1, $t0, $t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1  #</w:t>
            </w:r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$t1 = $t0 XOR $t1 = ($t0 XOR $t1) XOR $t1 = original $t0</w:t>
            </w:r>
          </w:p>
          <w:p w14:paraId="27F29D9C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xor</w:t>
            </w:r>
            <w:proofErr w:type="spellEnd"/>
            <w:r w:rsidRPr="00140E85">
              <w:rPr>
                <w:rFonts w:asciiTheme="majorHAnsi" w:hAnsiTheme="majorHAnsi"/>
                <w:sz w:val="24"/>
              </w:rPr>
              <w:t xml:space="preserve"> $t0, $t0, $t</w:t>
            </w:r>
            <w:proofErr w:type="gramStart"/>
            <w:r w:rsidRPr="00140E85">
              <w:rPr>
                <w:rFonts w:asciiTheme="majorHAnsi" w:hAnsiTheme="majorHAnsi"/>
                <w:sz w:val="24"/>
              </w:rPr>
              <w:t>1  #</w:t>
            </w:r>
            <w:proofErr w:type="gramEnd"/>
            <w:r w:rsidRPr="00140E85">
              <w:rPr>
                <w:rFonts w:asciiTheme="majorHAnsi" w:hAnsiTheme="majorHAnsi"/>
                <w:sz w:val="24"/>
              </w:rPr>
              <w:t xml:space="preserve"> $t0 = $t0 XOR $t1 = ($t0 XOR $t1) XOR (original $t0) = original $t1</w:t>
            </w:r>
          </w:p>
          <w:p w14:paraId="219533D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73F3054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Print numbers after swap</w:t>
            </w:r>
          </w:p>
          <w:p w14:paraId="4D1ED295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32816AC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after_swap</w:t>
            </w:r>
            <w:proofErr w:type="spellEnd"/>
          </w:p>
          <w:p w14:paraId="29EA4D87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1CAD09D7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355F2FC2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1FB7F73A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first_num</w:t>
            </w:r>
            <w:proofErr w:type="spellEnd"/>
          </w:p>
          <w:p w14:paraId="6F94261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2185244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0BCDAA5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1</w:t>
            </w:r>
          </w:p>
          <w:p w14:paraId="6C0D5AD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$a0, $t0</w:t>
            </w:r>
          </w:p>
          <w:p w14:paraId="5762FEF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0BDD06C1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3958E198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4</w:t>
            </w:r>
          </w:p>
          <w:p w14:paraId="21D3690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la $a0,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second_num</w:t>
            </w:r>
            <w:proofErr w:type="spellEnd"/>
          </w:p>
          <w:p w14:paraId="466FE43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4D93DDB0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3CAC877F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1</w:t>
            </w:r>
          </w:p>
          <w:p w14:paraId="41D6F5D1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move $a0, $t1</w:t>
            </w:r>
          </w:p>
          <w:p w14:paraId="6EA1353B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  <w:p w14:paraId="3983FE43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</w:p>
          <w:p w14:paraId="17BE247D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# Exit program</w:t>
            </w:r>
          </w:p>
          <w:p w14:paraId="748A8235" w14:textId="77777777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li $v0, 10</w:t>
            </w:r>
          </w:p>
          <w:p w14:paraId="7B3D2EA6" w14:textId="00B2314E" w:rsidR="00140E85" w:rsidRPr="00140E85" w:rsidRDefault="00140E85" w:rsidP="00140E85">
            <w:pPr>
              <w:rPr>
                <w:rFonts w:asciiTheme="majorHAnsi" w:hAnsiTheme="majorHAnsi"/>
                <w:sz w:val="24"/>
              </w:rPr>
            </w:pPr>
            <w:r w:rsidRPr="00140E85"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 w:rsidRPr="00140E85">
              <w:rPr>
                <w:rFonts w:asciiTheme="majorHAnsi" w:hAnsiTheme="majorHAnsi"/>
                <w:sz w:val="24"/>
              </w:rPr>
              <w:t>syscall</w:t>
            </w:r>
            <w:proofErr w:type="spellEnd"/>
          </w:p>
        </w:tc>
      </w:tr>
    </w:tbl>
    <w:p w14:paraId="792C7B05" w14:textId="77777777" w:rsidR="00B55F8C" w:rsidRDefault="00B55F8C" w:rsidP="00B55F8C">
      <w:pPr>
        <w:pStyle w:val="ListParagraph"/>
        <w:snapToGrid w:val="0"/>
        <w:contextualSpacing/>
        <w:rPr>
          <w:sz w:val="24"/>
        </w:rPr>
      </w:pPr>
    </w:p>
    <w:p w14:paraId="5BA72262" w14:textId="676A5E69" w:rsidR="00140E85" w:rsidRDefault="00140E85" w:rsidP="00B55F8C">
      <w:pPr>
        <w:pStyle w:val="ListParagraph"/>
        <w:snapToGrid w:val="0"/>
        <w:contextualSpacing/>
        <w:rPr>
          <w:sz w:val="24"/>
        </w:rPr>
      </w:pPr>
      <w:r>
        <w:rPr>
          <w:noProof/>
        </w:rPr>
        <w:drawing>
          <wp:inline distT="0" distB="0" distL="0" distR="0" wp14:anchorId="76B4D89A" wp14:editId="12E692D2">
            <wp:extent cx="2628900" cy="1952625"/>
            <wp:effectExtent l="0" t="0" r="0" b="9525"/>
            <wp:docPr id="16166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1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C8C" w14:textId="77777777" w:rsidR="00310CAE" w:rsidRDefault="00310CAE" w:rsidP="00B55F8C">
      <w:pPr>
        <w:pStyle w:val="ListParagraph"/>
        <w:snapToGrid w:val="0"/>
        <w:contextualSpacing/>
        <w:rPr>
          <w:sz w:val="24"/>
        </w:rPr>
      </w:pPr>
    </w:p>
    <w:p w14:paraId="38E908E8" w14:textId="77777777" w:rsidR="007B0C9C" w:rsidRDefault="007B0C9C" w:rsidP="00FD4B2C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7B0C9C">
        <w:rPr>
          <w:sz w:val="24"/>
          <w:lang w:eastAsia="zh-CN"/>
        </w:rPr>
        <w:t xml:space="preserve">Using only </w:t>
      </w:r>
      <w:proofErr w:type="spellStart"/>
      <w:r w:rsidRPr="00343A66">
        <w:rPr>
          <w:i/>
          <w:color w:val="FF0000"/>
          <w:sz w:val="24"/>
          <w:lang w:eastAsia="zh-CN"/>
        </w:rPr>
        <w:t>sll</w:t>
      </w:r>
      <w:proofErr w:type="spellEnd"/>
      <w:r w:rsidRPr="007B0C9C">
        <w:rPr>
          <w:sz w:val="24"/>
          <w:lang w:eastAsia="zh-CN"/>
        </w:rPr>
        <w:t xml:space="preserve"> and </w:t>
      </w:r>
      <w:proofErr w:type="spellStart"/>
      <w:r w:rsidRPr="00343A66">
        <w:rPr>
          <w:i/>
          <w:color w:val="FF0000"/>
          <w:sz w:val="24"/>
          <w:lang w:eastAsia="zh-CN"/>
        </w:rPr>
        <w:t>srl</w:t>
      </w:r>
      <w:proofErr w:type="spellEnd"/>
      <w:r w:rsidRPr="007B0C9C">
        <w:rPr>
          <w:sz w:val="24"/>
          <w:lang w:eastAsia="zh-CN"/>
        </w:rPr>
        <w:t>, implement a program to check if a user input value is even or odd.</w:t>
      </w:r>
      <w:r w:rsidR="00890ECB">
        <w:rPr>
          <w:sz w:val="24"/>
          <w:lang w:eastAsia="zh-CN"/>
        </w:rPr>
        <w:t xml:space="preserve"> </w:t>
      </w:r>
      <w:r w:rsidRPr="00890ECB">
        <w:rPr>
          <w:sz w:val="24"/>
          <w:lang w:eastAsia="zh-CN"/>
        </w:rPr>
        <w:t xml:space="preserve">The result should print out </w:t>
      </w:r>
      <w:r w:rsidRPr="00FD4B2C">
        <w:rPr>
          <w:i/>
          <w:sz w:val="24"/>
          <w:lang w:eastAsia="zh-CN"/>
        </w:rPr>
        <w:t>0</w:t>
      </w:r>
      <w:r w:rsidRPr="00890ECB">
        <w:rPr>
          <w:sz w:val="24"/>
          <w:lang w:eastAsia="zh-CN"/>
        </w:rPr>
        <w:t xml:space="preserve"> if the number is even or </w:t>
      </w:r>
      <w:r w:rsidRPr="00FD4B2C">
        <w:rPr>
          <w:i/>
          <w:sz w:val="24"/>
          <w:lang w:eastAsia="zh-CN"/>
        </w:rPr>
        <w:t>1</w:t>
      </w:r>
      <w:r w:rsidRPr="00890ECB">
        <w:rPr>
          <w:sz w:val="24"/>
          <w:lang w:eastAsia="zh-CN"/>
        </w:rPr>
        <w:t xml:space="preserve"> if the number is odd. Your program</w:t>
      </w:r>
      <w:r w:rsidR="00FD4B2C">
        <w:rPr>
          <w:sz w:val="24"/>
          <w:lang w:eastAsia="zh-CN"/>
        </w:rPr>
        <w:t xml:space="preserve"> (MIPS Assembly) </w:t>
      </w:r>
      <w:r w:rsidRPr="00FD4B2C">
        <w:rPr>
          <w:sz w:val="24"/>
          <w:lang w:eastAsia="zh-CN"/>
        </w:rPr>
        <w:t>should include a proper and useful prompt for input, and print the results in a meaningful</w:t>
      </w:r>
      <w:r w:rsidR="00FD4B2C">
        <w:rPr>
          <w:sz w:val="24"/>
          <w:lang w:eastAsia="zh-CN"/>
        </w:rPr>
        <w:t xml:space="preserve"> </w:t>
      </w:r>
      <w:r w:rsidRPr="00FD4B2C">
        <w:rPr>
          <w:sz w:val="24"/>
          <w:lang w:eastAsia="zh-CN"/>
        </w:rPr>
        <w:t>manner.</w:t>
      </w:r>
    </w:p>
    <w:p w14:paraId="5F078226" w14:textId="77777777" w:rsidR="00693C60" w:rsidRDefault="00693C60" w:rsidP="00693C60">
      <w:pPr>
        <w:pStyle w:val="ListParagraph"/>
        <w:snapToGrid w:val="0"/>
        <w:contextualSpacing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CE4631" w14:paraId="7F7F6F0B" w14:textId="77777777" w:rsidTr="00CE4631">
        <w:tc>
          <w:tcPr>
            <w:tcW w:w="8946" w:type="dxa"/>
          </w:tcPr>
          <w:p w14:paraId="7AEAC494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.data</w:t>
            </w:r>
          </w:p>
          <w:p w14:paraId="1B8454EF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prompt</w:t>
            </w:r>
            <w:proofErr w:type="gramStart"/>
            <w:r w:rsidRPr="00CE4631">
              <w:rPr>
                <w:sz w:val="24"/>
              </w:rPr>
              <w:t>: .</w:t>
            </w:r>
            <w:proofErr w:type="spellStart"/>
            <w:r w:rsidRPr="00CE4631">
              <w:rPr>
                <w:sz w:val="24"/>
              </w:rPr>
              <w:t>asciiz</w:t>
            </w:r>
            <w:proofErr w:type="spellEnd"/>
            <w:proofErr w:type="gramEnd"/>
            <w:r w:rsidRPr="00CE4631">
              <w:rPr>
                <w:sz w:val="24"/>
              </w:rPr>
              <w:t xml:space="preserve"> "Enter an integer to check if it's even or odd: "</w:t>
            </w:r>
          </w:p>
          <w:p w14:paraId="3EBB0F58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proofErr w:type="spellStart"/>
            <w:r w:rsidRPr="00CE4631">
              <w:rPr>
                <w:sz w:val="24"/>
              </w:rPr>
              <w:lastRenderedPageBreak/>
              <w:t>result_msg</w:t>
            </w:r>
            <w:proofErr w:type="spellEnd"/>
            <w:proofErr w:type="gramStart"/>
            <w:r w:rsidRPr="00CE4631">
              <w:rPr>
                <w:sz w:val="24"/>
              </w:rPr>
              <w:t>: .</w:t>
            </w:r>
            <w:proofErr w:type="spellStart"/>
            <w:r w:rsidRPr="00CE4631">
              <w:rPr>
                <w:sz w:val="24"/>
              </w:rPr>
              <w:t>asciiz</w:t>
            </w:r>
            <w:proofErr w:type="spellEnd"/>
            <w:proofErr w:type="gramEnd"/>
            <w:r w:rsidRPr="00CE4631">
              <w:rPr>
                <w:sz w:val="24"/>
              </w:rPr>
              <w:t xml:space="preserve"> "Result (0 for even, 1 for odd): "</w:t>
            </w:r>
          </w:p>
          <w:p w14:paraId="2948777D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5C1CCC0D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.text</w:t>
            </w:r>
          </w:p>
          <w:p w14:paraId="57CD002A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proofErr w:type="gramStart"/>
            <w:r w:rsidRPr="00CE4631">
              <w:rPr>
                <w:sz w:val="24"/>
              </w:rPr>
              <w:t>.</w:t>
            </w:r>
            <w:proofErr w:type="spellStart"/>
            <w:r w:rsidRPr="00CE4631">
              <w:rPr>
                <w:sz w:val="24"/>
              </w:rPr>
              <w:t>globl</w:t>
            </w:r>
            <w:proofErr w:type="spellEnd"/>
            <w:proofErr w:type="gramEnd"/>
            <w:r w:rsidRPr="00CE4631">
              <w:rPr>
                <w:sz w:val="24"/>
              </w:rPr>
              <w:t xml:space="preserve"> main</w:t>
            </w:r>
          </w:p>
          <w:p w14:paraId="6E8C253F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117DC180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main:</w:t>
            </w:r>
          </w:p>
          <w:p w14:paraId="2074F649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Prompt user for input</w:t>
            </w:r>
          </w:p>
          <w:p w14:paraId="42191D7F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4</w:t>
            </w:r>
          </w:p>
          <w:p w14:paraId="588D55D8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la $a0, prompt</w:t>
            </w:r>
          </w:p>
          <w:p w14:paraId="41232EF6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7DCD77FE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4E81494D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Read integer from user</w:t>
            </w:r>
          </w:p>
          <w:p w14:paraId="50E5FCE4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5</w:t>
            </w:r>
          </w:p>
          <w:p w14:paraId="2223A294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4C20C2E2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move $t0, $v</w:t>
            </w:r>
            <w:proofErr w:type="gramStart"/>
            <w:r w:rsidRPr="00CE4631">
              <w:rPr>
                <w:sz w:val="24"/>
              </w:rPr>
              <w:t>0  #</w:t>
            </w:r>
            <w:proofErr w:type="gramEnd"/>
            <w:r w:rsidRPr="00CE4631">
              <w:rPr>
                <w:sz w:val="24"/>
              </w:rPr>
              <w:t xml:space="preserve"> Store input in $t0</w:t>
            </w:r>
          </w:p>
          <w:p w14:paraId="1FE13E02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1F148767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Check if even or odd using only </w:t>
            </w:r>
            <w:proofErr w:type="spellStart"/>
            <w:r w:rsidRPr="00CE4631">
              <w:rPr>
                <w:sz w:val="24"/>
              </w:rPr>
              <w:t>sll</w:t>
            </w:r>
            <w:proofErr w:type="spellEnd"/>
            <w:r w:rsidRPr="00CE4631">
              <w:rPr>
                <w:sz w:val="24"/>
              </w:rPr>
              <w:t xml:space="preserve"> and </w:t>
            </w:r>
            <w:proofErr w:type="spellStart"/>
            <w:r w:rsidRPr="00CE4631">
              <w:rPr>
                <w:sz w:val="24"/>
              </w:rPr>
              <w:t>srl</w:t>
            </w:r>
            <w:proofErr w:type="spellEnd"/>
          </w:p>
          <w:p w14:paraId="719B487E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sll</w:t>
            </w:r>
            <w:proofErr w:type="spellEnd"/>
            <w:r w:rsidRPr="00CE4631">
              <w:rPr>
                <w:sz w:val="24"/>
              </w:rPr>
              <w:t xml:space="preserve"> $t1, $t0, </w:t>
            </w:r>
            <w:proofErr w:type="gramStart"/>
            <w:r w:rsidRPr="00CE4631">
              <w:rPr>
                <w:sz w:val="24"/>
              </w:rPr>
              <w:t>31  #</w:t>
            </w:r>
            <w:proofErr w:type="gramEnd"/>
            <w:r w:rsidRPr="00CE4631">
              <w:rPr>
                <w:sz w:val="24"/>
              </w:rPr>
              <w:t xml:space="preserve"> Shift left by 31 bits, leaving only the least significant bit</w:t>
            </w:r>
          </w:p>
          <w:p w14:paraId="6D38EDF3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srl</w:t>
            </w:r>
            <w:proofErr w:type="spellEnd"/>
            <w:r w:rsidRPr="00CE4631">
              <w:rPr>
                <w:sz w:val="24"/>
              </w:rPr>
              <w:t xml:space="preserve"> $t1, $t1, </w:t>
            </w:r>
            <w:proofErr w:type="gramStart"/>
            <w:r w:rsidRPr="00CE4631">
              <w:rPr>
                <w:sz w:val="24"/>
              </w:rPr>
              <w:t>31  #</w:t>
            </w:r>
            <w:proofErr w:type="gramEnd"/>
            <w:r w:rsidRPr="00CE4631">
              <w:rPr>
                <w:sz w:val="24"/>
              </w:rPr>
              <w:t xml:space="preserve"> Shift right by 31 bits, moving the LSB back to the rightmost position</w:t>
            </w:r>
          </w:p>
          <w:p w14:paraId="3C0D7DEF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6CA52100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Print result message</w:t>
            </w:r>
          </w:p>
          <w:p w14:paraId="15EFDB6A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4</w:t>
            </w:r>
          </w:p>
          <w:p w14:paraId="2DC11FE4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la $a0, </w:t>
            </w:r>
            <w:proofErr w:type="spellStart"/>
            <w:r w:rsidRPr="00CE4631">
              <w:rPr>
                <w:sz w:val="24"/>
              </w:rPr>
              <w:t>result_msg</w:t>
            </w:r>
            <w:proofErr w:type="spellEnd"/>
          </w:p>
          <w:p w14:paraId="64F13203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1418822C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0B4686BD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Print the result (0 for even, 1 for odd)</w:t>
            </w:r>
          </w:p>
          <w:p w14:paraId="2BABAF58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1</w:t>
            </w:r>
          </w:p>
          <w:p w14:paraId="74727CA9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move $a0, $t1</w:t>
            </w:r>
          </w:p>
          <w:p w14:paraId="67255A5A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1F080B62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</w:p>
          <w:p w14:paraId="12A97C88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Exit program</w:t>
            </w:r>
          </w:p>
          <w:p w14:paraId="0B1B1D4A" w14:textId="77777777" w:rsidR="00CE4631" w:rsidRPr="00CE4631" w:rsidRDefault="00CE4631" w:rsidP="00CE4631">
            <w:pPr>
              <w:pStyle w:val="ListParagraph"/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10</w:t>
            </w:r>
          </w:p>
          <w:p w14:paraId="5A9E21B1" w14:textId="2A3F55FC" w:rsidR="00CE4631" w:rsidRDefault="00CE4631" w:rsidP="00CE4631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</w:tc>
      </w:tr>
    </w:tbl>
    <w:p w14:paraId="6B5A1A95" w14:textId="77777777" w:rsidR="00CE4631" w:rsidRDefault="00CE4631" w:rsidP="00693C60">
      <w:pPr>
        <w:pStyle w:val="ListParagraph"/>
        <w:snapToGrid w:val="0"/>
        <w:contextualSpacing/>
        <w:rPr>
          <w:sz w:val="24"/>
        </w:rPr>
      </w:pPr>
    </w:p>
    <w:p w14:paraId="3E18CBCA" w14:textId="6E8171B1" w:rsidR="004C018E" w:rsidRDefault="00CE4631" w:rsidP="00693C60">
      <w:pPr>
        <w:pStyle w:val="ListParagraph"/>
        <w:snapToGrid w:val="0"/>
        <w:contextualSpacing/>
        <w:rPr>
          <w:sz w:val="24"/>
        </w:rPr>
      </w:pPr>
      <w:r>
        <w:rPr>
          <w:noProof/>
        </w:rPr>
        <w:drawing>
          <wp:inline distT="0" distB="0" distL="0" distR="0" wp14:anchorId="76F37D52" wp14:editId="761BB3E3">
            <wp:extent cx="4638675" cy="781050"/>
            <wp:effectExtent l="0" t="0" r="9525" b="0"/>
            <wp:docPr id="1311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F6B7" w14:textId="77777777" w:rsidR="00CE4631" w:rsidRDefault="00CE4631" w:rsidP="00693C60">
      <w:pPr>
        <w:pStyle w:val="ListParagraph"/>
        <w:snapToGrid w:val="0"/>
        <w:contextualSpacing/>
        <w:rPr>
          <w:sz w:val="24"/>
        </w:rPr>
      </w:pPr>
    </w:p>
    <w:p w14:paraId="584ED202" w14:textId="77777777" w:rsidR="00693C60" w:rsidRDefault="00693C60" w:rsidP="00B127ED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693C6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 xml:space="preserve">(MIPS Assembly) </w:t>
      </w:r>
      <w:r w:rsidRPr="00693C60">
        <w:rPr>
          <w:sz w:val="24"/>
          <w:lang w:eastAsia="zh-CN"/>
        </w:rPr>
        <w:t>to prompt the user for two numbers, the first being any number and the</w:t>
      </w:r>
      <w:r>
        <w:rPr>
          <w:sz w:val="24"/>
          <w:lang w:eastAsia="zh-CN"/>
        </w:rPr>
        <w:t xml:space="preserve"> </w:t>
      </w:r>
      <w:r w:rsidRPr="00693C60">
        <w:rPr>
          <w:sz w:val="24"/>
          <w:lang w:eastAsia="zh-CN"/>
        </w:rPr>
        <w:t xml:space="preserve">second a prime number. Return to the user a </w:t>
      </w:r>
      <w:r w:rsidRPr="004C018E">
        <w:rPr>
          <w:i/>
          <w:sz w:val="24"/>
          <w:lang w:eastAsia="zh-CN"/>
        </w:rPr>
        <w:t>0</w:t>
      </w:r>
      <w:r w:rsidRPr="00693C60">
        <w:rPr>
          <w:sz w:val="24"/>
          <w:lang w:eastAsia="zh-CN"/>
        </w:rPr>
        <w:t xml:space="preserve"> if the second number is a prime factor for the</w:t>
      </w:r>
      <w:r w:rsidR="00B127ED">
        <w:rPr>
          <w:sz w:val="24"/>
          <w:lang w:eastAsia="zh-CN"/>
        </w:rPr>
        <w:t xml:space="preserve"> </w:t>
      </w:r>
      <w:r w:rsidRPr="00B127ED">
        <w:rPr>
          <w:sz w:val="24"/>
          <w:lang w:eastAsia="zh-CN"/>
        </w:rPr>
        <w:t>first</w:t>
      </w:r>
      <w:r w:rsidR="00B127ED">
        <w:rPr>
          <w:sz w:val="24"/>
          <w:lang w:eastAsia="zh-CN"/>
        </w:rPr>
        <w:t xml:space="preserve"> one</w:t>
      </w:r>
      <w:r w:rsidR="00CC42BD">
        <w:rPr>
          <w:sz w:val="24"/>
          <w:lang w:eastAsia="zh-CN"/>
        </w:rPr>
        <w:t>, otherwise</w:t>
      </w:r>
      <w:r w:rsidRPr="00B127ED">
        <w:rPr>
          <w:sz w:val="24"/>
          <w:lang w:eastAsia="zh-CN"/>
        </w:rPr>
        <w:t xml:space="preserve"> any number if it is not. For example, if the user enter</w:t>
      </w:r>
      <w:r w:rsidR="00B127ED">
        <w:rPr>
          <w:sz w:val="24"/>
          <w:lang w:eastAsia="zh-CN"/>
        </w:rPr>
        <w:t>s</w:t>
      </w:r>
      <w:r w:rsidRP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60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>, the program returns</w:t>
      </w:r>
      <w:r w:rsid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0</w:t>
      </w:r>
      <w:r w:rsidRPr="00B127ED">
        <w:rPr>
          <w:sz w:val="24"/>
          <w:lang w:eastAsia="zh-CN"/>
        </w:rPr>
        <w:t xml:space="preserve">. If the user enters </w:t>
      </w:r>
      <w:r w:rsidRPr="004C018E">
        <w:rPr>
          <w:i/>
          <w:sz w:val="24"/>
          <w:lang w:eastAsia="zh-CN"/>
        </w:rPr>
        <w:t>62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 xml:space="preserve">, the program returns </w:t>
      </w:r>
      <w:r w:rsidRPr="004C018E">
        <w:rPr>
          <w:i/>
          <w:sz w:val="24"/>
          <w:lang w:eastAsia="zh-CN"/>
        </w:rPr>
        <w:t>2</w:t>
      </w:r>
      <w:r w:rsidRPr="00B127ED">
        <w:rPr>
          <w:sz w:val="24"/>
          <w:lang w:eastAsia="zh-CN"/>
        </w:rPr>
        <w:t>.</w:t>
      </w:r>
    </w:p>
    <w:p w14:paraId="3F9E16FE" w14:textId="77777777" w:rsidR="00CE4631" w:rsidRDefault="00CE4631" w:rsidP="00CE4631">
      <w:pPr>
        <w:snapToGrid w:val="0"/>
        <w:contextualSpacing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CE4631" w14:paraId="38B2B6D8" w14:textId="77777777" w:rsidTr="00CE4631">
        <w:tc>
          <w:tcPr>
            <w:tcW w:w="8946" w:type="dxa"/>
          </w:tcPr>
          <w:p w14:paraId="6ED5A52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.data</w:t>
            </w:r>
          </w:p>
          <w:p w14:paraId="152CCF0A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prompt1</w:t>
            </w:r>
            <w:proofErr w:type="gramStart"/>
            <w:r w:rsidRPr="00CE4631">
              <w:rPr>
                <w:sz w:val="24"/>
              </w:rPr>
              <w:t>: .</w:t>
            </w:r>
            <w:proofErr w:type="spellStart"/>
            <w:r w:rsidRPr="00CE4631">
              <w:rPr>
                <w:sz w:val="24"/>
              </w:rPr>
              <w:t>asciiz</w:t>
            </w:r>
            <w:proofErr w:type="spellEnd"/>
            <w:proofErr w:type="gramEnd"/>
            <w:r w:rsidRPr="00CE4631">
              <w:rPr>
                <w:sz w:val="24"/>
              </w:rPr>
              <w:t xml:space="preserve"> "Enter the first number: "</w:t>
            </w:r>
          </w:p>
          <w:p w14:paraId="730F6369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prompt2</w:t>
            </w:r>
            <w:proofErr w:type="gramStart"/>
            <w:r w:rsidRPr="00CE4631">
              <w:rPr>
                <w:sz w:val="24"/>
              </w:rPr>
              <w:t>: .</w:t>
            </w:r>
            <w:proofErr w:type="spellStart"/>
            <w:r w:rsidRPr="00CE4631">
              <w:rPr>
                <w:sz w:val="24"/>
              </w:rPr>
              <w:t>asciiz</w:t>
            </w:r>
            <w:proofErr w:type="spellEnd"/>
            <w:proofErr w:type="gramEnd"/>
            <w:r w:rsidRPr="00CE4631">
              <w:rPr>
                <w:sz w:val="24"/>
              </w:rPr>
              <w:t xml:space="preserve"> "Enter the second number (a prime number): "</w:t>
            </w:r>
          </w:p>
          <w:p w14:paraId="30659680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proofErr w:type="spellStart"/>
            <w:r w:rsidRPr="00CE4631">
              <w:rPr>
                <w:sz w:val="24"/>
              </w:rPr>
              <w:lastRenderedPageBreak/>
              <w:t>result_msg</w:t>
            </w:r>
            <w:proofErr w:type="spellEnd"/>
            <w:proofErr w:type="gramStart"/>
            <w:r w:rsidRPr="00CE4631">
              <w:rPr>
                <w:sz w:val="24"/>
              </w:rPr>
              <w:t>: .</w:t>
            </w:r>
            <w:proofErr w:type="spellStart"/>
            <w:r w:rsidRPr="00CE4631">
              <w:rPr>
                <w:sz w:val="24"/>
              </w:rPr>
              <w:t>asciiz</w:t>
            </w:r>
            <w:proofErr w:type="spellEnd"/>
            <w:proofErr w:type="gramEnd"/>
            <w:r w:rsidRPr="00CE4631">
              <w:rPr>
                <w:sz w:val="24"/>
              </w:rPr>
              <w:t xml:space="preserve"> "Result (0 if prime factor, remainder otherwise): "</w:t>
            </w:r>
          </w:p>
          <w:p w14:paraId="444B80F2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1F9E9297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.text</w:t>
            </w:r>
          </w:p>
          <w:p w14:paraId="216A7A0F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proofErr w:type="gramStart"/>
            <w:r w:rsidRPr="00CE4631">
              <w:rPr>
                <w:sz w:val="24"/>
              </w:rPr>
              <w:t>.</w:t>
            </w:r>
            <w:proofErr w:type="spellStart"/>
            <w:r w:rsidRPr="00CE4631">
              <w:rPr>
                <w:sz w:val="24"/>
              </w:rPr>
              <w:t>globl</w:t>
            </w:r>
            <w:proofErr w:type="spellEnd"/>
            <w:proofErr w:type="gramEnd"/>
            <w:r w:rsidRPr="00CE4631">
              <w:rPr>
                <w:sz w:val="24"/>
              </w:rPr>
              <w:t xml:space="preserve"> main</w:t>
            </w:r>
          </w:p>
          <w:p w14:paraId="0CD944B4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062D6A29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>main:</w:t>
            </w:r>
          </w:p>
          <w:p w14:paraId="174E6649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Prompt for first number</w:t>
            </w:r>
          </w:p>
          <w:p w14:paraId="35B6CB9F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4</w:t>
            </w:r>
          </w:p>
          <w:p w14:paraId="40AE6914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la $a0, prompt1</w:t>
            </w:r>
          </w:p>
          <w:p w14:paraId="7E0207B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2EEE12EE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7E58F139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Read first number</w:t>
            </w:r>
          </w:p>
          <w:p w14:paraId="352B23D3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5</w:t>
            </w:r>
          </w:p>
          <w:p w14:paraId="530A22E7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46E9DC2C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move $t0, $v</w:t>
            </w:r>
            <w:proofErr w:type="gramStart"/>
            <w:r w:rsidRPr="00CE4631">
              <w:rPr>
                <w:sz w:val="24"/>
              </w:rPr>
              <w:t>0  #</w:t>
            </w:r>
            <w:proofErr w:type="gramEnd"/>
            <w:r w:rsidRPr="00CE4631">
              <w:rPr>
                <w:sz w:val="24"/>
              </w:rPr>
              <w:t xml:space="preserve"> Store first number in $t0</w:t>
            </w:r>
          </w:p>
          <w:p w14:paraId="14B05F2D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4D3FF6FF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Prompt for second number</w:t>
            </w:r>
          </w:p>
          <w:p w14:paraId="29F37093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4</w:t>
            </w:r>
          </w:p>
          <w:p w14:paraId="7B328C5E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la $a0, prompt2</w:t>
            </w:r>
          </w:p>
          <w:p w14:paraId="5D3FF19A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792479BB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075F048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Read second number</w:t>
            </w:r>
          </w:p>
          <w:p w14:paraId="633C8F38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5</w:t>
            </w:r>
          </w:p>
          <w:p w14:paraId="254F46B0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6D57A4A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move $t1, $v</w:t>
            </w:r>
            <w:proofErr w:type="gramStart"/>
            <w:r w:rsidRPr="00CE4631">
              <w:rPr>
                <w:sz w:val="24"/>
              </w:rPr>
              <w:t>0  #</w:t>
            </w:r>
            <w:proofErr w:type="gramEnd"/>
            <w:r w:rsidRPr="00CE4631">
              <w:rPr>
                <w:sz w:val="24"/>
              </w:rPr>
              <w:t xml:space="preserve"> Store second number in $t1</w:t>
            </w:r>
          </w:p>
          <w:p w14:paraId="56539465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5F70D3B6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Perform division</w:t>
            </w:r>
          </w:p>
          <w:p w14:paraId="0676D1F9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div $t0, $t1</w:t>
            </w:r>
          </w:p>
          <w:p w14:paraId="176203AB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mfhi</w:t>
            </w:r>
            <w:proofErr w:type="spellEnd"/>
            <w:r w:rsidRPr="00CE4631">
              <w:rPr>
                <w:sz w:val="24"/>
              </w:rPr>
              <w:t xml:space="preserve"> $t</w:t>
            </w:r>
            <w:proofErr w:type="gramStart"/>
            <w:r w:rsidRPr="00CE4631">
              <w:rPr>
                <w:sz w:val="24"/>
              </w:rPr>
              <w:t>2  #</w:t>
            </w:r>
            <w:proofErr w:type="gramEnd"/>
            <w:r w:rsidRPr="00CE4631">
              <w:rPr>
                <w:sz w:val="24"/>
              </w:rPr>
              <w:t xml:space="preserve"> Store remainder in $t2</w:t>
            </w:r>
          </w:p>
          <w:p w14:paraId="2633722B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1EAF9432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Print result message</w:t>
            </w:r>
          </w:p>
          <w:p w14:paraId="50D4FAF6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4</w:t>
            </w:r>
          </w:p>
          <w:p w14:paraId="15AC7D12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la $a0, </w:t>
            </w:r>
            <w:proofErr w:type="spellStart"/>
            <w:r w:rsidRPr="00CE4631">
              <w:rPr>
                <w:sz w:val="24"/>
              </w:rPr>
              <w:t>result_msg</w:t>
            </w:r>
            <w:proofErr w:type="spellEnd"/>
          </w:p>
          <w:p w14:paraId="1546DCE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5A946633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0A2190CA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Print the result (remainder)</w:t>
            </w:r>
          </w:p>
          <w:p w14:paraId="44BC5C31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1</w:t>
            </w:r>
          </w:p>
          <w:p w14:paraId="0929903B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move $a0, $t2</w:t>
            </w:r>
          </w:p>
          <w:p w14:paraId="1A8EE567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  <w:p w14:paraId="77035C35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</w:p>
          <w:p w14:paraId="56F55B82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# Exit program</w:t>
            </w:r>
          </w:p>
          <w:p w14:paraId="1DC4669E" w14:textId="77777777" w:rsidR="00CE4631" w:rsidRP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li $v0, 10</w:t>
            </w:r>
          </w:p>
          <w:p w14:paraId="572EC7C5" w14:textId="12A16D74" w:rsidR="00CE4631" w:rsidRDefault="00CE4631" w:rsidP="00CE4631">
            <w:pPr>
              <w:snapToGrid w:val="0"/>
              <w:contextualSpacing/>
              <w:rPr>
                <w:sz w:val="24"/>
              </w:rPr>
            </w:pPr>
            <w:r w:rsidRPr="00CE4631">
              <w:rPr>
                <w:sz w:val="24"/>
              </w:rPr>
              <w:t xml:space="preserve">    </w:t>
            </w:r>
            <w:proofErr w:type="spellStart"/>
            <w:r w:rsidRPr="00CE4631">
              <w:rPr>
                <w:sz w:val="24"/>
              </w:rPr>
              <w:t>syscall</w:t>
            </w:r>
            <w:proofErr w:type="spellEnd"/>
          </w:p>
        </w:tc>
      </w:tr>
    </w:tbl>
    <w:p w14:paraId="7874EC03" w14:textId="77777777" w:rsidR="00CE4631" w:rsidRDefault="00CE4631" w:rsidP="00CE4631">
      <w:pPr>
        <w:snapToGrid w:val="0"/>
        <w:contextualSpacing/>
        <w:rPr>
          <w:sz w:val="24"/>
        </w:rPr>
      </w:pPr>
    </w:p>
    <w:p w14:paraId="5E7E3E93" w14:textId="2EC5ED49" w:rsidR="00CE4631" w:rsidRDefault="00CE4631" w:rsidP="00CE4631">
      <w:pPr>
        <w:snapToGrid w:val="0"/>
        <w:contextualSpacing/>
        <w:rPr>
          <w:sz w:val="24"/>
        </w:rPr>
      </w:pPr>
      <w:r>
        <w:rPr>
          <w:noProof/>
        </w:rPr>
        <w:drawing>
          <wp:inline distT="0" distB="0" distL="0" distR="0" wp14:anchorId="7A2CCBC1" wp14:editId="23919AD5">
            <wp:extent cx="4448175" cy="1000125"/>
            <wp:effectExtent l="0" t="0" r="9525" b="9525"/>
            <wp:docPr id="162740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06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1C1C" w14:textId="77777777" w:rsidR="00CE4631" w:rsidRDefault="00CE4631" w:rsidP="00CE4631">
      <w:pPr>
        <w:snapToGrid w:val="0"/>
        <w:contextualSpacing/>
        <w:rPr>
          <w:sz w:val="24"/>
        </w:rPr>
      </w:pPr>
    </w:p>
    <w:p w14:paraId="029FFE22" w14:textId="228E9FC4" w:rsidR="00CE4631" w:rsidRPr="00CE4631" w:rsidRDefault="00CE4631" w:rsidP="00CE4631">
      <w:pPr>
        <w:snapToGrid w:val="0"/>
        <w:contextualSpacing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93D8E6" wp14:editId="46F4E052">
            <wp:extent cx="4562475" cy="1095375"/>
            <wp:effectExtent l="0" t="0" r="9525" b="9525"/>
            <wp:docPr id="70132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26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31" w:rsidRPr="00CE4631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464E54"/>
    <w:multiLevelType w:val="multilevel"/>
    <w:tmpl w:val="651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627B0"/>
    <w:multiLevelType w:val="hybridMultilevel"/>
    <w:tmpl w:val="0340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abstractNum w:abstractNumId="10" w15:restartNumberingAfterBreak="0">
    <w:nsid w:val="77AE14C0"/>
    <w:multiLevelType w:val="multilevel"/>
    <w:tmpl w:val="84C4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26630">
    <w:abstractNumId w:val="9"/>
  </w:num>
  <w:num w:numId="2" w16cid:durableId="1291595659">
    <w:abstractNumId w:val="3"/>
  </w:num>
  <w:num w:numId="3" w16cid:durableId="431708731">
    <w:abstractNumId w:val="2"/>
  </w:num>
  <w:num w:numId="4" w16cid:durableId="8458778">
    <w:abstractNumId w:val="1"/>
  </w:num>
  <w:num w:numId="5" w16cid:durableId="1830056074">
    <w:abstractNumId w:val="0"/>
  </w:num>
  <w:num w:numId="6" w16cid:durableId="1177382694">
    <w:abstractNumId w:val="5"/>
  </w:num>
  <w:num w:numId="7" w16cid:durableId="1837916251">
    <w:abstractNumId w:val="4"/>
  </w:num>
  <w:num w:numId="8" w16cid:durableId="1698969696">
    <w:abstractNumId w:val="6"/>
  </w:num>
  <w:num w:numId="9" w16cid:durableId="717555882">
    <w:abstractNumId w:val="8"/>
  </w:num>
  <w:num w:numId="10" w16cid:durableId="233126643">
    <w:abstractNumId w:val="10"/>
  </w:num>
  <w:num w:numId="11" w16cid:durableId="1243758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4578D"/>
    <w:rsid w:val="00065D9B"/>
    <w:rsid w:val="00072376"/>
    <w:rsid w:val="00086983"/>
    <w:rsid w:val="000A26AD"/>
    <w:rsid w:val="000B204A"/>
    <w:rsid w:val="000C0F1B"/>
    <w:rsid w:val="000C360E"/>
    <w:rsid w:val="000E29C9"/>
    <w:rsid w:val="000F33AC"/>
    <w:rsid w:val="000F674C"/>
    <w:rsid w:val="000F6817"/>
    <w:rsid w:val="0010029F"/>
    <w:rsid w:val="00107DAA"/>
    <w:rsid w:val="00110A75"/>
    <w:rsid w:val="00113E59"/>
    <w:rsid w:val="00122240"/>
    <w:rsid w:val="0012477B"/>
    <w:rsid w:val="00125B78"/>
    <w:rsid w:val="00140E85"/>
    <w:rsid w:val="00145B96"/>
    <w:rsid w:val="00145E0A"/>
    <w:rsid w:val="00155026"/>
    <w:rsid w:val="00165779"/>
    <w:rsid w:val="00167461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2000F0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0A7A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113D"/>
    <w:rsid w:val="0039396A"/>
    <w:rsid w:val="00397FAE"/>
    <w:rsid w:val="003B15EA"/>
    <w:rsid w:val="003D0D21"/>
    <w:rsid w:val="003E3640"/>
    <w:rsid w:val="003E60E2"/>
    <w:rsid w:val="003E7222"/>
    <w:rsid w:val="003F68CD"/>
    <w:rsid w:val="00402A7B"/>
    <w:rsid w:val="0041563D"/>
    <w:rsid w:val="0041667F"/>
    <w:rsid w:val="004256EC"/>
    <w:rsid w:val="00427D9B"/>
    <w:rsid w:val="0043356C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1BC7"/>
    <w:rsid w:val="004C407B"/>
    <w:rsid w:val="004C44C2"/>
    <w:rsid w:val="004D0D93"/>
    <w:rsid w:val="004F1B76"/>
    <w:rsid w:val="004F6D6F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76D5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8213A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5A54"/>
    <w:rsid w:val="007E4F81"/>
    <w:rsid w:val="007E68DA"/>
    <w:rsid w:val="007F486D"/>
    <w:rsid w:val="007F5EB6"/>
    <w:rsid w:val="0081176A"/>
    <w:rsid w:val="00811933"/>
    <w:rsid w:val="00813A9C"/>
    <w:rsid w:val="00825A18"/>
    <w:rsid w:val="008313B8"/>
    <w:rsid w:val="008374F7"/>
    <w:rsid w:val="008409F5"/>
    <w:rsid w:val="008437EE"/>
    <w:rsid w:val="00853CCD"/>
    <w:rsid w:val="00862ACC"/>
    <w:rsid w:val="0087108E"/>
    <w:rsid w:val="00875E90"/>
    <w:rsid w:val="00877E4B"/>
    <w:rsid w:val="00890ECB"/>
    <w:rsid w:val="008A5C47"/>
    <w:rsid w:val="008A7CD1"/>
    <w:rsid w:val="008B6A18"/>
    <w:rsid w:val="008C291B"/>
    <w:rsid w:val="008D188D"/>
    <w:rsid w:val="008D6ECE"/>
    <w:rsid w:val="008D7668"/>
    <w:rsid w:val="008E2EBA"/>
    <w:rsid w:val="008F2793"/>
    <w:rsid w:val="009308F0"/>
    <w:rsid w:val="0097150F"/>
    <w:rsid w:val="00993E1F"/>
    <w:rsid w:val="009A1FD2"/>
    <w:rsid w:val="009A5044"/>
    <w:rsid w:val="009B0B62"/>
    <w:rsid w:val="00A25A0E"/>
    <w:rsid w:val="00A35095"/>
    <w:rsid w:val="00A3535E"/>
    <w:rsid w:val="00A419E9"/>
    <w:rsid w:val="00A44C07"/>
    <w:rsid w:val="00A573C3"/>
    <w:rsid w:val="00A6069C"/>
    <w:rsid w:val="00A618F9"/>
    <w:rsid w:val="00A7084E"/>
    <w:rsid w:val="00A872B2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4DF5"/>
    <w:rsid w:val="00B127ED"/>
    <w:rsid w:val="00B21505"/>
    <w:rsid w:val="00B21808"/>
    <w:rsid w:val="00B237CF"/>
    <w:rsid w:val="00B25B02"/>
    <w:rsid w:val="00B27B41"/>
    <w:rsid w:val="00B330FA"/>
    <w:rsid w:val="00B47A92"/>
    <w:rsid w:val="00B5587C"/>
    <w:rsid w:val="00B55F8C"/>
    <w:rsid w:val="00B568CE"/>
    <w:rsid w:val="00B64D47"/>
    <w:rsid w:val="00B66FAD"/>
    <w:rsid w:val="00B84CDF"/>
    <w:rsid w:val="00B95CD3"/>
    <w:rsid w:val="00BA24F8"/>
    <w:rsid w:val="00BC3AAF"/>
    <w:rsid w:val="00BE1809"/>
    <w:rsid w:val="00C21D95"/>
    <w:rsid w:val="00C27943"/>
    <w:rsid w:val="00C36299"/>
    <w:rsid w:val="00C53EA8"/>
    <w:rsid w:val="00C6772B"/>
    <w:rsid w:val="00CB539F"/>
    <w:rsid w:val="00CC41DE"/>
    <w:rsid w:val="00CC42BD"/>
    <w:rsid w:val="00CE4631"/>
    <w:rsid w:val="00CE642D"/>
    <w:rsid w:val="00D05A9D"/>
    <w:rsid w:val="00D13380"/>
    <w:rsid w:val="00D43F98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345F6"/>
    <w:rsid w:val="00F37C3F"/>
    <w:rsid w:val="00F420E8"/>
    <w:rsid w:val="00F50FE0"/>
    <w:rsid w:val="00F55348"/>
    <w:rsid w:val="00F60597"/>
    <w:rsid w:val="00F6507B"/>
    <w:rsid w:val="00F75569"/>
    <w:rsid w:val="00F765E8"/>
    <w:rsid w:val="00F76EBA"/>
    <w:rsid w:val="00F81D3D"/>
    <w:rsid w:val="00F87757"/>
    <w:rsid w:val="00FB2F6B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578915"/>
  <w15:docId w15:val="{5CBCB7D9-F7AC-423C-A562-B74C9D05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140E85"/>
    <w:pPr>
      <w:spacing w:before="100" w:beforeAutospacing="1" w:after="100" w:afterAutospacing="1"/>
    </w:pPr>
    <w:rPr>
      <w:rFonts w:eastAsia="Times New Roman"/>
      <w:sz w:val="24"/>
    </w:rPr>
  </w:style>
  <w:style w:type="paragraph" w:customStyle="1" w:styleId="whitespace-pre-wrap">
    <w:name w:val="whitespace-pre-wrap"/>
    <w:basedOn w:val="Normal"/>
    <w:rsid w:val="00140E85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1491</Words>
  <Characters>8503</Characters>
  <Application>Microsoft Office Word</Application>
  <DocSecurity>0</DocSecurity>
  <PresentationFormat/>
  <Lines>70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Chufeng Jiang</cp:lastModifiedBy>
  <cp:revision>444</cp:revision>
  <cp:lastPrinted>2019-09-22T05:47:00Z</cp:lastPrinted>
  <dcterms:created xsi:type="dcterms:W3CDTF">2021-01-21T21:46:00Z</dcterms:created>
  <dcterms:modified xsi:type="dcterms:W3CDTF">2024-06-25T16:10:00Z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