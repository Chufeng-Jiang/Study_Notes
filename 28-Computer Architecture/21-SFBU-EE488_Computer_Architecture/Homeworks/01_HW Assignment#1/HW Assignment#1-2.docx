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4D3D0" w14:textId="77777777" w:rsidR="00A8731E" w:rsidRDefault="00A8731E">
      <w:pPr>
        <w:snapToGrid w:val="0"/>
        <w:jc w:val="center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1910EEA7" w14:textId="0C03B919" w:rsidR="00411BFF" w:rsidRPr="004E4EE3" w:rsidRDefault="00411BFF" w:rsidP="00411BFF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242E2367" wp14:editId="14A3C15A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24955C97" w14:textId="77777777" w:rsidR="0069329C" w:rsidRDefault="0069329C" w:rsidP="0069329C">
      <w:pPr>
        <w:snapToGrid w:val="0"/>
        <w:rPr>
          <w:rStyle w:val="Hyperlink"/>
          <w:rFonts w:eastAsia="TimesNewRomanPS-BoldMT" w:cs="宋体"/>
          <w:b/>
          <w:bCs/>
          <w:color w:val="000000"/>
          <w:sz w:val="32"/>
          <w:szCs w:val="32"/>
          <w:u w:val="none"/>
        </w:rPr>
      </w:pPr>
    </w:p>
    <w:p w14:paraId="110DDC6F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宋体"/>
          <w:b/>
          <w:bCs/>
          <w:sz w:val="24"/>
          <w:lang w:eastAsia="zh-CN"/>
        </w:rPr>
        <w:t>EE488 - Computer Architecture</w:t>
      </w:r>
    </w:p>
    <w:p w14:paraId="5BCE3E0D" w14:textId="77777777" w:rsidR="00165779" w:rsidRDefault="00993E1F">
      <w:pPr>
        <w:snapToGrid w:val="0"/>
        <w:jc w:val="center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宋体"/>
          <w:b/>
          <w:bCs/>
          <w:sz w:val="24"/>
          <w:lang w:eastAsia="zh-CN"/>
        </w:rPr>
        <w:t>Assignment #1</w:t>
      </w:r>
    </w:p>
    <w:p w14:paraId="122F6D9D" w14:textId="4CA6E45E" w:rsidR="00165779" w:rsidRDefault="004C089B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Due day: </w:t>
      </w:r>
      <w:r w:rsidR="00184ACB">
        <w:rPr>
          <w:rFonts w:eastAsia="TimesNewRomanPS-BoldMT" w:cs="宋体"/>
          <w:b/>
          <w:bCs/>
          <w:sz w:val="24"/>
          <w:lang w:eastAsia="zh-CN"/>
        </w:rPr>
        <w:t>5</w:t>
      </w:r>
      <w:r>
        <w:rPr>
          <w:rFonts w:eastAsia="TimesNewRomanPS-BoldMT" w:cs="宋体"/>
          <w:b/>
          <w:bCs/>
          <w:sz w:val="24"/>
          <w:lang w:eastAsia="zh-CN"/>
        </w:rPr>
        <w:t>/</w:t>
      </w:r>
      <w:r w:rsidR="00184ACB">
        <w:rPr>
          <w:rFonts w:eastAsia="TimesNewRomanPS-BoldMT" w:cs="宋体"/>
          <w:b/>
          <w:bCs/>
          <w:sz w:val="24"/>
          <w:lang w:eastAsia="zh-CN"/>
        </w:rPr>
        <w:t>2</w:t>
      </w:r>
      <w:r w:rsidR="0062503A">
        <w:rPr>
          <w:rFonts w:eastAsia="TimesNewRomanPS-BoldMT" w:cs="宋体"/>
          <w:b/>
          <w:bCs/>
          <w:sz w:val="24"/>
          <w:lang w:eastAsia="zh-CN"/>
        </w:rPr>
        <w:t>5</w:t>
      </w:r>
      <w:r w:rsidR="001A560B">
        <w:rPr>
          <w:rFonts w:eastAsia="TimesNewRomanPS-BoldMT" w:cs="宋体"/>
          <w:b/>
          <w:bCs/>
          <w:sz w:val="24"/>
          <w:lang w:eastAsia="zh-CN"/>
        </w:rPr>
        <w:t>/202</w:t>
      </w:r>
      <w:r w:rsidR="00DA4CC7">
        <w:rPr>
          <w:rFonts w:eastAsia="TimesNewRomanPS-BoldMT" w:cs="宋体"/>
          <w:b/>
          <w:bCs/>
          <w:sz w:val="24"/>
          <w:lang w:eastAsia="zh-CN"/>
        </w:rPr>
        <w:t>4</w:t>
      </w:r>
    </w:p>
    <w:p w14:paraId="408CE14C" w14:textId="77777777" w:rsidR="00165779" w:rsidRDefault="00165779">
      <w:pPr>
        <w:snapToGrid w:val="0"/>
        <w:ind w:left="5760" w:firstLine="720"/>
        <w:rPr>
          <w:rFonts w:eastAsia="TimesNewRomanPS-BoldMT" w:cs="宋体"/>
          <w:b/>
          <w:bCs/>
          <w:sz w:val="24"/>
          <w:lang w:eastAsia="zh-CN"/>
        </w:rPr>
      </w:pPr>
    </w:p>
    <w:p w14:paraId="77AC0276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 xml:space="preserve">Instruction: </w:t>
      </w:r>
    </w:p>
    <w:p w14:paraId="1CE7719D" w14:textId="77777777" w:rsidR="00165779" w:rsidRDefault="0016577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75FE5A8A" w14:textId="436471DD" w:rsidR="004F6D6F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P</w:t>
      </w:r>
      <w:r w:rsidR="00FE4FF6">
        <w:rPr>
          <w:rFonts w:eastAsia="TimesNewRomanPS-BoldMT" w:cs="宋体"/>
          <w:b/>
          <w:bCs/>
          <w:sz w:val="24"/>
          <w:lang w:eastAsia="zh-CN"/>
        </w:rPr>
        <w:t xml:space="preserve">ush the answer sheet to </w:t>
      </w:r>
      <w:proofErr w:type="spellStart"/>
      <w:r w:rsidR="00FE4FF6">
        <w:rPr>
          <w:rFonts w:eastAsia="TimesNewRomanPS-BoldMT" w:cs="宋体"/>
          <w:b/>
          <w:bCs/>
          <w:sz w:val="24"/>
          <w:lang w:eastAsia="zh-CN"/>
        </w:rPr>
        <w:t>Github</w:t>
      </w:r>
      <w:proofErr w:type="spellEnd"/>
      <w:r w:rsidR="00FE4FF6">
        <w:rPr>
          <w:rFonts w:eastAsia="TimesNewRomanPS-BoldMT" w:cs="宋体"/>
          <w:b/>
          <w:bCs/>
          <w:sz w:val="24"/>
          <w:lang w:eastAsia="zh-CN"/>
        </w:rPr>
        <w:t xml:space="preserve"> </w:t>
      </w:r>
      <w:r w:rsidR="002C3C6F">
        <w:rPr>
          <w:rFonts w:eastAsia="TimesNewRomanPS-BoldMT" w:cs="宋体"/>
          <w:b/>
          <w:bCs/>
          <w:sz w:val="24"/>
          <w:lang w:eastAsia="zh-CN"/>
        </w:rPr>
        <w:t xml:space="preserve">in </w:t>
      </w:r>
      <w:r w:rsidR="001457BD">
        <w:rPr>
          <w:rFonts w:eastAsia="TimesNewRomanPS-BoldMT" w:cs="宋体"/>
          <w:b/>
          <w:bCs/>
          <w:color w:val="FF0000"/>
          <w:sz w:val="24"/>
          <w:lang w:eastAsia="zh-CN"/>
        </w:rPr>
        <w:t>W</w:t>
      </w:r>
      <w:r w:rsidR="002C3C6F" w:rsidRPr="0036640E">
        <w:rPr>
          <w:rFonts w:eastAsia="TimesNewRomanPS-BoldMT" w:cs="宋体"/>
          <w:b/>
          <w:bCs/>
          <w:color w:val="FF0000"/>
          <w:sz w:val="24"/>
          <w:lang w:eastAsia="zh-CN"/>
        </w:rPr>
        <w:t>ord file</w:t>
      </w:r>
      <w:r w:rsidR="00BA0706">
        <w:rPr>
          <w:rFonts w:eastAsia="TimesNewRomanPS-BoldMT" w:cs="宋体"/>
          <w:b/>
          <w:bCs/>
          <w:color w:val="FF0000"/>
          <w:sz w:val="24"/>
          <w:lang w:eastAsia="zh-CN"/>
        </w:rPr>
        <w:t>.</w:t>
      </w:r>
    </w:p>
    <w:p w14:paraId="39E45D6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宋体"/>
          <w:b/>
          <w:bCs/>
          <w:sz w:val="24"/>
          <w:lang w:eastAsia="zh-CN"/>
        </w:rPr>
      </w:pPr>
      <w:r>
        <w:rPr>
          <w:rFonts w:eastAsia="TimesNewRomanPS-BoldMT" w:cs="宋体"/>
          <w:b/>
          <w:bCs/>
          <w:sz w:val="24"/>
          <w:lang w:eastAsia="zh-CN"/>
        </w:rPr>
        <w:t>Overdue homework submission could not be accepted.</w:t>
      </w:r>
    </w:p>
    <w:p w14:paraId="08E079F6" w14:textId="77777777" w:rsidR="00165779" w:rsidRPr="002C1ABC" w:rsidRDefault="00165779" w:rsidP="00CB4E7A">
      <w:pPr>
        <w:numPr>
          <w:ilvl w:val="0"/>
          <w:numId w:val="1"/>
        </w:numPr>
        <w:snapToGrid w:val="0"/>
        <w:ind w:left="270" w:hanging="270"/>
        <w:rPr>
          <w:rFonts w:eastAsia="TimesNewRomanPS-BoldMT" w:cs="宋体"/>
          <w:b/>
          <w:bCs/>
          <w:sz w:val="22"/>
          <w:lang w:eastAsia="zh-CN"/>
        </w:rPr>
      </w:pPr>
      <w:r w:rsidRPr="002C1ABC">
        <w:rPr>
          <w:rFonts w:eastAsia="TimesNewRomanPS-BoldMT" w:cs="宋体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53E04383" w14:textId="77777777" w:rsidR="00180AB9" w:rsidRDefault="00180AB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4BEEB555" w14:textId="500AD9FB" w:rsidR="002B04AC" w:rsidRDefault="002B04AC">
      <w:pPr>
        <w:snapToGrid w:val="0"/>
        <w:rPr>
          <w:rFonts w:eastAsia="TimesNewRomanPS-BoldMT" w:cs="宋体"/>
          <w:b/>
          <w:bCs/>
          <w:sz w:val="24"/>
          <w:lang w:eastAsia="zh-CN"/>
        </w:rPr>
      </w:pPr>
      <w:proofErr w:type="spellStart"/>
      <w:r>
        <w:rPr>
          <w:rFonts w:eastAsia="TimesNewRomanPS-BoldMT" w:cs="宋体" w:hint="eastAsia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宋体" w:hint="eastAsia"/>
          <w:b/>
          <w:bCs/>
          <w:sz w:val="24"/>
          <w:lang w:eastAsia="zh-CN"/>
        </w:rPr>
        <w:t xml:space="preserve"> repository: </w:t>
      </w:r>
      <w:hyperlink r:id="rId8" w:history="1">
        <w:r w:rsidR="00180AB9" w:rsidRPr="00CA70C7">
          <w:rPr>
            <w:rStyle w:val="Hyperlink"/>
            <w:rFonts w:eastAsia="TimesNewRomanPS-BoldMT" w:cs="宋体"/>
            <w:b/>
            <w:bCs/>
            <w:sz w:val="24"/>
            <w:lang w:eastAsia="zh-CN"/>
          </w:rPr>
          <w:t>https://github.com/Chufeng-Jiang/SFBU-EE488-Computer-Architecture/tree/main/Homeworks/01_HW%20Assignment%231</w:t>
        </w:r>
      </w:hyperlink>
    </w:p>
    <w:p w14:paraId="069387C0" w14:textId="77777777" w:rsidR="00180AB9" w:rsidRDefault="00180AB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32B48C41" w14:textId="77777777" w:rsidR="00180AB9" w:rsidRDefault="00180AB9">
      <w:pPr>
        <w:snapToGrid w:val="0"/>
        <w:rPr>
          <w:rFonts w:eastAsia="TimesNewRomanPS-BoldMT" w:cs="宋体"/>
          <w:b/>
          <w:bCs/>
          <w:sz w:val="24"/>
          <w:lang w:eastAsia="zh-CN"/>
        </w:rPr>
      </w:pPr>
    </w:p>
    <w:p w14:paraId="5128155F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09C8BF86" w14:textId="77777777" w:rsidR="00877E4B" w:rsidRDefault="00877E4B" w:rsidP="00877E4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Ass</w:t>
      </w:r>
      <w:r w:rsidR="00FB2F6B">
        <w:rPr>
          <w:rFonts w:eastAsia="TimesNewRomanPS-BoldMT" w:cs="宋体"/>
          <w:bCs/>
          <w:sz w:val="24"/>
          <w:lang w:eastAsia="zh-CN"/>
        </w:rPr>
        <w:t xml:space="preserve">uming that a web server with the </w:t>
      </w:r>
      <w:r>
        <w:rPr>
          <w:rFonts w:eastAsia="TimesNewRomanPS-BoldMT" w:cs="宋体"/>
          <w:bCs/>
          <w:sz w:val="24"/>
          <w:lang w:eastAsia="zh-CN"/>
        </w:rPr>
        <w:t>architect</w:t>
      </w:r>
      <w:r w:rsidR="00AD27BE">
        <w:rPr>
          <w:rFonts w:eastAsia="TimesNewRomanPS-BoldMT" w:cs="宋体"/>
          <w:bCs/>
          <w:sz w:val="24"/>
          <w:lang w:eastAsia="zh-CN"/>
        </w:rPr>
        <w:t>ure</w:t>
      </w:r>
      <w:r w:rsidR="00FB2F6B">
        <w:rPr>
          <w:rFonts w:eastAsia="TimesNewRomanPS-BoldMT" w:cs="宋体"/>
          <w:bCs/>
          <w:sz w:val="24"/>
          <w:lang w:eastAsia="zh-CN"/>
        </w:rPr>
        <w:t xml:space="preserve"> </w:t>
      </w:r>
      <w:r>
        <w:rPr>
          <w:rFonts w:eastAsia="TimesNewRomanPS-BoldMT" w:cs="宋体"/>
          <w:bCs/>
          <w:sz w:val="24"/>
          <w:lang w:eastAsia="zh-CN"/>
        </w:rPr>
        <w:t xml:space="preserve">spends 20% on processing, 30% on disk access, and 50% on network transfer, you have a </w:t>
      </w:r>
      <w:r w:rsidRPr="0010029F">
        <w:rPr>
          <w:rFonts w:eastAsia="TimesNewRomanPS-BoldMT" w:cs="宋体"/>
          <w:bCs/>
          <w:color w:val="FF0000"/>
          <w:sz w:val="24"/>
          <w:lang w:eastAsia="zh-CN"/>
        </w:rPr>
        <w:t>base</w:t>
      </w:r>
      <w:r>
        <w:rPr>
          <w:rFonts w:eastAsia="TimesNewRomanPS-BoldMT" w:cs="宋体"/>
          <w:bCs/>
          <w:sz w:val="24"/>
          <w:lang w:eastAsia="zh-CN"/>
        </w:rPr>
        <w:t xml:space="preserve"> system consisting of a 500MHz processor and a disk with 20Mbytes/sec data transfer rate. This system costs $5K and can support 10,000 average web page accesses/sec. Considering the following three options to enhance system performance:</w:t>
      </w:r>
    </w:p>
    <w:p w14:paraId="75681B45" w14:textId="77777777" w:rsidR="008D188D" w:rsidRDefault="008D188D" w:rsidP="008D188D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5EB0A9F" w14:textId="03A4BC55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1: replacing the existing disk with a disk supporting 40Mbytes/sec data transfer rate with an additional</w:t>
      </w:r>
      <w:r w:rsidR="004E146B">
        <w:rPr>
          <w:rFonts w:eastAsia="TimesNewRomanPS-BoldMT" w:cs="宋体"/>
          <w:bCs/>
          <w:sz w:val="24"/>
          <w:lang w:eastAsia="zh-CN"/>
        </w:rPr>
        <w:t xml:space="preserve"> </w:t>
      </w:r>
      <w:r>
        <w:rPr>
          <w:rFonts w:eastAsia="TimesNewRomanPS-BoldMT" w:cs="宋体"/>
          <w:bCs/>
          <w:sz w:val="24"/>
          <w:lang w:eastAsia="zh-CN"/>
        </w:rPr>
        <w:t xml:space="preserve">(compared to the base) cost of </w:t>
      </w:r>
      <w:r w:rsidR="004E146B">
        <w:rPr>
          <w:rFonts w:eastAsia="TimesNewRomanPS-BoldMT" w:cs="宋体"/>
          <w:bCs/>
          <w:sz w:val="24"/>
          <w:lang w:eastAsia="zh-CN"/>
        </w:rPr>
        <w:t>$1,000.</w:t>
      </w:r>
    </w:p>
    <w:p w14:paraId="1503469D" w14:textId="77777777" w:rsidR="008D188D" w:rsidRDefault="008D188D" w:rsidP="008D188D">
      <w:pPr>
        <w:pStyle w:val="ListParagraph"/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</w:p>
    <w:p w14:paraId="39B8A823" w14:textId="3B12F8B7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 xml:space="preserve">2: replacing the processor with </w:t>
      </w:r>
      <w:r w:rsidR="004C5434">
        <w:rPr>
          <w:rFonts w:eastAsia="TimesNewRomanPS-BoldMT" w:cs="宋体"/>
          <w:bCs/>
          <w:sz w:val="24"/>
          <w:lang w:eastAsia="zh-CN"/>
        </w:rPr>
        <w:t>an</w:t>
      </w:r>
      <w:r>
        <w:rPr>
          <w:rFonts w:eastAsia="TimesNewRomanPS-BoldMT" w:cs="宋体"/>
          <w:bCs/>
          <w:sz w:val="24"/>
          <w:lang w:eastAsia="zh-CN"/>
        </w:rPr>
        <w:t xml:space="preserve"> 800MHz processor with an additional (compared to the base) cost of </w:t>
      </w:r>
      <w:r w:rsidR="004C5434">
        <w:rPr>
          <w:rFonts w:eastAsia="TimesNewRomanPS-BoldMT" w:cs="宋体"/>
          <w:bCs/>
          <w:sz w:val="24"/>
          <w:lang w:eastAsia="zh-CN"/>
        </w:rPr>
        <w:t>$800.</w:t>
      </w:r>
    </w:p>
    <w:p w14:paraId="7C171BE8" w14:textId="77777777" w:rsidR="008D188D" w:rsidRPr="008D188D" w:rsidRDefault="008D188D" w:rsidP="008D188D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1D968147" w14:textId="4706C4A0" w:rsidR="00877E4B" w:rsidRDefault="00877E4B" w:rsidP="00877E4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3: using the two enhancements indicated in 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>1 &amp; Option</w:t>
      </w:r>
      <w:r w:rsidR="0010029F">
        <w:rPr>
          <w:rFonts w:eastAsia="TimesNewRomanPS-BoldMT" w:cs="宋体"/>
          <w:bCs/>
          <w:sz w:val="24"/>
          <w:lang w:eastAsia="zh-CN"/>
        </w:rPr>
        <w:t>-</w:t>
      </w:r>
      <w:r>
        <w:rPr>
          <w:rFonts w:eastAsia="TimesNewRomanPS-BoldMT" w:cs="宋体"/>
          <w:bCs/>
          <w:sz w:val="24"/>
          <w:lang w:eastAsia="zh-CN"/>
        </w:rPr>
        <w:t xml:space="preserve">2 together with an additional (compared to the base) cost of </w:t>
      </w:r>
      <w:r w:rsidR="004E146B">
        <w:rPr>
          <w:rFonts w:eastAsia="TimesNewRomanPS-BoldMT" w:cs="宋体"/>
          <w:bCs/>
          <w:sz w:val="24"/>
          <w:lang w:eastAsia="zh-CN"/>
        </w:rPr>
        <w:t>$1,500.</w:t>
      </w:r>
    </w:p>
    <w:p w14:paraId="31EA4D25" w14:textId="77777777" w:rsidR="00877E4B" w:rsidRDefault="00877E4B" w:rsidP="00877E4B">
      <w:pPr>
        <w:snapToGrid w:val="0"/>
        <w:ind w:left="1080"/>
        <w:contextualSpacing/>
        <w:rPr>
          <w:rFonts w:eastAsia="TimesNewRomanPS-BoldMT" w:cs="宋体"/>
          <w:bCs/>
          <w:sz w:val="24"/>
          <w:lang w:eastAsia="zh-CN"/>
        </w:rPr>
      </w:pPr>
    </w:p>
    <w:p w14:paraId="049E61CE" w14:textId="44A765B8" w:rsidR="00877E4B" w:rsidRDefault="00877E4B" w:rsidP="00877E4B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Determine what will be the new performance (in terms of average web page </w:t>
      </w:r>
      <w:r w:rsidR="004E146B">
        <w:rPr>
          <w:rFonts w:eastAsia="TimesNewRomanPS-BoldMT" w:cs="宋体"/>
          <w:bCs/>
          <w:sz w:val="24"/>
          <w:lang w:eastAsia="zh-CN"/>
        </w:rPr>
        <w:t>access</w:t>
      </w:r>
      <w:r>
        <w:rPr>
          <w:rFonts w:eastAsia="TimesNewRomanPS-BoldMT" w:cs="宋体"/>
          <w:bCs/>
          <w:sz w:val="24"/>
          <w:lang w:eastAsia="zh-CN"/>
        </w:rPr>
        <w:t xml:space="preserve"> per second) with each of the enhancement </w:t>
      </w:r>
      <w:r w:rsidR="004E146B">
        <w:rPr>
          <w:rFonts w:eastAsia="TimesNewRomanPS-BoldMT" w:cs="宋体"/>
          <w:bCs/>
          <w:sz w:val="24"/>
          <w:lang w:eastAsia="zh-CN"/>
        </w:rPr>
        <w:t>options.</w:t>
      </w:r>
    </w:p>
    <w:p w14:paraId="1797C38A" w14:textId="77777777" w:rsidR="00A01C58" w:rsidRDefault="00877E4B" w:rsidP="00A01C58">
      <w:pPr>
        <w:pStyle w:val="ListParagraph"/>
        <w:numPr>
          <w:ilvl w:val="0"/>
          <w:numId w:val="7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By doing a cost-performance analysis, determine which option will be cost-effective to go for and </w:t>
      </w:r>
      <w:r w:rsidR="004E146B" w:rsidRPr="00F76EBA">
        <w:rPr>
          <w:rFonts w:eastAsia="TimesNewRomanPS-BoldMT" w:cs="宋体"/>
          <w:bCs/>
          <w:color w:val="FF0000"/>
          <w:sz w:val="24"/>
          <w:lang w:eastAsia="zh-CN"/>
        </w:rPr>
        <w:t>why</w:t>
      </w:r>
      <w:r w:rsidR="00547F8A">
        <w:rPr>
          <w:rFonts w:eastAsia="TimesNewRomanPS-BoldMT" w:cs="宋体"/>
          <w:bCs/>
          <w:sz w:val="24"/>
          <w:lang w:eastAsia="zh-CN"/>
        </w:rPr>
        <w:t>.</w:t>
      </w:r>
    </w:p>
    <w:p w14:paraId="45B970D8" w14:textId="3D176A1C" w:rsidR="00A01C58" w:rsidRP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606D2C44" w14:textId="77777777" w:rsidR="00877E4B" w:rsidRPr="00A01C58" w:rsidRDefault="00877E4B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7480C89" w14:textId="3B3A9F99" w:rsidR="00736302" w:rsidRPr="00C058C5" w:rsidRDefault="00C058C5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C058C5">
        <w:rPr>
          <w:rFonts w:eastAsia="TimesNewRomanPS-BoldMT" w:cs="宋体" w:hint="eastAsia"/>
          <w:b/>
          <w:sz w:val="24"/>
          <w:lang w:eastAsia="zh-CN"/>
        </w:rPr>
        <w:t xml:space="preserve">1.1 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 xml:space="preserve">The </w:t>
      </w:r>
      <w:r w:rsidRPr="00C058C5">
        <w:rPr>
          <w:rFonts w:eastAsia="TimesNewRomanPS-BoldMT" w:cs="宋体" w:hint="eastAsia"/>
          <w:b/>
          <w:sz w:val="24"/>
          <w:lang w:eastAsia="zh-CN"/>
        </w:rPr>
        <w:t>Information for The B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 xml:space="preserve">ase </w:t>
      </w:r>
      <w:r w:rsidRPr="00C058C5">
        <w:rPr>
          <w:rFonts w:eastAsia="TimesNewRomanPS-BoldMT" w:cs="宋体" w:hint="eastAsia"/>
          <w:b/>
          <w:sz w:val="24"/>
          <w:lang w:eastAsia="zh-CN"/>
        </w:rPr>
        <w:t>S</w:t>
      </w:r>
      <w:r w:rsidR="00A01C58" w:rsidRPr="00C058C5">
        <w:rPr>
          <w:rFonts w:eastAsia="TimesNewRomanPS-BoldMT" w:cs="宋体" w:hint="eastAsia"/>
          <w:b/>
          <w:sz w:val="24"/>
          <w:lang w:eastAsia="zh-CN"/>
        </w:rPr>
        <w:t>ystem</w:t>
      </w:r>
    </w:p>
    <w:p w14:paraId="058C9321" w14:textId="77777777" w:rsid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038"/>
      </w:tblGrid>
      <w:tr w:rsidR="00A01C58" w:rsidRPr="00A01C58" w14:paraId="3DBDCA17" w14:textId="77777777" w:rsidTr="00C058C5">
        <w:tc>
          <w:tcPr>
            <w:tcW w:w="1908" w:type="dxa"/>
          </w:tcPr>
          <w:p w14:paraId="64978646" w14:textId="16447045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Processor:</w:t>
            </w:r>
          </w:p>
        </w:tc>
        <w:tc>
          <w:tcPr>
            <w:tcW w:w="7038" w:type="dxa"/>
          </w:tcPr>
          <w:p w14:paraId="24070E56" w14:textId="74533F42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500 MHz</w:t>
            </w:r>
          </w:p>
        </w:tc>
      </w:tr>
      <w:tr w:rsidR="00A01C58" w:rsidRPr="00A01C58" w14:paraId="42542AAE" w14:textId="77777777" w:rsidTr="00C058C5">
        <w:tc>
          <w:tcPr>
            <w:tcW w:w="1908" w:type="dxa"/>
          </w:tcPr>
          <w:p w14:paraId="34FEADD2" w14:textId="1F1FFF5B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Disk:</w:t>
            </w:r>
          </w:p>
        </w:tc>
        <w:tc>
          <w:tcPr>
            <w:tcW w:w="7038" w:type="dxa"/>
          </w:tcPr>
          <w:p w14:paraId="295F267C" w14:textId="0A77FE98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20 Mbytes/sec</w:t>
            </w:r>
          </w:p>
        </w:tc>
      </w:tr>
      <w:tr w:rsidR="00A01C58" w:rsidRPr="00A01C58" w14:paraId="230CA2C3" w14:textId="77777777" w:rsidTr="00C058C5">
        <w:tc>
          <w:tcPr>
            <w:tcW w:w="1908" w:type="dxa"/>
          </w:tcPr>
          <w:p w14:paraId="31F62190" w14:textId="13798F8E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System Cost:</w:t>
            </w:r>
          </w:p>
        </w:tc>
        <w:tc>
          <w:tcPr>
            <w:tcW w:w="7038" w:type="dxa"/>
          </w:tcPr>
          <w:p w14:paraId="4A726EAC" w14:textId="478C7631" w:rsidR="00A01C58" w:rsidRPr="00A01C58" w:rsidRDefault="00A01C58" w:rsidP="00A01C58">
            <w:pPr>
              <w:snapToGrid w:val="0"/>
              <w:contextualSpacing/>
              <w:rPr>
                <w:rFonts w:eastAsia="TimesNewRomanPS-BoldMT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$5,000</w:t>
            </w:r>
          </w:p>
        </w:tc>
      </w:tr>
      <w:tr w:rsidR="00A01C58" w:rsidRPr="00A01C58" w14:paraId="1F93EFFD" w14:textId="77777777" w:rsidTr="00C058C5">
        <w:tc>
          <w:tcPr>
            <w:tcW w:w="1908" w:type="dxa"/>
          </w:tcPr>
          <w:p w14:paraId="4DB89C73" w14:textId="20067BCC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Performance:</w:t>
            </w:r>
          </w:p>
        </w:tc>
        <w:tc>
          <w:tcPr>
            <w:tcW w:w="7038" w:type="dxa"/>
          </w:tcPr>
          <w:p w14:paraId="3E56B614" w14:textId="393FB452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10,000 accesses/sec</w:t>
            </w:r>
          </w:p>
        </w:tc>
      </w:tr>
      <w:tr w:rsidR="00A01C58" w:rsidRPr="00A01C58" w14:paraId="5C530F83" w14:textId="77777777" w:rsidTr="00C058C5">
        <w:tc>
          <w:tcPr>
            <w:tcW w:w="1908" w:type="dxa"/>
          </w:tcPr>
          <w:p w14:paraId="26B9668C" w14:textId="36323BE4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sz w:val="24"/>
              </w:rPr>
              <w:t>Time spent:</w:t>
            </w:r>
          </w:p>
        </w:tc>
        <w:tc>
          <w:tcPr>
            <w:tcW w:w="7038" w:type="dxa"/>
          </w:tcPr>
          <w:p w14:paraId="4307DA4A" w14:textId="19B3E350" w:rsidR="00A01C58" w:rsidRPr="00A01C58" w:rsidRDefault="00A01C58" w:rsidP="00A01C58">
            <w:pPr>
              <w:rPr>
                <w:rFonts w:eastAsia="Times New Roman"/>
                <w:sz w:val="24"/>
              </w:rPr>
            </w:pPr>
            <w:r w:rsidRPr="00A01C58">
              <w:rPr>
                <w:rFonts w:eastAsia="Times New Roman"/>
                <w:sz w:val="24"/>
              </w:rPr>
              <w:t>Processing: 20%</w:t>
            </w:r>
          </w:p>
          <w:p w14:paraId="1F4E2473" w14:textId="252439E6" w:rsidR="00A01C58" w:rsidRPr="00A01C58" w:rsidRDefault="00A01C58" w:rsidP="00A01C58">
            <w:pPr>
              <w:rPr>
                <w:rFonts w:eastAsia="Times New Roman"/>
                <w:sz w:val="24"/>
              </w:rPr>
            </w:pPr>
            <w:r w:rsidRPr="00A01C58">
              <w:rPr>
                <w:rFonts w:eastAsia="Times New Roman"/>
                <w:sz w:val="24"/>
              </w:rPr>
              <w:lastRenderedPageBreak/>
              <w:t>Disk access: 30%</w:t>
            </w:r>
          </w:p>
          <w:p w14:paraId="319FD8F5" w14:textId="79CDEB1E" w:rsidR="00A01C58" w:rsidRPr="00A01C58" w:rsidRDefault="00A01C58" w:rsidP="00A01C58">
            <w:pPr>
              <w:snapToGrid w:val="0"/>
              <w:contextualSpacing/>
              <w:rPr>
                <w:sz w:val="24"/>
              </w:rPr>
            </w:pPr>
            <w:r w:rsidRPr="00A01C58">
              <w:rPr>
                <w:rFonts w:eastAsia="Times New Roman"/>
                <w:sz w:val="24"/>
              </w:rPr>
              <w:t>Network transfer: 50%</w:t>
            </w:r>
          </w:p>
        </w:tc>
      </w:tr>
    </w:tbl>
    <w:p w14:paraId="0B56933B" w14:textId="77777777" w:rsidR="00A01C58" w:rsidRDefault="00A01C58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2397A277" w14:textId="2A2813B9" w:rsidR="00A01C58" w:rsidRPr="00731647" w:rsidRDefault="00A01C58" w:rsidP="00A01C58">
      <w:pPr>
        <w:snapToGrid w:val="0"/>
        <w:contextualSpacing/>
        <w:rPr>
          <w:rFonts w:eastAsia="TimesNewRomanPS-BoldMT"/>
          <w:bCs/>
          <w:sz w:val="24"/>
          <w:lang w:eastAsia="zh-CN"/>
        </w:rPr>
      </w:pPr>
      <w:r w:rsidRPr="00731647">
        <w:rPr>
          <w:rFonts w:eastAsia="TimesNewRomanPS-BoldMT"/>
          <w:bCs/>
          <w:sz w:val="24"/>
          <w:lang w:eastAsia="zh-CN"/>
        </w:rPr>
        <w:t>Let T</w:t>
      </w:r>
      <w:r w:rsidR="00731647" w:rsidRPr="00731647">
        <w:rPr>
          <w:rFonts w:eastAsia="TimesNewRomanPS-BoldMT"/>
          <w:bCs/>
          <w:sz w:val="24"/>
          <w:lang w:eastAsia="zh-CN"/>
        </w:rPr>
        <w:t xml:space="preserve"> to be the total time to serve one web page.</w:t>
      </w:r>
    </w:p>
    <w:p w14:paraId="39F7C56F" w14:textId="77777777" w:rsidR="00731647" w:rsidRPr="00731647" w:rsidRDefault="00731647" w:rsidP="00731647">
      <w:pPr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50B18FFA" w14:textId="500021C0" w:rsidR="00706DC4" w:rsidRDefault="00000000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0.2T</w:t>
      </w:r>
    </w:p>
    <w:p w14:paraId="3532D06D" w14:textId="0094BBAA" w:rsidR="00706DC4" w:rsidRPr="00706DC4" w:rsidRDefault="00000000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=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0.3T</w:t>
      </w:r>
    </w:p>
    <w:p w14:paraId="53DCD3BE" w14:textId="0B9B1DA5" w:rsidR="00706DC4" w:rsidRPr="00731647" w:rsidRDefault="00000000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</m:t>
            </m:r>
          </m:sub>
        </m:sSub>
      </m:oMath>
      <w:r w:rsidR="00706DC4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 w:rsidRPr="00706DC4">
        <w:rPr>
          <w:rFonts w:eastAsia="TimesNewRomanPS-BoldMT" w:hint="eastAsia"/>
          <w:bCs/>
          <w:sz w:val="24"/>
          <w:lang w:eastAsia="zh-CN"/>
        </w:rPr>
        <w:t>= 0.5T</w:t>
      </w:r>
    </w:p>
    <w:p w14:paraId="6F5947DF" w14:textId="07B5818F" w:rsidR="00A24581" w:rsidRDefault="00731647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731647">
        <w:rPr>
          <w:sz w:val="24"/>
          <w:lang w:eastAsia="zh-CN"/>
        </w:rPr>
        <w:t xml:space="preserve">The time </w:t>
      </w:r>
      <w:r w:rsidRPr="00731647">
        <w:rPr>
          <w:sz w:val="24"/>
        </w:rPr>
        <w:t>per access</w:t>
      </w:r>
      <w:r w:rsidRPr="00731647">
        <w:rPr>
          <w:sz w:val="24"/>
          <w:lang w:eastAsia="zh-CN"/>
        </w:rPr>
        <w:t xml:space="preserve">: T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10,000</m:t>
            </m:r>
          </m:den>
        </m:f>
      </m:oMath>
      <w:r w:rsidRPr="00731647">
        <w:rPr>
          <w:rFonts w:eastAsia="TimesNewRomanPS-BoldMT"/>
          <w:bCs/>
          <w:sz w:val="24"/>
          <w:lang w:eastAsia="zh-CN"/>
        </w:rPr>
        <w:t xml:space="preserve"> </w:t>
      </w:r>
    </w:p>
    <w:p w14:paraId="51CFA84C" w14:textId="77777777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5516CFC2" w14:textId="0939CF9D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0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10,000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$0.50/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0DE74BC4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2FFBBA6B" w14:textId="0F7EFCAB" w:rsidR="00A01C58" w:rsidRPr="00C058C5" w:rsidRDefault="00C058C5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C058C5">
        <w:rPr>
          <w:rFonts w:eastAsia="TimesNewRomanPS-BoldMT" w:cs="宋体" w:hint="eastAsia"/>
          <w:b/>
          <w:sz w:val="24"/>
          <w:lang w:eastAsia="zh-CN"/>
        </w:rPr>
        <w:t>1.2 New Performance for Each Access</w:t>
      </w:r>
    </w:p>
    <w:p w14:paraId="04CF41BE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F7C17DA" w14:textId="7DEA430A" w:rsidR="00C058C5" w:rsidRPr="00A24581" w:rsidRDefault="00C058C5" w:rsidP="00A01C58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1.2.1 Option-1: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$1,000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to improve d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isk (40 Mbytes/sec)</w:t>
      </w:r>
    </w:p>
    <w:p w14:paraId="0B97669D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17999663" w14:textId="378478A3" w:rsidR="00C058C5" w:rsidRPr="00A24581" w:rsidRDefault="00C058C5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>The new disk access time:</w:t>
      </w:r>
    </w:p>
    <w:p w14:paraId="710A3D00" w14:textId="45CD17E0" w:rsidR="00C058C5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dn</m:t>
            </m:r>
          </m:sub>
        </m:sSub>
      </m:oMath>
      <w:r w:rsidR="00B958DA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C058C5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0.3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40/20</m:t>
            </m:r>
          </m:den>
        </m:f>
      </m:oMath>
      <w:r w:rsidR="00C058C5" w:rsidRPr="00731647">
        <w:rPr>
          <w:rFonts w:eastAsia="TimesNewRomanPS-BoldMT"/>
          <w:bCs/>
          <w:sz w:val="24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0.15T</w:t>
      </w:r>
    </w:p>
    <w:p w14:paraId="40003B6A" w14:textId="0A2E7F2E" w:rsidR="00706DC4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n1</m:t>
            </m:r>
          </m:sub>
        </m:sSub>
      </m:oMath>
      <w:r w:rsidR="00B958DA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= 0.2T + 0.15T + 0.5T = 0.85T</w:t>
      </w:r>
    </w:p>
    <w:p w14:paraId="6970A844" w14:textId="77777777" w:rsidR="00A24581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4D2B45E7" w14:textId="1EFB8B3A" w:rsidR="00A24581" w:rsidRDefault="00706DC4" w:rsidP="00A24581">
      <w:pPr>
        <w:snapToGrid w:val="0"/>
        <w:ind w:left="720"/>
        <w:contextualSpacing/>
        <w:rPr>
          <w:sz w:val="24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1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0.85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0.85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11,764.71 </w:t>
      </w:r>
      <w:r w:rsidRPr="00A01C58">
        <w:rPr>
          <w:sz w:val="24"/>
        </w:rPr>
        <w:t>accesses/sec</w:t>
      </w:r>
    </w:p>
    <w:p w14:paraId="33080907" w14:textId="77777777" w:rsidR="00A24581" w:rsidRPr="00A24581" w:rsidRDefault="00A24581" w:rsidP="00A24581">
      <w:pPr>
        <w:snapToGrid w:val="0"/>
        <w:ind w:left="720"/>
        <w:contextualSpacing/>
        <w:rPr>
          <w:sz w:val="24"/>
        </w:rPr>
      </w:pPr>
    </w:p>
    <w:p w14:paraId="17E03734" w14:textId="2F463D18" w:rsidR="00A24581" w:rsidRPr="00731647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1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5000+1000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11,764.71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$0.51/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7E6F7BAB" w14:textId="7B916FB6" w:rsidR="00706DC4" w:rsidRPr="00731647" w:rsidRDefault="00706DC4" w:rsidP="00C058C5">
      <w:pPr>
        <w:snapToGrid w:val="0"/>
        <w:contextualSpacing/>
        <w:rPr>
          <w:rFonts w:eastAsia="TimesNewRomanPS-BoldMT"/>
          <w:bCs/>
          <w:sz w:val="24"/>
          <w:lang w:eastAsia="zh-CN"/>
        </w:rPr>
      </w:pPr>
    </w:p>
    <w:p w14:paraId="27DC5BBA" w14:textId="77777777" w:rsidR="00706DC4" w:rsidRDefault="00706DC4" w:rsidP="00706DC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BB7C869" w14:textId="4D0BD9B4" w:rsidR="00706DC4" w:rsidRPr="00A24581" w:rsidRDefault="00706DC4" w:rsidP="00706DC4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1.2.2 Option-</w:t>
      </w:r>
      <w:r w:rsidR="00A24581" w:rsidRPr="00A24581">
        <w:rPr>
          <w:rFonts w:eastAsia="TimesNewRomanPS-BoldMT" w:cs="宋体" w:hint="eastAsia"/>
          <w:b/>
          <w:sz w:val="22"/>
          <w:szCs w:val="22"/>
          <w:lang w:eastAsia="zh-CN"/>
        </w:rPr>
        <w:t>2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: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$800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to improve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800MHz processor</w:t>
      </w:r>
    </w:p>
    <w:p w14:paraId="649035D1" w14:textId="77777777" w:rsidR="00706DC4" w:rsidRDefault="00706DC4" w:rsidP="00706DC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FE12DA6" w14:textId="651984D5" w:rsidR="00706DC4" w:rsidRPr="00A24581" w:rsidRDefault="00706DC4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The new </w:t>
      </w:r>
      <w:r w:rsidR="00A24581">
        <w:rPr>
          <w:rFonts w:eastAsia="TimesNewRomanPS-BoldMT" w:cs="宋体"/>
          <w:bCs/>
          <w:sz w:val="24"/>
          <w:lang w:eastAsia="zh-CN"/>
        </w:rPr>
        <w:t>processor</w:t>
      </w:r>
      <w:r>
        <w:rPr>
          <w:rFonts w:eastAsia="TimesNewRomanPS-BoldMT" w:cs="宋体" w:hint="eastAsia"/>
          <w:bCs/>
          <w:sz w:val="24"/>
          <w:lang w:eastAsia="zh-CN"/>
        </w:rPr>
        <w:t xml:space="preserve"> access time:</w:t>
      </w:r>
    </w:p>
    <w:p w14:paraId="7CA12B6B" w14:textId="273EB5FD" w:rsidR="00706DC4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pn</m:t>
            </m:r>
          </m:sub>
        </m:sSub>
      </m:oMath>
      <w:r w:rsidR="00706DC4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0.2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800/500</m:t>
            </m:r>
          </m:den>
        </m:f>
      </m:oMath>
      <w:r w:rsidR="00706DC4" w:rsidRPr="00731647">
        <w:rPr>
          <w:rFonts w:eastAsia="TimesNewRomanPS-BoldMT"/>
          <w:bCs/>
          <w:sz w:val="24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>= 0.125T</w:t>
      </w:r>
    </w:p>
    <w:p w14:paraId="4E0B9A49" w14:textId="7700939E" w:rsidR="00706DC4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n2</m:t>
            </m:r>
          </m:sub>
        </m:sSub>
      </m:oMath>
      <w:r w:rsidR="00B958DA">
        <w:rPr>
          <w:rFonts w:eastAsia="TimesNewRomanPS-BoldMT" w:hint="eastAsia"/>
          <w:bCs/>
          <w:sz w:val="24"/>
          <w:vertAlign w:val="subscript"/>
          <w:lang w:eastAsia="zh-CN"/>
        </w:rPr>
        <w:t xml:space="preserve"> </w:t>
      </w:r>
      <w:r w:rsidR="00706DC4">
        <w:rPr>
          <w:rFonts w:eastAsia="TimesNewRomanPS-BoldMT" w:hint="eastAsia"/>
          <w:bCs/>
          <w:sz w:val="24"/>
          <w:lang w:eastAsia="zh-CN"/>
        </w:rPr>
        <w:t xml:space="preserve"> = 0.125T + 0.3T + 0.5T = 0.925T</w:t>
      </w:r>
    </w:p>
    <w:p w14:paraId="05A01092" w14:textId="77777777" w:rsidR="00A24581" w:rsidRDefault="00A24581" w:rsidP="00706DC4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0A9DB5B7" w14:textId="3EFACFD8" w:rsidR="00A24581" w:rsidRDefault="00706DC4" w:rsidP="00A24581">
      <w:pPr>
        <w:snapToGrid w:val="0"/>
        <w:ind w:left="720"/>
        <w:contextualSpacing/>
        <w:rPr>
          <w:sz w:val="24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="00A24581" w:rsidRPr="00A24581"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0.925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0.925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1</w:t>
      </w:r>
      <w:r w:rsidR="00A24581">
        <w:rPr>
          <w:rFonts w:eastAsia="TimesNewRomanPS-BoldMT" w:hint="eastAsia"/>
          <w:bCs/>
          <w:sz w:val="24"/>
          <w:lang w:eastAsia="zh-CN"/>
        </w:rPr>
        <w:t>0</w:t>
      </w:r>
      <w:r>
        <w:rPr>
          <w:rFonts w:eastAsia="TimesNewRomanPS-BoldMT" w:hint="eastAsia"/>
          <w:bCs/>
          <w:sz w:val="24"/>
          <w:lang w:eastAsia="zh-CN"/>
        </w:rPr>
        <w:t>,</w:t>
      </w:r>
      <w:r w:rsidR="00A24581">
        <w:rPr>
          <w:rFonts w:eastAsia="TimesNewRomanPS-BoldMT" w:hint="eastAsia"/>
          <w:bCs/>
          <w:sz w:val="24"/>
          <w:lang w:eastAsia="zh-CN"/>
        </w:rPr>
        <w:t>810.81</w:t>
      </w:r>
      <w:r w:rsidR="00A24581" w:rsidRPr="00A24581">
        <w:rPr>
          <w:sz w:val="24"/>
        </w:rPr>
        <w:t xml:space="preserve"> </w:t>
      </w:r>
      <w:r w:rsidR="00A24581" w:rsidRPr="00A01C58">
        <w:rPr>
          <w:sz w:val="24"/>
        </w:rPr>
        <w:t>accesses/sec</w:t>
      </w:r>
    </w:p>
    <w:p w14:paraId="04E5904C" w14:textId="77777777" w:rsidR="00B958DA" w:rsidRDefault="00B958DA" w:rsidP="00A24581">
      <w:pPr>
        <w:snapToGrid w:val="0"/>
        <w:ind w:left="720"/>
        <w:contextualSpacing/>
        <w:rPr>
          <w:sz w:val="24"/>
        </w:rPr>
      </w:pPr>
    </w:p>
    <w:p w14:paraId="2FD1556E" w14:textId="0E444C69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5000+800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hint="eastAsia"/>
                <w:sz w:val="24"/>
                <w:lang w:eastAsia="zh-CN"/>
              </w:rPr>
              <m:t>10,810.81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$0.54/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3C3747FC" w14:textId="77777777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760A6D5B" w14:textId="5F50EF57" w:rsidR="00C058C5" w:rsidRPr="00731647" w:rsidRDefault="00C058C5" w:rsidP="00A24581">
      <w:pPr>
        <w:snapToGrid w:val="0"/>
        <w:ind w:firstLine="720"/>
        <w:contextualSpacing/>
        <w:rPr>
          <w:rFonts w:eastAsia="TimesNewRomanPS-BoldMT"/>
          <w:bCs/>
          <w:sz w:val="24"/>
          <w:lang w:eastAsia="zh-CN"/>
        </w:rPr>
      </w:pPr>
    </w:p>
    <w:p w14:paraId="3A83B4E3" w14:textId="77777777" w:rsidR="00A24581" w:rsidRDefault="00A24581" w:rsidP="00A24581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   1.2.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>3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Option-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>3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: </w:t>
      </w:r>
    </w:p>
    <w:p w14:paraId="57FA71CD" w14:textId="0B07FA61" w:rsidR="00A24581" w:rsidRPr="00A24581" w:rsidRDefault="00A24581" w:rsidP="00A24581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  <w:r>
        <w:rPr>
          <w:rFonts w:eastAsia="TimesNewRomanPS-BoldMT" w:cs="宋体" w:hint="eastAsia"/>
          <w:b/>
          <w:sz w:val="22"/>
          <w:szCs w:val="22"/>
          <w:lang w:eastAsia="zh-CN"/>
        </w:rPr>
        <w:t xml:space="preserve">            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$1,000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to improve d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isk (40 Mbytes/sec)</w:t>
      </w:r>
      <w:r>
        <w:rPr>
          <w:rFonts w:eastAsia="TimesNewRomanPS-BoldMT" w:cs="宋体" w:hint="eastAsia"/>
          <w:b/>
          <w:sz w:val="22"/>
          <w:szCs w:val="22"/>
          <w:lang w:eastAsia="zh-CN"/>
        </w:rPr>
        <w:t xml:space="preserve"> +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$800</w:t>
      </w:r>
      <w:r w:rsidRPr="00A24581">
        <w:rPr>
          <w:rFonts w:eastAsia="TimesNewRomanPS-BoldMT" w:cs="宋体" w:hint="eastAsia"/>
          <w:b/>
          <w:sz w:val="22"/>
          <w:szCs w:val="22"/>
          <w:lang w:eastAsia="zh-CN"/>
        </w:rPr>
        <w:t xml:space="preserve">to improve </w:t>
      </w:r>
      <w:r w:rsidRPr="00A24581">
        <w:rPr>
          <w:rFonts w:eastAsia="TimesNewRomanPS-BoldMT" w:cs="宋体"/>
          <w:b/>
          <w:sz w:val="22"/>
          <w:szCs w:val="22"/>
          <w:lang w:eastAsia="zh-CN"/>
        </w:rPr>
        <w:t>800MHz processor</w:t>
      </w:r>
    </w:p>
    <w:p w14:paraId="3DEC9CB1" w14:textId="77777777" w:rsidR="00A24581" w:rsidRDefault="00A24581" w:rsidP="00A2458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943F643" w14:textId="77777777" w:rsidR="00A24581" w:rsidRDefault="00A24581" w:rsidP="00A24581">
      <w:pPr>
        <w:snapToGrid w:val="0"/>
        <w:ind w:firstLine="72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The new </w:t>
      </w:r>
      <w:r>
        <w:rPr>
          <w:rFonts w:eastAsia="TimesNewRomanPS-BoldMT" w:cs="宋体"/>
          <w:bCs/>
          <w:sz w:val="24"/>
          <w:lang w:eastAsia="zh-CN"/>
        </w:rPr>
        <w:t>processor</w:t>
      </w:r>
      <w:r>
        <w:rPr>
          <w:rFonts w:eastAsia="TimesNewRomanPS-BoldMT" w:cs="宋体" w:hint="eastAsia"/>
          <w:bCs/>
          <w:sz w:val="24"/>
          <w:lang w:eastAsia="zh-CN"/>
        </w:rPr>
        <w:t xml:space="preserve"> access time:</w:t>
      </w:r>
    </w:p>
    <w:p w14:paraId="64FADE05" w14:textId="3AC468ED" w:rsidR="00A24581" w:rsidRPr="00A24581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dn</m:t>
            </m:r>
          </m:sub>
        </m:sSub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0.3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40/20</m:t>
            </m:r>
          </m:den>
        </m:f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</w:t>
      </w:r>
      <w:r w:rsidR="00A24581">
        <w:rPr>
          <w:rFonts w:eastAsia="TimesNewRomanPS-BoldMT" w:hint="eastAsia"/>
          <w:bCs/>
          <w:sz w:val="24"/>
          <w:lang w:eastAsia="zh-CN"/>
        </w:rPr>
        <w:t>= 0.15T</w:t>
      </w:r>
    </w:p>
    <w:p w14:paraId="7F4B3882" w14:textId="4A9D4763" w:rsidR="00A24581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pn</m:t>
            </m:r>
          </m:sub>
        </m:sSub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0.2 T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800/500</m:t>
            </m:r>
          </m:den>
        </m:f>
      </m:oMath>
      <w:r w:rsidR="00A24581" w:rsidRPr="00731647">
        <w:rPr>
          <w:rFonts w:eastAsia="TimesNewRomanPS-BoldMT"/>
          <w:bCs/>
          <w:sz w:val="24"/>
          <w:lang w:eastAsia="zh-CN"/>
        </w:rPr>
        <w:t xml:space="preserve"> </w:t>
      </w:r>
      <w:r w:rsidR="00A24581">
        <w:rPr>
          <w:rFonts w:eastAsia="TimesNewRomanPS-BoldMT" w:hint="eastAsia"/>
          <w:bCs/>
          <w:sz w:val="24"/>
          <w:lang w:eastAsia="zh-CN"/>
        </w:rPr>
        <w:t>= 0.125T</w:t>
      </w:r>
    </w:p>
    <w:p w14:paraId="03C3E112" w14:textId="3EE3F4F3" w:rsidR="00A24581" w:rsidRDefault="00000000" w:rsidP="00A24581">
      <w:pPr>
        <w:snapToGrid w:val="0"/>
        <w:ind w:left="1440"/>
        <w:contextualSpacing/>
        <w:rPr>
          <w:rFonts w:eastAsia="TimesNewRomanPS-BoldMT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T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n3</m:t>
            </m:r>
          </m:sub>
        </m:sSub>
      </m:oMath>
      <w:r w:rsidR="00A24581">
        <w:rPr>
          <w:rFonts w:eastAsia="TimesNewRomanPS-BoldMT" w:hint="eastAsia"/>
          <w:bCs/>
          <w:sz w:val="24"/>
          <w:lang w:eastAsia="zh-CN"/>
        </w:rPr>
        <w:t>= 0.125T + 0.15T + 0.5T = 0.775T</w:t>
      </w:r>
    </w:p>
    <w:p w14:paraId="0C9E1D2D" w14:textId="77777777" w:rsidR="00A24581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</w:p>
    <w:p w14:paraId="28D1EC37" w14:textId="5A6634C9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>
        <w:rPr>
          <w:rFonts w:eastAsia="TimesNewRomanPS-BoldMT" w:hint="eastAsia"/>
          <w:bCs/>
          <w:sz w:val="24"/>
          <w:lang w:eastAsia="zh-CN"/>
        </w:rPr>
        <w:t>Performance</w:t>
      </w:r>
      <w:r w:rsidRPr="00A24581"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>0.775 T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0.775 * </m:t>
            </m:r>
            <m:f>
              <m:fPr>
                <m:ctrlPr>
                  <w:rPr>
                    <w:rFonts w:ascii="Cambria Math" w:hAnsi="Cambria Math"/>
                    <w:sz w:val="24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lang w:eastAsia="zh-CN"/>
                  </w:rPr>
                  <m:t>10,000</m:t>
                </m:r>
              </m:den>
            </m:f>
            <m:r>
              <w:rPr>
                <w:rFonts w:ascii="Cambria Math" w:hAnsi="Cambria Math"/>
                <w:sz w:val="24"/>
                <w:lang w:eastAsia="zh-CN"/>
              </w:rPr>
              <m:t xml:space="preserve">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12,903.23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accesses/sec</w:t>
      </w:r>
    </w:p>
    <w:p w14:paraId="0226FABC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2AAE48B" w14:textId="7A7A6CB2" w:rsidR="00A24581" w:rsidRPr="00731647" w:rsidRDefault="00A24581" w:rsidP="00A24581">
      <w:pPr>
        <w:snapToGrid w:val="0"/>
        <w:ind w:left="720"/>
        <w:contextualSpacing/>
        <w:rPr>
          <w:rFonts w:eastAsia="TimesNewRomanPS-BoldMT"/>
          <w:bCs/>
          <w:sz w:val="24"/>
          <w:lang w:eastAsia="zh-CN"/>
        </w:rPr>
      </w:pPr>
      <w:r w:rsidRPr="00A24581">
        <w:rPr>
          <w:rFonts w:eastAsia="TimesNewRomanPS-BoldMT"/>
          <w:bCs/>
          <w:sz w:val="24"/>
          <w:lang w:eastAsia="zh-CN"/>
        </w:rPr>
        <w:t>Cost</w:t>
      </w:r>
      <w:r>
        <w:rPr>
          <w:rFonts w:eastAsia="TimesNewRomanPS-BoldMT" w:hint="eastAsia"/>
          <w:bCs/>
          <w:sz w:val="24"/>
          <w:vertAlign w:val="subscript"/>
          <w:lang w:eastAsia="zh-CN"/>
        </w:rPr>
        <w:t>2</w:t>
      </w:r>
      <w:r w:rsidRPr="00A24581">
        <w:rPr>
          <w:rFonts w:eastAsia="TimesNewRomanPS-BoldMT"/>
          <w:bCs/>
          <w:sz w:val="24"/>
          <w:lang w:eastAsia="zh-CN"/>
        </w:rPr>
        <w:t xml:space="preserve"> per access</w:t>
      </w:r>
      <w:r>
        <w:rPr>
          <w:rFonts w:eastAsia="TimesNewRomanPS-BoldMT" w:hint="eastAsia"/>
          <w:bCs/>
          <w:sz w:val="24"/>
          <w:lang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lang w:eastAsia="zh-CN"/>
              </w:rPr>
              <m:t>5000+1500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hint="eastAsia"/>
                <w:sz w:val="24"/>
                <w:lang w:eastAsia="zh-CN"/>
              </w:rPr>
              <m:t>12,903.23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den>
        </m:f>
      </m:oMath>
      <w:r>
        <w:rPr>
          <w:rFonts w:eastAsia="TimesNewRomanPS-BoldMT" w:hint="eastAsia"/>
          <w:sz w:val="24"/>
          <w:lang w:eastAsia="zh-CN"/>
        </w:rPr>
        <w:t xml:space="preserve"> </w:t>
      </w:r>
      <w:r>
        <w:rPr>
          <w:rFonts w:eastAsia="TimesNewRomanPS-BoldMT" w:hint="eastAsia"/>
          <w:bCs/>
          <w:sz w:val="24"/>
          <w:lang w:eastAsia="zh-CN"/>
        </w:rPr>
        <w:t>= $0.5</w:t>
      </w:r>
      <w:r w:rsidR="00A5573F">
        <w:rPr>
          <w:rFonts w:eastAsia="TimesNewRomanPS-BoldMT" w:hint="eastAsia"/>
          <w:bCs/>
          <w:sz w:val="24"/>
          <w:lang w:eastAsia="zh-CN"/>
        </w:rPr>
        <w:t xml:space="preserve">037 </w:t>
      </w:r>
      <w:r>
        <w:rPr>
          <w:rFonts w:eastAsia="TimesNewRomanPS-BoldMT" w:hint="eastAsia"/>
          <w:bCs/>
          <w:sz w:val="24"/>
          <w:lang w:eastAsia="zh-CN"/>
        </w:rPr>
        <w:t>/</w:t>
      </w:r>
      <w:r w:rsidRPr="00A24581">
        <w:rPr>
          <w:sz w:val="24"/>
        </w:rPr>
        <w:t xml:space="preserve"> </w:t>
      </w:r>
      <w:r w:rsidRPr="00A01C58">
        <w:rPr>
          <w:sz w:val="24"/>
        </w:rPr>
        <w:t>accesses</w:t>
      </w:r>
    </w:p>
    <w:p w14:paraId="6EB8CDE5" w14:textId="77777777" w:rsidR="00C058C5" w:rsidRDefault="00C058C5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DB22A88" w14:textId="3C5B50DE" w:rsidR="00A5573F" w:rsidRDefault="00A5573F" w:rsidP="00B958DA">
      <w:pPr>
        <w:snapToGrid w:val="0"/>
        <w:spacing w:after="240" w:line="360" w:lineRule="auto"/>
        <w:contextualSpacing/>
        <w:rPr>
          <w:rFonts w:eastAsia="TimesNewRomanPS-BoldMT" w:cs="宋体"/>
          <w:b/>
          <w:sz w:val="24"/>
          <w:lang w:eastAsia="zh-CN"/>
        </w:rPr>
      </w:pPr>
      <w:r w:rsidRPr="00A5573F">
        <w:rPr>
          <w:rFonts w:eastAsia="TimesNewRomanPS-BoldMT" w:cs="宋体" w:hint="eastAsia"/>
          <w:b/>
          <w:sz w:val="24"/>
          <w:lang w:eastAsia="zh-CN"/>
        </w:rPr>
        <w:t>1.3 Conclusion</w:t>
      </w:r>
    </w:p>
    <w:p w14:paraId="1A86044D" w14:textId="013199F1" w:rsidR="00A5573F" w:rsidRPr="00536F01" w:rsidRDefault="00A5573F" w:rsidP="00A01C58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536F01">
        <w:rPr>
          <w:rFonts w:eastAsia="TimesNewRomanPS-BoldMT" w:cs="宋体" w:hint="eastAsia"/>
          <w:b/>
          <w:sz w:val="24"/>
          <w:lang w:eastAsia="zh-CN"/>
        </w:rPr>
        <w:t xml:space="preserve">    1.3.1 </w:t>
      </w:r>
      <w:r w:rsidRPr="00536F01">
        <w:rPr>
          <w:rFonts w:eastAsia="TimesNewRomanPS-BoldMT" w:cs="宋体"/>
          <w:b/>
          <w:sz w:val="24"/>
          <w:lang w:eastAsia="zh-CN"/>
        </w:rPr>
        <w:t>Determine what will be the new performance</w:t>
      </w:r>
    </w:p>
    <w:p w14:paraId="16714A59" w14:textId="77777777" w:rsidR="00A5573F" w:rsidRPr="00A5573F" w:rsidRDefault="00A5573F" w:rsidP="00A01C58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0"/>
        <w:gridCol w:w="1789"/>
        <w:gridCol w:w="1789"/>
        <w:gridCol w:w="1790"/>
      </w:tblGrid>
      <w:tr w:rsidR="00A5573F" w:rsidRPr="00A5573F" w14:paraId="6C3CC25B" w14:textId="77777777" w:rsidTr="00A5573F">
        <w:tc>
          <w:tcPr>
            <w:tcW w:w="1998" w:type="dxa"/>
            <w:shd w:val="clear" w:color="auto" w:fill="DBE5F1" w:themeFill="accent1" w:themeFillTint="33"/>
          </w:tcPr>
          <w:p w14:paraId="6D422FCC" w14:textId="1CDE944A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F30A696" w14:textId="596123C3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Original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28739D8A" w14:textId="378FCD42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- 1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766F70D3" w14:textId="29663688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- 2</w:t>
            </w:r>
          </w:p>
        </w:tc>
        <w:tc>
          <w:tcPr>
            <w:tcW w:w="1790" w:type="dxa"/>
            <w:shd w:val="clear" w:color="auto" w:fill="DBE5F1" w:themeFill="accent1" w:themeFillTint="33"/>
          </w:tcPr>
          <w:p w14:paraId="2C48499C" w14:textId="347D638D" w:rsidR="00A5573F" w:rsidRPr="00A5573F" w:rsidRDefault="00A5573F" w:rsidP="00A01C58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- 3</w:t>
            </w:r>
          </w:p>
        </w:tc>
      </w:tr>
      <w:tr w:rsidR="00A5573F" w14:paraId="33126C01" w14:textId="77777777" w:rsidTr="00A5573F">
        <w:tc>
          <w:tcPr>
            <w:tcW w:w="1998" w:type="dxa"/>
            <w:shd w:val="clear" w:color="auto" w:fill="DBE5F1" w:themeFill="accent1" w:themeFillTint="33"/>
          </w:tcPr>
          <w:p w14:paraId="71F91158" w14:textId="1026BAFC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Performance</w:t>
            </w:r>
          </w:p>
        </w:tc>
        <w:tc>
          <w:tcPr>
            <w:tcW w:w="1580" w:type="dxa"/>
          </w:tcPr>
          <w:p w14:paraId="7B1B5992" w14:textId="7CDE4B1E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10,000</w:t>
            </w:r>
          </w:p>
        </w:tc>
        <w:tc>
          <w:tcPr>
            <w:tcW w:w="1789" w:type="dxa"/>
          </w:tcPr>
          <w:p w14:paraId="634838F0" w14:textId="7C6125F7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11,764.71</w:t>
            </w:r>
          </w:p>
        </w:tc>
        <w:tc>
          <w:tcPr>
            <w:tcW w:w="1789" w:type="dxa"/>
          </w:tcPr>
          <w:p w14:paraId="64BD359D" w14:textId="3E30549E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10,810.81</w:t>
            </w:r>
          </w:p>
        </w:tc>
        <w:tc>
          <w:tcPr>
            <w:tcW w:w="1790" w:type="dxa"/>
          </w:tcPr>
          <w:p w14:paraId="49BEAD7D" w14:textId="7CF0C5D5" w:rsidR="00A5573F" w:rsidRDefault="00A5573F" w:rsidP="00A01C58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12,903.23</w:t>
            </w:r>
          </w:p>
        </w:tc>
      </w:tr>
    </w:tbl>
    <w:p w14:paraId="1DE8F124" w14:textId="77777777" w:rsidR="00731647" w:rsidRDefault="00731647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5623131A" w14:textId="34120D6D" w:rsidR="00A5573F" w:rsidRPr="00536F01" w:rsidRDefault="00A5573F" w:rsidP="00A5573F">
      <w:pPr>
        <w:snapToGrid w:val="0"/>
        <w:contextualSpacing/>
        <w:rPr>
          <w:rFonts w:eastAsia="TimesNewRomanPS-BoldMT" w:cs="宋体"/>
          <w:b/>
          <w:sz w:val="24"/>
          <w:lang w:eastAsia="zh-CN"/>
        </w:rPr>
      </w:pPr>
      <w:r w:rsidRPr="00536F01">
        <w:rPr>
          <w:rFonts w:eastAsia="TimesNewRomanPS-BoldMT" w:cs="宋体" w:hint="eastAsia"/>
          <w:b/>
          <w:sz w:val="24"/>
          <w:lang w:eastAsia="zh-CN"/>
        </w:rPr>
        <w:t xml:space="preserve">    1.3.2 D</w:t>
      </w:r>
      <w:r w:rsidRPr="00536F01">
        <w:rPr>
          <w:rFonts w:eastAsia="TimesNewRomanPS-BoldMT" w:cs="宋体"/>
          <w:b/>
          <w:sz w:val="24"/>
          <w:lang w:eastAsia="zh-CN"/>
        </w:rPr>
        <w:t>etermine which option will be cost-effective to go for and why</w:t>
      </w:r>
    </w:p>
    <w:p w14:paraId="16D9CA47" w14:textId="77777777" w:rsidR="00A5573F" w:rsidRDefault="00A5573F" w:rsidP="00A5573F">
      <w:pPr>
        <w:snapToGrid w:val="0"/>
        <w:contextualSpacing/>
        <w:rPr>
          <w:rFonts w:eastAsia="TimesNewRomanPS-BoldMT" w:cs="宋体"/>
          <w:b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80"/>
        <w:gridCol w:w="1789"/>
        <w:gridCol w:w="1789"/>
        <w:gridCol w:w="1790"/>
      </w:tblGrid>
      <w:tr w:rsidR="00A5573F" w:rsidRPr="00A5573F" w14:paraId="1F290FE6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3CD0228F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Options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7CA9A86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Original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5296C099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- 1</w:t>
            </w:r>
          </w:p>
        </w:tc>
        <w:tc>
          <w:tcPr>
            <w:tcW w:w="1789" w:type="dxa"/>
            <w:shd w:val="clear" w:color="auto" w:fill="DBE5F1" w:themeFill="accent1" w:themeFillTint="33"/>
          </w:tcPr>
          <w:p w14:paraId="7C679714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- 2</w:t>
            </w:r>
          </w:p>
        </w:tc>
        <w:tc>
          <w:tcPr>
            <w:tcW w:w="1790" w:type="dxa"/>
            <w:shd w:val="clear" w:color="auto" w:fill="DBE5F1" w:themeFill="accent1" w:themeFillTint="33"/>
          </w:tcPr>
          <w:p w14:paraId="2D1BD0E1" w14:textId="77777777" w:rsidR="00A5573F" w:rsidRPr="00A5573F" w:rsidRDefault="00A5573F" w:rsidP="00BF4F1A">
            <w:pPr>
              <w:snapToGrid w:val="0"/>
              <w:contextualSpacing/>
              <w:rPr>
                <w:rFonts w:eastAsia="TimesNewRomanPS-BoldMT" w:cs="宋体"/>
                <w:b/>
                <w:sz w:val="24"/>
                <w:lang w:eastAsia="zh-CN"/>
              </w:rPr>
            </w:pPr>
            <w:r w:rsidRPr="00A5573F">
              <w:rPr>
                <w:rFonts w:eastAsia="TimesNewRomanPS-BoldMT" w:cs="宋体" w:hint="eastAsia"/>
                <w:b/>
                <w:sz w:val="24"/>
                <w:lang w:eastAsia="zh-CN"/>
              </w:rPr>
              <w:t>Option - 3</w:t>
            </w:r>
          </w:p>
        </w:tc>
      </w:tr>
      <w:tr w:rsidR="00A5573F" w14:paraId="0CE26B40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05539AF6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Performance</w:t>
            </w:r>
          </w:p>
        </w:tc>
        <w:tc>
          <w:tcPr>
            <w:tcW w:w="1580" w:type="dxa"/>
          </w:tcPr>
          <w:p w14:paraId="736C8FE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 w:rsidRPr="00A01C58">
              <w:rPr>
                <w:sz w:val="24"/>
              </w:rPr>
              <w:t>10,000</w:t>
            </w:r>
          </w:p>
        </w:tc>
        <w:tc>
          <w:tcPr>
            <w:tcW w:w="1789" w:type="dxa"/>
          </w:tcPr>
          <w:p w14:paraId="26D893A4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11,764.71</w:t>
            </w:r>
          </w:p>
        </w:tc>
        <w:tc>
          <w:tcPr>
            <w:tcW w:w="1789" w:type="dxa"/>
          </w:tcPr>
          <w:p w14:paraId="5DA4B97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10,810.81</w:t>
            </w:r>
          </w:p>
        </w:tc>
        <w:tc>
          <w:tcPr>
            <w:tcW w:w="1790" w:type="dxa"/>
          </w:tcPr>
          <w:p w14:paraId="136B0D1A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12,903.23</w:t>
            </w:r>
          </w:p>
        </w:tc>
      </w:tr>
      <w:tr w:rsidR="00A5573F" w14:paraId="717E7C7F" w14:textId="77777777" w:rsidTr="00BF4F1A">
        <w:tc>
          <w:tcPr>
            <w:tcW w:w="1998" w:type="dxa"/>
            <w:shd w:val="clear" w:color="auto" w:fill="DBE5F1" w:themeFill="accent1" w:themeFillTint="33"/>
          </w:tcPr>
          <w:p w14:paraId="653930B1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cs="宋体" w:hint="eastAsia"/>
                <w:bCs/>
                <w:sz w:val="24"/>
                <w:lang w:eastAsia="zh-CN"/>
              </w:rPr>
              <w:t>New Cost</w:t>
            </w:r>
          </w:p>
        </w:tc>
        <w:tc>
          <w:tcPr>
            <w:tcW w:w="1580" w:type="dxa"/>
          </w:tcPr>
          <w:p w14:paraId="5E0DEA37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$0.50</w:t>
            </w:r>
          </w:p>
        </w:tc>
        <w:tc>
          <w:tcPr>
            <w:tcW w:w="1789" w:type="dxa"/>
          </w:tcPr>
          <w:p w14:paraId="56DF19BE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$0.51</w:t>
            </w:r>
          </w:p>
        </w:tc>
        <w:tc>
          <w:tcPr>
            <w:tcW w:w="1789" w:type="dxa"/>
          </w:tcPr>
          <w:p w14:paraId="47EB7F17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$0.54</w:t>
            </w:r>
          </w:p>
        </w:tc>
        <w:tc>
          <w:tcPr>
            <w:tcW w:w="1790" w:type="dxa"/>
          </w:tcPr>
          <w:p w14:paraId="307772DE" w14:textId="77777777" w:rsidR="00A5573F" w:rsidRDefault="00A5573F" w:rsidP="00BF4F1A">
            <w:pPr>
              <w:snapToGrid w:val="0"/>
              <w:contextualSpacing/>
              <w:rPr>
                <w:rFonts w:eastAsia="TimesNewRomanPS-BoldMT" w:cs="宋体"/>
                <w:bCs/>
                <w:sz w:val="24"/>
                <w:lang w:eastAsia="zh-CN"/>
              </w:rPr>
            </w:pPr>
            <w:r>
              <w:rPr>
                <w:rFonts w:eastAsia="TimesNewRomanPS-BoldMT" w:hint="eastAsia"/>
                <w:bCs/>
                <w:sz w:val="24"/>
                <w:lang w:eastAsia="zh-CN"/>
              </w:rPr>
              <w:t>$0.5037</w:t>
            </w:r>
          </w:p>
        </w:tc>
      </w:tr>
    </w:tbl>
    <w:p w14:paraId="6921DBB3" w14:textId="77777777" w:rsidR="00731647" w:rsidRDefault="00731647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9830DC5" w14:textId="25BE5F3A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  <w:lang w:eastAsia="zh-CN"/>
        </w:rPr>
      </w:pPr>
      <w:r w:rsidRPr="00536F01">
        <w:rPr>
          <w:sz w:val="24"/>
          <w:szCs w:val="22"/>
        </w:rPr>
        <w:t xml:space="preserve">The base system and Option 3 </w:t>
      </w:r>
      <w:r w:rsidRPr="00536F01">
        <w:rPr>
          <w:rFonts w:hint="eastAsia"/>
          <w:sz w:val="24"/>
          <w:szCs w:val="22"/>
          <w:lang w:eastAsia="zh-CN"/>
        </w:rPr>
        <w:t>almost</w:t>
      </w:r>
      <w:r w:rsidRPr="00536F01">
        <w:rPr>
          <w:sz w:val="24"/>
          <w:szCs w:val="22"/>
        </w:rPr>
        <w:t xml:space="preserve"> have the same cost per access of $0.50 per access/sec</w:t>
      </w:r>
      <w:r w:rsidRPr="00536F01">
        <w:rPr>
          <w:rFonts w:hint="eastAsia"/>
          <w:sz w:val="24"/>
          <w:szCs w:val="22"/>
          <w:lang w:eastAsia="zh-CN"/>
        </w:rPr>
        <w:t xml:space="preserve"> when rounding to 2 decimal points. However,</w:t>
      </w:r>
      <w:r w:rsidRPr="00536F01">
        <w:rPr>
          <w:sz w:val="24"/>
          <w:szCs w:val="22"/>
        </w:rPr>
        <w:t xml:space="preserve"> Option</w:t>
      </w:r>
      <w:r w:rsidR="00536F01" w:rsidRPr="00536F01">
        <w:rPr>
          <w:rFonts w:hint="eastAsia"/>
          <w:sz w:val="24"/>
          <w:szCs w:val="22"/>
          <w:lang w:eastAsia="zh-CN"/>
        </w:rPr>
        <w:t xml:space="preserve"> </w:t>
      </w:r>
      <w:r w:rsidRPr="00536F01">
        <w:rPr>
          <w:sz w:val="24"/>
          <w:szCs w:val="22"/>
        </w:rPr>
        <w:t>3</w:t>
      </w:r>
      <w:r w:rsidR="00536F01" w:rsidRPr="00536F01">
        <w:rPr>
          <w:rFonts w:hint="eastAsia"/>
          <w:sz w:val="24"/>
          <w:szCs w:val="22"/>
          <w:lang w:eastAsia="zh-CN"/>
        </w:rPr>
        <w:t xml:space="preserve"> </w:t>
      </w:r>
      <w:r w:rsidRPr="00536F01">
        <w:rPr>
          <w:sz w:val="24"/>
          <w:szCs w:val="22"/>
        </w:rPr>
        <w:t>offers a higher performance (12,903</w:t>
      </w:r>
      <w:r w:rsidRPr="00536F01">
        <w:rPr>
          <w:rFonts w:hint="eastAsia"/>
          <w:sz w:val="24"/>
          <w:szCs w:val="22"/>
          <w:lang w:eastAsia="zh-CN"/>
        </w:rPr>
        <w:t>.23</w:t>
      </w:r>
      <w:r w:rsidRPr="00536F01">
        <w:rPr>
          <w:sz w:val="24"/>
          <w:szCs w:val="22"/>
        </w:rPr>
        <w:t xml:space="preserve"> accesses/sec) compared to the base system (10,000 accesses/sec). </w:t>
      </w:r>
    </w:p>
    <w:p w14:paraId="2A703520" w14:textId="77777777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</w:rPr>
      </w:pPr>
    </w:p>
    <w:p w14:paraId="6D09CAFE" w14:textId="2F0BF2D9" w:rsidR="00A5573F" w:rsidRPr="00536F01" w:rsidRDefault="00A5573F" w:rsidP="00536F01">
      <w:pPr>
        <w:snapToGrid w:val="0"/>
        <w:contextualSpacing/>
        <w:jc w:val="both"/>
        <w:rPr>
          <w:sz w:val="24"/>
          <w:szCs w:val="22"/>
        </w:rPr>
      </w:pPr>
      <w:r w:rsidRPr="00536F01">
        <w:rPr>
          <w:rFonts w:hint="eastAsia"/>
          <w:sz w:val="24"/>
          <w:szCs w:val="22"/>
          <w:lang w:eastAsia="zh-CN"/>
        </w:rPr>
        <w:t xml:space="preserve">If the company has an </w:t>
      </w:r>
      <w:r w:rsidRPr="00536F01">
        <w:rPr>
          <w:sz w:val="24"/>
          <w:szCs w:val="22"/>
          <w:lang w:eastAsia="zh-CN"/>
        </w:rPr>
        <w:t>extremely</w:t>
      </w:r>
      <w:r w:rsidRPr="00536F01">
        <w:rPr>
          <w:rFonts w:hint="eastAsia"/>
          <w:sz w:val="24"/>
          <w:szCs w:val="22"/>
          <w:lang w:eastAsia="zh-CN"/>
        </w:rPr>
        <w:t xml:space="preserve"> high visit frequency for the server OR the company does not have high profitability, keep the original one may be </w:t>
      </w:r>
      <w:r w:rsidRPr="00536F01">
        <w:rPr>
          <w:sz w:val="24"/>
          <w:szCs w:val="22"/>
          <w:lang w:eastAsia="zh-CN"/>
        </w:rPr>
        <w:t xml:space="preserve">the </w:t>
      </w:r>
      <w:r w:rsidRPr="00536F01">
        <w:rPr>
          <w:sz w:val="24"/>
          <w:szCs w:val="22"/>
        </w:rPr>
        <w:t>most cost-effective enhancement.</w:t>
      </w:r>
      <w:r w:rsidRPr="00536F01">
        <w:rPr>
          <w:rFonts w:hint="eastAsia"/>
          <w:sz w:val="24"/>
          <w:szCs w:val="22"/>
          <w:lang w:eastAsia="zh-CN"/>
        </w:rPr>
        <w:t xml:space="preserve"> Otherwise, </w:t>
      </w:r>
      <w:r w:rsidRPr="00536F01">
        <w:rPr>
          <w:rStyle w:val="Strong"/>
          <w:rFonts w:hint="eastAsia"/>
          <w:b w:val="0"/>
          <w:bCs w:val="0"/>
          <w:sz w:val="24"/>
          <w:szCs w:val="22"/>
          <w:lang w:eastAsia="zh-CN"/>
        </w:rPr>
        <w:t>o</w:t>
      </w:r>
      <w:r w:rsidRPr="00536F01">
        <w:rPr>
          <w:rStyle w:val="Strong"/>
          <w:b w:val="0"/>
          <w:bCs w:val="0"/>
          <w:sz w:val="24"/>
          <w:szCs w:val="22"/>
        </w:rPr>
        <w:t>ption 3 is the most cost-effective enhancement</w:t>
      </w:r>
      <w:r w:rsidRPr="00536F01">
        <w:rPr>
          <w:b/>
          <w:bCs/>
          <w:sz w:val="24"/>
          <w:szCs w:val="22"/>
        </w:rPr>
        <w:t xml:space="preserve"> </w:t>
      </w:r>
      <w:r w:rsidRPr="00536F01">
        <w:rPr>
          <w:sz w:val="24"/>
          <w:szCs w:val="22"/>
        </w:rPr>
        <w:t xml:space="preserve">as it provides the maximum performance improvement with </w:t>
      </w:r>
      <w:r w:rsidR="00536F01" w:rsidRPr="00536F01">
        <w:rPr>
          <w:rFonts w:hint="eastAsia"/>
          <w:sz w:val="24"/>
          <w:szCs w:val="22"/>
          <w:lang w:eastAsia="zh-CN"/>
        </w:rPr>
        <w:t xml:space="preserve">a minor increasing in </w:t>
      </w:r>
      <w:r w:rsidR="00536F01" w:rsidRPr="00536F01">
        <w:rPr>
          <w:sz w:val="24"/>
          <w:szCs w:val="22"/>
        </w:rPr>
        <w:t xml:space="preserve">the cost </w:t>
      </w:r>
      <w:r w:rsidR="00536F01" w:rsidRPr="00536F01">
        <w:rPr>
          <w:rFonts w:hint="eastAsia"/>
          <w:sz w:val="24"/>
          <w:szCs w:val="22"/>
          <w:lang w:eastAsia="zh-CN"/>
        </w:rPr>
        <w:t>of $0.0037</w:t>
      </w:r>
      <w:r w:rsidR="00536F01" w:rsidRPr="00536F01">
        <w:rPr>
          <w:sz w:val="24"/>
          <w:szCs w:val="22"/>
        </w:rPr>
        <w:t xml:space="preserve"> per access</w:t>
      </w:r>
      <w:r w:rsidRPr="00536F01">
        <w:rPr>
          <w:sz w:val="24"/>
          <w:szCs w:val="22"/>
        </w:rPr>
        <w:t>.</w:t>
      </w:r>
    </w:p>
    <w:p w14:paraId="211F5731" w14:textId="77777777" w:rsidR="00A5573F" w:rsidRDefault="00A5573F" w:rsidP="00A01C58">
      <w:pPr>
        <w:snapToGrid w:val="0"/>
        <w:contextualSpacing/>
      </w:pPr>
    </w:p>
    <w:p w14:paraId="7C195DF5" w14:textId="77777777" w:rsidR="00A5573F" w:rsidRPr="00A01C58" w:rsidRDefault="00A5573F" w:rsidP="00A01C58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A61BA2A" w14:textId="77777777" w:rsidR="00536F01" w:rsidRDefault="00536F01">
      <w:pPr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br w:type="page"/>
      </w:r>
    </w:p>
    <w:p w14:paraId="0215C9D3" w14:textId="7FABBC3F" w:rsidR="00736302" w:rsidRDefault="00387596" w:rsidP="0073630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736302">
        <w:rPr>
          <w:rFonts w:eastAsia="TimesNewRomanPS-BoldMT" w:cs="宋体"/>
          <w:bCs/>
          <w:sz w:val="24"/>
          <w:lang w:eastAsia="zh-CN"/>
        </w:rPr>
        <w:lastRenderedPageBreak/>
        <w:t xml:space="preserve">The Amdahl’s law is based on the assumption that when an enhancement is performed to some part of the system, the enhancement doesn’t have any negative impact on the non-enhanced part. However, in </w:t>
      </w:r>
      <w:r w:rsidR="00BA0706" w:rsidRPr="00736302">
        <w:rPr>
          <w:rFonts w:eastAsia="TimesNewRomanPS-BoldMT" w:cs="宋体"/>
          <w:bCs/>
          <w:sz w:val="24"/>
          <w:lang w:eastAsia="zh-CN"/>
        </w:rPr>
        <w:t>real</w:t>
      </w:r>
      <w:r w:rsidRPr="00736302">
        <w:rPr>
          <w:rFonts w:eastAsia="TimesNewRomanPS-BoldMT" w:cs="宋体"/>
          <w:bCs/>
          <w:sz w:val="24"/>
          <w:lang w:eastAsia="zh-CN"/>
        </w:rPr>
        <w:t xml:space="preserve"> life, it could lead to negative impact on these part</w:t>
      </w:r>
      <w:r w:rsidR="00736302" w:rsidRPr="00736302">
        <w:rPr>
          <w:rFonts w:eastAsia="TimesNewRomanPS-BoldMT" w:cs="宋体"/>
          <w:bCs/>
          <w:sz w:val="24"/>
          <w:lang w:eastAsia="zh-CN"/>
        </w:rPr>
        <w:t>s</w:t>
      </w:r>
      <w:r w:rsidRPr="00736302">
        <w:rPr>
          <w:rFonts w:eastAsia="TimesNewRomanPS-BoldMT" w:cs="宋体"/>
          <w:bCs/>
          <w:sz w:val="24"/>
          <w:lang w:eastAsia="zh-CN"/>
        </w:rPr>
        <w:t xml:space="preserve">. </w:t>
      </w:r>
      <w:r w:rsidR="00736302" w:rsidRPr="00736302">
        <w:rPr>
          <w:rFonts w:eastAsia="TimesNewRomanPS-BoldMT" w:cs="宋体"/>
          <w:bCs/>
          <w:sz w:val="24"/>
          <w:lang w:eastAsia="zh-CN"/>
        </w:rPr>
        <w:t xml:space="preserve">Thus, </w:t>
      </w:r>
      <w:r w:rsidR="00BA0706" w:rsidRPr="00736302">
        <w:rPr>
          <w:rFonts w:eastAsia="TimesNewRomanPS-BoldMT" w:cs="宋体"/>
          <w:bCs/>
          <w:sz w:val="24"/>
          <w:lang w:eastAsia="zh-CN"/>
        </w:rPr>
        <w:t>Amdahl’s</w:t>
      </w:r>
      <w:r w:rsidR="00736302" w:rsidRPr="00736302">
        <w:rPr>
          <w:rFonts w:eastAsia="TimesNewRomanPS-BoldMT" w:cs="宋体"/>
          <w:bCs/>
          <w:sz w:val="24"/>
          <w:lang w:eastAsia="zh-CN"/>
        </w:rPr>
        <w:t xml:space="preserve"> law can be modified to take care of this situation. </w:t>
      </w:r>
    </w:p>
    <w:p w14:paraId="18EC6644" w14:textId="77777777" w:rsidR="00F76EBA" w:rsidRPr="00736302" w:rsidRDefault="00F76EBA" w:rsidP="00F76EBA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01C048A" w14:textId="6B9878F9" w:rsidR="00736302" w:rsidRDefault="00736302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Consider a computer system with two </w:t>
      </w:r>
      <w:r w:rsidR="00BA0706">
        <w:rPr>
          <w:rFonts w:eastAsia="TimesNewRomanPS-BoldMT" w:cs="宋体"/>
          <w:bCs/>
          <w:sz w:val="24"/>
          <w:lang w:eastAsia="zh-CN"/>
        </w:rPr>
        <w:t>components,</w:t>
      </w:r>
      <w:r>
        <w:rPr>
          <w:rFonts w:eastAsia="TimesNewRomanPS-BoldMT" w:cs="宋体"/>
          <w:bCs/>
          <w:sz w:val="24"/>
          <w:lang w:eastAsia="zh-CN"/>
        </w:rPr>
        <w:t xml:space="preserve"> A and </w:t>
      </w:r>
      <w:r w:rsidR="00BA0706">
        <w:rPr>
          <w:rFonts w:eastAsia="TimesNewRomanPS-BoldMT" w:cs="宋体"/>
          <w:bCs/>
          <w:sz w:val="24"/>
          <w:lang w:eastAsia="zh-CN"/>
        </w:rPr>
        <w:t>B, which</w:t>
      </w:r>
      <w:r>
        <w:rPr>
          <w:rFonts w:eastAsia="TimesNewRomanPS-BoldMT" w:cs="宋体"/>
          <w:bCs/>
          <w:sz w:val="24"/>
          <w:lang w:eastAsia="zh-CN"/>
        </w:rPr>
        <w:t xml:space="preserve"> can be enhanced. There is interdependency between these components. And enhancement in one component affects the other. There </w:t>
      </w:r>
      <w:r w:rsidR="00BA0706">
        <w:rPr>
          <w:rFonts w:eastAsia="TimesNewRomanPS-BoldMT" w:cs="宋体"/>
          <w:bCs/>
          <w:sz w:val="24"/>
          <w:lang w:eastAsia="zh-CN"/>
        </w:rPr>
        <w:t>are</w:t>
      </w:r>
      <w:r>
        <w:rPr>
          <w:rFonts w:eastAsia="TimesNewRomanPS-BoldMT" w:cs="宋体"/>
          <w:bCs/>
          <w:sz w:val="24"/>
          <w:lang w:eastAsia="zh-CN"/>
        </w:rPr>
        <w:t xml:space="preserve"> three options for enhancement as suggested below. All options involve the same amount of cost.</w:t>
      </w:r>
    </w:p>
    <w:p w14:paraId="0DE6F7B4" w14:textId="77777777" w:rsidR="00AD27BE" w:rsidRDefault="00AD27BE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70B9787F" w14:textId="362ADFE2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Option-A: Let us assume that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>,  the fraction of instructions using component A, can be sped up by 10 times. However, due to the dependency of A on B, another fraction 2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will be get slowed down by 5 </w:t>
      </w:r>
      <w:r w:rsidR="00BA0706">
        <w:rPr>
          <w:rFonts w:eastAsia="TimesNewRomanPS-BoldMT" w:cs="宋体"/>
          <w:bCs/>
          <w:sz w:val="24"/>
          <w:lang w:eastAsia="zh-CN"/>
        </w:rPr>
        <w:t>times.</w:t>
      </w:r>
    </w:p>
    <w:p w14:paraId="1650A49D" w14:textId="2CB5542C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Option-B: The instructions using component B,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>, can be sped up by 20 times. The dependency forces another fraction 0.5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to get slow down by 2 </w:t>
      </w:r>
      <w:r w:rsidR="00BA0706">
        <w:rPr>
          <w:rFonts w:eastAsia="TimesNewRomanPS-BoldMT" w:cs="宋体"/>
          <w:bCs/>
          <w:sz w:val="24"/>
          <w:lang w:eastAsia="zh-CN"/>
        </w:rPr>
        <w:t>times.</w:t>
      </w:r>
    </w:p>
    <w:p w14:paraId="2EC7D3E8" w14:textId="77777777" w:rsidR="00736302" w:rsidRDefault="00736302" w:rsidP="00736302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Option-C: A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of instructions using the component A, can be sped up by a factor of 4. Unfortunately, the dependency forces another fraction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 to get slowed down by 1.8 times.</w:t>
      </w:r>
    </w:p>
    <w:p w14:paraId="43193FF3" w14:textId="77777777" w:rsidR="00736302" w:rsidRPr="00736302" w:rsidRDefault="00736302" w:rsidP="00736302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3AB730DC" w14:textId="0070B546" w:rsidR="00736302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Derive the parameterized speed-up equations (in terms of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 xml:space="preserve">, </m:t>
        </m:r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/>
          <w:bCs/>
          <w:sz w:val="24"/>
          <w:lang w:eastAsia="zh-CN"/>
        </w:rPr>
        <w:t xml:space="preserve">) for each </w:t>
      </w:r>
      <w:r w:rsidR="00AD27BE">
        <w:rPr>
          <w:rFonts w:eastAsia="TimesNewRomanPS-BoldMT" w:cs="宋体"/>
          <w:bCs/>
          <w:sz w:val="24"/>
          <w:lang w:eastAsia="zh-CN"/>
        </w:rPr>
        <w:t xml:space="preserve">of </w:t>
      </w:r>
      <w:r>
        <w:rPr>
          <w:rFonts w:eastAsia="TimesNewRomanPS-BoldMT" w:cs="宋体"/>
          <w:bCs/>
          <w:sz w:val="24"/>
          <w:lang w:eastAsia="zh-CN"/>
        </w:rPr>
        <w:t xml:space="preserve">the above three </w:t>
      </w:r>
      <w:r w:rsidR="00BA0706">
        <w:rPr>
          <w:rFonts w:eastAsia="TimesNewRomanPS-BoldMT" w:cs="宋体"/>
          <w:bCs/>
          <w:sz w:val="24"/>
          <w:lang w:eastAsia="zh-CN"/>
        </w:rPr>
        <w:t>options.</w:t>
      </w:r>
    </w:p>
    <w:p w14:paraId="20DA2AC3" w14:textId="77777777" w:rsidR="00AD27BE" w:rsidRDefault="00AD27BE" w:rsidP="00AD27BE">
      <w:pPr>
        <w:pStyle w:val="ListParagraph"/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</w:p>
    <w:p w14:paraId="6CA72F36" w14:textId="77777777" w:rsidR="008F2793" w:rsidRDefault="008F2793" w:rsidP="00736302">
      <w:pPr>
        <w:pStyle w:val="ListParagraph"/>
        <w:numPr>
          <w:ilvl w:val="2"/>
          <w:numId w:val="6"/>
        </w:numPr>
        <w:snapToGrid w:val="0"/>
        <w:ind w:left="144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 xml:space="preserve">As a beginner architect, which option will be preferred and why? Give convincing reasoning. Assuming for a reasonable enhancement, you need to have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A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>&gt;0</m:t>
        </m:r>
      </m:oMath>
      <w:r>
        <w:rPr>
          <w:rFonts w:eastAsia="TimesNewRomanPS-BoldMT" w:cs="宋体"/>
          <w:bCs/>
          <w:sz w:val="24"/>
          <w:lang w:eastAsia="zh-CN"/>
        </w:rPr>
        <w:t xml:space="preserve"> and </w:t>
      </w:r>
      <m:oMath>
        <m:sSub>
          <m:sSubPr>
            <m:ctrlPr>
              <w:rPr>
                <w:rFonts w:ascii="Cambria Math" w:eastAsia="TimesNewRomanPS-BoldMT" w:hAnsi="Cambria Math" w:cs="宋体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f</m:t>
            </m:r>
          </m:e>
          <m:sub>
            <m:r>
              <w:rPr>
                <w:rFonts w:ascii="Cambria Math" w:eastAsia="TimesNewRomanPS-BoldMT" w:hAnsi="Cambria Math" w:cs="宋体"/>
                <w:sz w:val="24"/>
                <w:lang w:eastAsia="zh-CN"/>
              </w:rPr>
              <m:t>B</m:t>
            </m:r>
          </m:sub>
        </m:sSub>
        <m:r>
          <w:rPr>
            <w:rFonts w:ascii="Cambria Math" w:eastAsia="TimesNewRomanPS-BoldMT" w:hAnsi="Cambria Math" w:cs="宋体"/>
            <w:sz w:val="24"/>
            <w:lang w:eastAsia="zh-CN"/>
          </w:rPr>
          <m:t>&gt;0</m:t>
        </m:r>
      </m:oMath>
    </w:p>
    <w:p w14:paraId="64CB298B" w14:textId="77777777" w:rsidR="00736302" w:rsidRPr="00736302" w:rsidRDefault="00736302" w:rsidP="00736302">
      <w:pPr>
        <w:pStyle w:val="ListParagraph"/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ab/>
      </w:r>
    </w:p>
    <w:p w14:paraId="2EC52F7F" w14:textId="77777777" w:rsidR="00536F01" w:rsidRPr="00A01C58" w:rsidRDefault="00536F0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6105AE4F" w14:textId="77777777" w:rsidR="00387596" w:rsidRDefault="00387596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6AF22C85" w14:textId="72016B2F" w:rsidR="002B5DB1" w:rsidRDefault="002B5DB1" w:rsidP="002B5DB1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1.</w:t>
      </w:r>
      <w:r w:rsidR="00D461E3" w:rsidRPr="002B5DB1">
        <w:rPr>
          <w:rFonts w:eastAsia="TimesNewRomanPS-BoldMT" w:cs="宋体"/>
          <w:b/>
          <w:sz w:val="24"/>
          <w:lang w:eastAsia="zh-CN"/>
        </w:rPr>
        <w:t>Derive the parameterized speed-up equations</w:t>
      </w:r>
    </w:p>
    <w:p w14:paraId="0E0A96B7" w14:textId="77777777" w:rsidR="00D461E3" w:rsidRPr="00D461E3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A1481A6" w14:textId="53AF1B5D" w:rsidR="00536F01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8B4AF4">
        <w:rPr>
          <w:rFonts w:eastAsia="TimesNewRomanPS-BoldMT" w:cs="宋体"/>
          <w:bCs/>
          <w:sz w:val="24"/>
          <w:lang w:eastAsia="zh-CN"/>
        </w:rPr>
        <w:t>Option-A:</w:t>
      </w:r>
    </w:p>
    <w:p w14:paraId="1787863A" w14:textId="0152248A" w:rsidR="00D461E3" w:rsidRDefault="00000000" w:rsidP="008B4AF4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+5*2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2f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4AEB141A" w14:textId="71F86534" w:rsidR="00D461E3" w:rsidRPr="00D461E3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7.1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+1 </m:t>
              </m:r>
            </m:den>
          </m:f>
        </m:oMath>
      </m:oMathPara>
    </w:p>
    <w:p w14:paraId="309E7B40" w14:textId="77777777" w:rsidR="00D461E3" w:rsidRPr="008B4AF4" w:rsidRDefault="00D461E3" w:rsidP="008B4AF4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1B05964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78E3C95E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6BF320D0" w14:textId="12AB4F46" w:rsidR="008B4AF4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Option-B:</w:t>
      </w:r>
    </w:p>
    <w:p w14:paraId="3547A5C3" w14:textId="5328790A" w:rsidR="00D461E3" w:rsidRDefault="00D461E3" w:rsidP="00D461E3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 </w:t>
      </w:r>
      <w:r w:rsidRPr="00D461E3">
        <w:rPr>
          <w:rFonts w:ascii="Cambria Math" w:eastAsia="TimesNewRomanPS-BoldMT" w:hAnsi="Cambria Math" w:cs="宋体"/>
          <w:bCs/>
          <w:sz w:val="24"/>
          <w:lang w:eastAsia="zh-CN"/>
        </w:rPr>
        <w:br/>
      </w: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+2*0.5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0.5f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18AF0A80" w14:textId="501E8129" w:rsidR="00D461E3" w:rsidRPr="00D461E3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lastRenderedPageBreak/>
        <w:t xml:space="preserve">                                                     </w:t>
      </w: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1- 0.45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B</m:t>
                  </m:r>
                </m:sub>
              </m:sSub>
            </m:den>
          </m:f>
        </m:oMath>
      </m:oMathPara>
    </w:p>
    <w:p w14:paraId="0E32901E" w14:textId="77777777" w:rsidR="00D461E3" w:rsidRPr="008B4AF4" w:rsidRDefault="00D461E3" w:rsidP="00D461E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6DF95239" w14:textId="44CF8A8B" w:rsidR="008B4AF4" w:rsidRPr="008B4AF4" w:rsidRDefault="008B4AF4" w:rsidP="008B4AF4">
      <w:pPr>
        <w:pStyle w:val="ListParagraph"/>
        <w:rPr>
          <w:rFonts w:eastAsia="TimesNewRomanPS-BoldMT" w:cs="宋体"/>
          <w:bCs/>
          <w:sz w:val="24"/>
          <w:lang w:eastAsia="zh-CN"/>
        </w:rPr>
      </w:pPr>
    </w:p>
    <w:p w14:paraId="0A25FA20" w14:textId="77777777" w:rsid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26EACD41" w14:textId="18D105E4" w:rsidR="008B4AF4" w:rsidRDefault="008B4AF4" w:rsidP="008B4AF4">
      <w:pPr>
        <w:pStyle w:val="ListParagraph"/>
        <w:numPr>
          <w:ilvl w:val="1"/>
          <w:numId w:val="8"/>
        </w:num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/>
          <w:bCs/>
          <w:sz w:val="24"/>
          <w:lang w:eastAsia="zh-CN"/>
        </w:rPr>
        <w:t>Option-C:</w:t>
      </w:r>
    </w:p>
    <w:p w14:paraId="34D4ECE6" w14:textId="77777777" w:rsidR="008B4AF4" w:rsidRPr="008B4AF4" w:rsidRDefault="008B4AF4" w:rsidP="008B4AF4">
      <w:pPr>
        <w:pStyle w:val="ListParagraph"/>
        <w:snapToGrid w:val="0"/>
        <w:ind w:left="360"/>
        <w:contextualSpacing/>
        <w:rPr>
          <w:rFonts w:eastAsia="TimesNewRomanPS-BoldMT" w:cs="宋体"/>
          <w:bCs/>
          <w:sz w:val="24"/>
          <w:lang w:eastAsia="zh-CN"/>
        </w:rPr>
      </w:pPr>
    </w:p>
    <w:p w14:paraId="56B46CD2" w14:textId="375C06AC" w:rsidR="002B5DB1" w:rsidRDefault="00000000" w:rsidP="002B5DB1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Fonts w:ascii="Cambria Math" w:eastAsia="TimesNewRomanPS-BoldMT" w:hAnsi="Cambria Math" w:cs="宋体"/>
                  <w:bCs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Speed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-</m:t>
              </m:r>
              <m:r>
                <m:rPr>
                  <m:sty m:val="p"/>
                </m:rPr>
                <w:rPr>
                  <w:rFonts w:ascii="Cambria Math" w:eastAsia="TimesNewRomanPS-BoldMT" w:hAnsi="Cambria Math" w:cs="宋体" w:hint="eastAsia"/>
                  <w:sz w:val="24"/>
                  <w:lang w:eastAsia="zh-CN"/>
                </w:rPr>
                <m:t>up</m:t>
              </m:r>
            </m:e>
            <m:sub>
              <m:r>
                <w:rPr>
                  <w:rFonts w:ascii="Cambria Math" w:eastAsia="TimesNewRomanPS-BoldMT" w:hAnsi="Cambria Math" w:cs="宋体"/>
                  <w:sz w:val="24"/>
                  <w:lang w:eastAsia="zh-CN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eastAsia="zh-CN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lang w:eastAsia="zh-CN"/>
                </w:rPr>
                <m:t>+1.8*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+( 1-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lang w:eastAsia="zh-CN"/>
                </w:rPr>
                <m:t xml:space="preserve">) </m:t>
              </m:r>
            </m:den>
          </m:f>
        </m:oMath>
      </m:oMathPara>
    </w:p>
    <w:p w14:paraId="42FE4644" w14:textId="7D01E434" w:rsidR="00536F01" w:rsidRDefault="002B5DB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                                                     </w:t>
      </w:r>
      <w:r>
        <w:rPr>
          <w:rFonts w:eastAsia="TimesNewRomanPS-BoldMT" w:cs="宋体"/>
          <w:bCs/>
          <w:sz w:val="24"/>
          <w:lang w:eastAsia="zh-CN"/>
        </w:rPr>
        <w:br/>
      </w:r>
      <m:oMathPara>
        <m:oMath>
          <m:r>
            <m:rPr>
              <m:sty m:val="p"/>
            </m:rPr>
            <w:rPr>
              <w:rFonts w:ascii="Cambria Math" w:eastAsia="TimesNewRomanPS-BoldMT" w:hAnsi="Cambria Math" w:cs="宋体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NewRomanPS-BoldMT" w:hAnsi="Cambria Math"/>
                  <w:sz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 xml:space="preserve">1+0.05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eastAsia="zh-CN"/>
                    </w:rPr>
                    <m:t>A</m:t>
                  </m:r>
                </m:sub>
              </m:sSub>
            </m:den>
          </m:f>
        </m:oMath>
      </m:oMathPara>
    </w:p>
    <w:p w14:paraId="7E05974C" w14:textId="77777777" w:rsidR="002B5DB1" w:rsidRDefault="002B5DB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769B6B3" w14:textId="77777777" w:rsidR="002B5DB1" w:rsidRPr="002B5DB1" w:rsidRDefault="002B5DB1" w:rsidP="002B5DB1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2.</w:t>
      </w:r>
      <w:r w:rsidRPr="002B5DB1">
        <w:rPr>
          <w:rFonts w:eastAsia="TimesNewRomanPS-BoldMT" w:cs="宋体" w:hint="eastAsia"/>
          <w:b/>
          <w:sz w:val="24"/>
          <w:lang w:eastAsia="zh-CN"/>
        </w:rPr>
        <w:t>W</w:t>
      </w:r>
      <w:r w:rsidRPr="002B5DB1">
        <w:rPr>
          <w:rFonts w:eastAsia="TimesNewRomanPS-BoldMT" w:cs="宋体"/>
          <w:b/>
          <w:sz w:val="24"/>
          <w:lang w:eastAsia="zh-CN"/>
        </w:rPr>
        <w:t>hich option will be preferred and why?</w:t>
      </w:r>
    </w:p>
    <w:p w14:paraId="6DB3999F" w14:textId="77777777" w:rsidR="00536F01" w:rsidRDefault="00536F01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4F1EE603" w14:textId="416256EB" w:rsidR="00536F01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 non-</w:t>
      </w:r>
      <w:r>
        <w:rPr>
          <w:rFonts w:eastAsia="TimesNewRomanPS-BoldMT" w:cs="宋体"/>
          <w:sz w:val="24"/>
          <w:lang w:eastAsia="zh-CN"/>
        </w:rPr>
        <w:t>negative</w:t>
      </w:r>
      <w:r>
        <w:rPr>
          <w:rFonts w:eastAsia="TimesNewRomanPS-BoldMT" w:cs="宋体" w:hint="eastAsia"/>
          <w:sz w:val="24"/>
          <w:lang w:eastAsia="zh-CN"/>
        </w:rPr>
        <w:t xml:space="preserve"> value,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7.1</m:t>
            </m:r>
            <m:r>
              <w:rPr>
                <w:rFonts w:ascii="Cambria Math" w:hAnsi="Cambria Math" w:hint="eastAsia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always greater than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0.05</m:t>
            </m:r>
            <m:r>
              <w:rPr>
                <w:rFonts w:ascii="Cambria Math" w:hAnsi="Cambria Math" w:hint="eastAsia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, therefore </w:t>
      </w:r>
      <m:oMath>
        <m:r>
          <w:rPr>
            <w:rFonts w:ascii="Cambria Math" w:hAnsi="Cambria Math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7.1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  <w:lang w:eastAsia="zh-CN"/>
              </w:rPr>
              <m:t xml:space="preserve">+1 </m:t>
            </m:r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is always lower than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1+0.05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. So, option C is better than option A.</w:t>
      </w:r>
    </w:p>
    <w:p w14:paraId="75838A94" w14:textId="77777777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74B66F4F" w14:textId="35ECF6D1" w:rsidR="00115EB3" w:rsidRDefault="00115EB3" w:rsidP="00115EB3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bCs/>
          <w:sz w:val="24"/>
          <w:lang w:eastAsia="zh-CN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a non-</w:t>
      </w:r>
      <w:r>
        <w:rPr>
          <w:rFonts w:eastAsia="TimesNewRomanPS-BoldMT" w:cs="宋体"/>
          <w:sz w:val="24"/>
          <w:lang w:eastAsia="zh-CN"/>
        </w:rPr>
        <w:t>negative</w:t>
      </w:r>
      <w:r>
        <w:rPr>
          <w:rFonts w:eastAsia="TimesNewRomanPS-BoldMT" w:cs="宋体" w:hint="eastAsia"/>
          <w:sz w:val="24"/>
          <w:lang w:eastAsia="zh-CN"/>
        </w:rPr>
        <w:t xml:space="preserve"> value, </w:t>
      </w:r>
      <m:oMath>
        <m:r>
          <w:rPr>
            <w:rFonts w:ascii="Cambria Math" w:hAnsi="Cambria Math"/>
            <w:sz w:val="24"/>
            <w:lang w:eastAsia="zh-CN"/>
          </w:rPr>
          <m:t xml:space="preserve">1- 0.45 </m:t>
        </m:r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B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is lower than 1, while </w:t>
      </w:r>
      <m:oMath>
        <m:r>
          <w:rPr>
            <w:rFonts w:ascii="Cambria Math" w:hAnsi="Cambria Math"/>
            <w:sz w:val="24"/>
            <w:lang w:eastAsia="zh-CN"/>
          </w:rPr>
          <m:t xml:space="preserve">1+0.05 </m:t>
        </m:r>
        <m:sSub>
          <m:sSub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sz w:val="24"/>
                <w:lang w:eastAsia="zh-CN"/>
              </w:rPr>
              <m:t>A</m:t>
            </m:r>
          </m:sub>
        </m:sSub>
      </m:oMath>
      <w:r>
        <w:rPr>
          <w:rFonts w:eastAsia="TimesNewRomanPS-BoldMT" w:cs="宋体" w:hint="eastAsia"/>
          <w:sz w:val="24"/>
          <w:lang w:eastAsia="zh-CN"/>
        </w:rPr>
        <w:t xml:space="preserve">  is greater than 1, therefore,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1- 0.45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B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 is greater than </w:t>
      </w:r>
      <m:oMath>
        <m:f>
          <m:fPr>
            <m:ctrlPr>
              <w:rPr>
                <w:rFonts w:ascii="Cambria Math" w:hAnsi="Cambria Math"/>
                <w:i/>
                <w:sz w:val="24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eastAsia="zh-CN"/>
              </w:rPr>
              <m:t xml:space="preserve">1+0.05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lang w:eastAsia="zh-CN"/>
                  </w:rPr>
                  <m:t>A</m:t>
                </m:r>
              </m:sub>
            </m:sSub>
          </m:den>
        </m:f>
      </m:oMath>
      <w:r>
        <w:rPr>
          <w:rFonts w:eastAsia="TimesNewRomanPS-BoldMT" w:cs="宋体" w:hint="eastAsia"/>
          <w:sz w:val="24"/>
          <w:lang w:eastAsia="zh-CN"/>
        </w:rPr>
        <w:t xml:space="preserve"> . So, option B is better than option C.</w:t>
      </w:r>
    </w:p>
    <w:p w14:paraId="63ABDDB0" w14:textId="15D91A3F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3E225EF1" w14:textId="08CFCB29" w:rsid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  <w:r>
        <w:rPr>
          <w:rFonts w:eastAsia="TimesNewRomanPS-BoldMT" w:cs="宋体" w:hint="eastAsia"/>
          <w:sz w:val="24"/>
          <w:lang w:eastAsia="zh-CN"/>
        </w:rPr>
        <w:t xml:space="preserve">In conclusion, I would </w:t>
      </w:r>
      <w:r>
        <w:rPr>
          <w:rFonts w:eastAsia="TimesNewRomanPS-BoldMT" w:cs="宋体"/>
          <w:sz w:val="24"/>
          <w:lang w:eastAsia="zh-CN"/>
        </w:rPr>
        <w:t>prefer</w:t>
      </w:r>
      <w:r>
        <w:rPr>
          <w:rFonts w:eastAsia="TimesNewRomanPS-BoldMT" w:cs="宋体" w:hint="eastAsia"/>
          <w:sz w:val="24"/>
          <w:lang w:eastAsia="zh-CN"/>
        </w:rPr>
        <w:t xml:space="preserve"> option B because it has the highest speed-up rate.</w:t>
      </w:r>
    </w:p>
    <w:p w14:paraId="0A08817B" w14:textId="77777777" w:rsidR="00115EB3" w:rsidRPr="00115EB3" w:rsidRDefault="00115EB3" w:rsidP="00536F01">
      <w:pPr>
        <w:snapToGrid w:val="0"/>
        <w:contextualSpacing/>
        <w:rPr>
          <w:rFonts w:eastAsia="TimesNewRomanPS-BoldMT" w:cs="宋体"/>
          <w:sz w:val="24"/>
          <w:lang w:eastAsia="zh-CN"/>
        </w:rPr>
      </w:pPr>
    </w:p>
    <w:p w14:paraId="5461024A" w14:textId="77777777" w:rsidR="00115EB3" w:rsidRPr="00536F01" w:rsidRDefault="00115EB3" w:rsidP="00536F0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</w:p>
    <w:p w14:paraId="047C3B09" w14:textId="77777777" w:rsidR="00115EB3" w:rsidRDefault="00115EB3">
      <w:pPr>
        <w:rPr>
          <w:sz w:val="24"/>
        </w:rPr>
      </w:pPr>
      <w:r>
        <w:rPr>
          <w:sz w:val="24"/>
        </w:rPr>
        <w:br w:type="page"/>
      </w:r>
    </w:p>
    <w:p w14:paraId="31FCED5C" w14:textId="26B18D08" w:rsidR="00165779" w:rsidRPr="00F76EBA" w:rsidRDefault="0081176A" w:rsidP="00D05A9D">
      <w:pPr>
        <w:pStyle w:val="ListParagraph"/>
        <w:numPr>
          <w:ilvl w:val="0"/>
          <w:numId w:val="6"/>
        </w:numPr>
        <w:rPr>
          <w:sz w:val="24"/>
        </w:rPr>
      </w:pPr>
      <w:r w:rsidRPr="00F76EBA">
        <w:rPr>
          <w:sz w:val="24"/>
        </w:rPr>
        <w:lastRenderedPageBreak/>
        <w:t xml:space="preserve">A set of three systems are being evaluated to be used in a laboratory environment. This environment uses three types of programs with a relative usage of 45% (Program 1), 35% (Program 2), and 20% (Program 3) respectively. Each of these three programs has been benchmarked on these three systems individually and their execution times are shown as follows. </w:t>
      </w:r>
    </w:p>
    <w:p w14:paraId="4F2AA209" w14:textId="77777777" w:rsidR="0081176A" w:rsidRDefault="0081176A" w:rsidP="0081176A">
      <w:pPr>
        <w:pStyle w:val="ListParagraph"/>
      </w:pPr>
    </w:p>
    <w:tbl>
      <w:tblPr>
        <w:tblStyle w:val="TableGrid"/>
        <w:tblW w:w="0" w:type="auto"/>
        <w:tblInd w:w="2040" w:type="dxa"/>
        <w:tblLayout w:type="fixed"/>
        <w:tblLook w:val="04A0" w:firstRow="1" w:lastRow="0" w:firstColumn="1" w:lastColumn="0" w:noHBand="0" w:noVBand="1"/>
      </w:tblPr>
      <w:tblGrid>
        <w:gridCol w:w="1407"/>
        <w:gridCol w:w="1407"/>
        <w:gridCol w:w="1407"/>
        <w:gridCol w:w="1407"/>
      </w:tblGrid>
      <w:tr w:rsidR="0081176A" w14:paraId="06E7F9C8" w14:textId="77777777" w:rsidTr="004451B3">
        <w:tc>
          <w:tcPr>
            <w:tcW w:w="1407" w:type="dxa"/>
            <w:vAlign w:val="center"/>
          </w:tcPr>
          <w:p w14:paraId="31971547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Programs</w:t>
            </w:r>
          </w:p>
        </w:tc>
        <w:tc>
          <w:tcPr>
            <w:tcW w:w="1407" w:type="dxa"/>
            <w:vAlign w:val="center"/>
          </w:tcPr>
          <w:p w14:paraId="0C180EC0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1</w:t>
            </w:r>
          </w:p>
        </w:tc>
        <w:tc>
          <w:tcPr>
            <w:tcW w:w="1407" w:type="dxa"/>
            <w:vAlign w:val="center"/>
          </w:tcPr>
          <w:p w14:paraId="11FA99F2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2</w:t>
            </w:r>
          </w:p>
        </w:tc>
        <w:tc>
          <w:tcPr>
            <w:tcW w:w="1407" w:type="dxa"/>
            <w:vAlign w:val="center"/>
          </w:tcPr>
          <w:p w14:paraId="55F0833F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F76EBA">
              <w:rPr>
                <w:b/>
                <w:sz w:val="24"/>
              </w:rPr>
              <w:t>System 3</w:t>
            </w:r>
          </w:p>
        </w:tc>
      </w:tr>
      <w:tr w:rsidR="0081176A" w14:paraId="7A726B2A" w14:textId="77777777" w:rsidTr="004451B3">
        <w:tc>
          <w:tcPr>
            <w:tcW w:w="1407" w:type="dxa"/>
            <w:vAlign w:val="center"/>
          </w:tcPr>
          <w:p w14:paraId="0C6624BB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1</w:t>
            </w:r>
          </w:p>
        </w:tc>
        <w:tc>
          <w:tcPr>
            <w:tcW w:w="1407" w:type="dxa"/>
            <w:vAlign w:val="center"/>
          </w:tcPr>
          <w:p w14:paraId="459BE0D1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1.0 sec</w:t>
            </w:r>
          </w:p>
        </w:tc>
        <w:tc>
          <w:tcPr>
            <w:tcW w:w="1407" w:type="dxa"/>
            <w:vAlign w:val="center"/>
          </w:tcPr>
          <w:p w14:paraId="080C855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2.0 sec</w:t>
            </w:r>
          </w:p>
        </w:tc>
        <w:tc>
          <w:tcPr>
            <w:tcW w:w="1407" w:type="dxa"/>
            <w:vAlign w:val="center"/>
          </w:tcPr>
          <w:p w14:paraId="63637AFF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1.5 sec</w:t>
            </w:r>
          </w:p>
        </w:tc>
      </w:tr>
      <w:tr w:rsidR="0081176A" w14:paraId="776DA993" w14:textId="77777777" w:rsidTr="004451B3">
        <w:tc>
          <w:tcPr>
            <w:tcW w:w="1407" w:type="dxa"/>
            <w:vAlign w:val="center"/>
          </w:tcPr>
          <w:p w14:paraId="128624FE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2</w:t>
            </w:r>
          </w:p>
        </w:tc>
        <w:tc>
          <w:tcPr>
            <w:tcW w:w="1407" w:type="dxa"/>
            <w:vAlign w:val="center"/>
          </w:tcPr>
          <w:p w14:paraId="3F45EC21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10.0 sec</w:t>
            </w:r>
          </w:p>
        </w:tc>
        <w:tc>
          <w:tcPr>
            <w:tcW w:w="1407" w:type="dxa"/>
            <w:vAlign w:val="center"/>
          </w:tcPr>
          <w:p w14:paraId="78808F3E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7.0 sec</w:t>
            </w:r>
          </w:p>
        </w:tc>
        <w:tc>
          <w:tcPr>
            <w:tcW w:w="1407" w:type="dxa"/>
            <w:vAlign w:val="center"/>
          </w:tcPr>
          <w:p w14:paraId="770434E2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</w:tr>
      <w:tr w:rsidR="0081176A" w14:paraId="1DC907AA" w14:textId="77777777" w:rsidTr="004451B3">
        <w:tc>
          <w:tcPr>
            <w:tcW w:w="1407" w:type="dxa"/>
            <w:vAlign w:val="center"/>
          </w:tcPr>
          <w:p w14:paraId="450F66C3" w14:textId="77777777" w:rsidR="0081176A" w:rsidRPr="00F76EBA" w:rsidRDefault="0081176A" w:rsidP="004451B3">
            <w:pPr>
              <w:pStyle w:val="ListParagraph"/>
              <w:ind w:left="0"/>
              <w:jc w:val="center"/>
              <w:rPr>
                <w:sz w:val="22"/>
              </w:rPr>
            </w:pPr>
            <w:r w:rsidRPr="00F76EBA">
              <w:rPr>
                <w:sz w:val="22"/>
              </w:rPr>
              <w:t>Programs 3</w:t>
            </w:r>
          </w:p>
        </w:tc>
        <w:tc>
          <w:tcPr>
            <w:tcW w:w="1407" w:type="dxa"/>
            <w:vAlign w:val="center"/>
          </w:tcPr>
          <w:p w14:paraId="7AE61224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5.0 sec</w:t>
            </w:r>
          </w:p>
        </w:tc>
        <w:tc>
          <w:tcPr>
            <w:tcW w:w="1407" w:type="dxa"/>
            <w:vAlign w:val="center"/>
          </w:tcPr>
          <w:p w14:paraId="6752DDF8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3.0 sec</w:t>
            </w:r>
          </w:p>
        </w:tc>
        <w:tc>
          <w:tcPr>
            <w:tcW w:w="1407" w:type="dxa"/>
            <w:vAlign w:val="center"/>
          </w:tcPr>
          <w:p w14:paraId="711A6CB3" w14:textId="77777777" w:rsidR="0081176A" w:rsidRPr="00F76EBA" w:rsidRDefault="0081176A" w:rsidP="004451B3">
            <w:pPr>
              <w:jc w:val="center"/>
              <w:rPr>
                <w:sz w:val="22"/>
              </w:rPr>
            </w:pPr>
            <w:r w:rsidRPr="00F76EBA">
              <w:rPr>
                <w:sz w:val="22"/>
              </w:rPr>
              <w:t>4.0 sec</w:t>
            </w:r>
          </w:p>
        </w:tc>
      </w:tr>
    </w:tbl>
    <w:p w14:paraId="4437C951" w14:textId="77777777" w:rsidR="0081176A" w:rsidRDefault="0081176A" w:rsidP="0081176A">
      <w:pPr>
        <w:pStyle w:val="ListParagraph"/>
      </w:pPr>
    </w:p>
    <w:p w14:paraId="2B3309FC" w14:textId="77777777" w:rsidR="004451B3" w:rsidRPr="00F76EB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>Determine which of the above three systems will provide the best performance for the laboratory.</w:t>
      </w:r>
    </w:p>
    <w:p w14:paraId="6012CF0E" w14:textId="77777777" w:rsidR="00F76EBA" w:rsidRPr="00F76EBA" w:rsidRDefault="00F76EBA" w:rsidP="00F76EBA">
      <w:pPr>
        <w:pStyle w:val="ListParagraph"/>
        <w:ind w:left="1440"/>
        <w:rPr>
          <w:sz w:val="24"/>
        </w:rPr>
      </w:pPr>
    </w:p>
    <w:p w14:paraId="4C9E2301" w14:textId="1989FD74" w:rsidR="0081176A" w:rsidRDefault="004451B3" w:rsidP="004451B3">
      <w:pPr>
        <w:pStyle w:val="ListParagraph"/>
        <w:numPr>
          <w:ilvl w:val="1"/>
          <w:numId w:val="6"/>
        </w:numPr>
        <w:rPr>
          <w:sz w:val="24"/>
        </w:rPr>
      </w:pPr>
      <w:r w:rsidRPr="00F76EBA">
        <w:rPr>
          <w:sz w:val="24"/>
        </w:rPr>
        <w:t xml:space="preserve">The three systems cost as follows: $8,000 (System 1), </w:t>
      </w:r>
      <w:r w:rsidR="00F76EBA" w:rsidRPr="00F76EBA">
        <w:rPr>
          <w:sz w:val="24"/>
        </w:rPr>
        <w:t>$5</w:t>
      </w:r>
      <w:r w:rsidRPr="00F76EBA">
        <w:rPr>
          <w:sz w:val="24"/>
        </w:rPr>
        <w:t>,000 (</w:t>
      </w:r>
      <w:r w:rsidR="00F76EBA" w:rsidRPr="00F76EBA">
        <w:rPr>
          <w:sz w:val="24"/>
        </w:rPr>
        <w:t>System 2</w:t>
      </w:r>
      <w:r w:rsidRPr="00F76EBA">
        <w:rPr>
          <w:sz w:val="24"/>
        </w:rPr>
        <w:t xml:space="preserve">), and </w:t>
      </w:r>
      <w:r w:rsidR="00F76EBA" w:rsidRPr="00F76EBA">
        <w:rPr>
          <w:sz w:val="24"/>
        </w:rPr>
        <w:t>$6,5</w:t>
      </w:r>
      <w:r w:rsidRPr="00F76EBA">
        <w:rPr>
          <w:sz w:val="24"/>
        </w:rPr>
        <w:t>00 (</w:t>
      </w:r>
      <w:r w:rsidR="00F76EBA" w:rsidRPr="00F76EBA">
        <w:rPr>
          <w:sz w:val="24"/>
        </w:rPr>
        <w:t>System 3</w:t>
      </w:r>
      <w:r w:rsidRPr="00F76EBA">
        <w:rPr>
          <w:sz w:val="24"/>
        </w:rPr>
        <w:t>)</w:t>
      </w:r>
      <w:r w:rsidR="00F76EBA" w:rsidRPr="00F76EBA">
        <w:rPr>
          <w:sz w:val="24"/>
        </w:rPr>
        <w:t xml:space="preserve">. By doing a cost-performance analysis, indicate which one of these systems you will choose and </w:t>
      </w:r>
      <w:r w:rsidR="00BA0706" w:rsidRPr="00F76EBA">
        <w:rPr>
          <w:color w:val="FF0000"/>
          <w:sz w:val="24"/>
        </w:rPr>
        <w:t>why</w:t>
      </w:r>
      <w:r w:rsidR="00BA0706" w:rsidRPr="00F76EBA">
        <w:rPr>
          <w:sz w:val="24"/>
        </w:rPr>
        <w:t>.</w:t>
      </w:r>
    </w:p>
    <w:p w14:paraId="3058B353" w14:textId="77777777" w:rsidR="00115EB3" w:rsidRPr="00115EB3" w:rsidRDefault="00115EB3" w:rsidP="00115EB3">
      <w:pPr>
        <w:pStyle w:val="ListParagraph"/>
        <w:rPr>
          <w:sz w:val="24"/>
        </w:rPr>
      </w:pPr>
    </w:p>
    <w:p w14:paraId="5A9FAA6F" w14:textId="77777777" w:rsidR="00115EB3" w:rsidRPr="00A01C58" w:rsidRDefault="00115EB3" w:rsidP="00115EB3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A01C58">
        <w:rPr>
          <w:rFonts w:eastAsia="TimesNewRomanPS-BoldMT" w:cs="宋体" w:hint="eastAsia"/>
          <w:bCs/>
          <w:sz w:val="24"/>
          <w:lang w:eastAsia="zh-CN"/>
        </w:rPr>
        <w:t>-------------------------------</w:t>
      </w:r>
      <w:r>
        <w:rPr>
          <w:rFonts w:eastAsia="TimesNewRomanPS-BoldMT" w:cs="宋体" w:hint="eastAsia"/>
          <w:bCs/>
          <w:sz w:val="24"/>
          <w:lang w:eastAsia="zh-CN"/>
        </w:rPr>
        <w:t>-----------------------------------------------------------------------------</w:t>
      </w:r>
    </w:p>
    <w:p w14:paraId="368D9AB6" w14:textId="77777777" w:rsidR="00115EB3" w:rsidRDefault="00115EB3" w:rsidP="00115EB3">
      <w:pPr>
        <w:pStyle w:val="ListParagraph"/>
        <w:rPr>
          <w:sz w:val="24"/>
        </w:rPr>
      </w:pPr>
    </w:p>
    <w:p w14:paraId="30D4B17B" w14:textId="77777777" w:rsidR="00115EB3" w:rsidRDefault="00115EB3" w:rsidP="00115EB3">
      <w:pPr>
        <w:pStyle w:val="ListParagraph"/>
        <w:rPr>
          <w:sz w:val="24"/>
        </w:rPr>
      </w:pPr>
    </w:p>
    <w:p w14:paraId="24908788" w14:textId="16A4813D" w:rsidR="00F401B4" w:rsidRDefault="00F401B4" w:rsidP="00F401B4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1.</w:t>
      </w:r>
      <w:r w:rsidRPr="00F401B4">
        <w:t xml:space="preserve"> </w:t>
      </w:r>
      <w:r w:rsidRPr="00F401B4">
        <w:rPr>
          <w:rFonts w:eastAsia="TimesNewRomanPS-BoldMT" w:cs="宋体"/>
          <w:b/>
          <w:sz w:val="24"/>
          <w:lang w:eastAsia="zh-CN"/>
        </w:rPr>
        <w:t>Determine which of the above three systems will provide the best performance for the laboratory</w:t>
      </w:r>
    </w:p>
    <w:p w14:paraId="2CC01C38" w14:textId="77777777" w:rsidR="00F401B4" w:rsidRDefault="00F401B4" w:rsidP="00115EB3">
      <w:pPr>
        <w:pStyle w:val="ListParagraph"/>
        <w:rPr>
          <w:sz w:val="24"/>
        </w:rPr>
      </w:pPr>
    </w:p>
    <w:p w14:paraId="29D3DE80" w14:textId="06E1E132" w:rsidR="00F401B4" w:rsidRPr="009E1770" w:rsidRDefault="00000000" w:rsidP="00F401B4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pro1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pro1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pro2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pro2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NewRomanPS-BoldMT" w:cs="宋体"/>
                  <w:sz w:val="24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4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pro3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lang w:eastAsia="zh-CN"/>
                </w:rPr>
                <m:t>pro3</m:t>
              </m:r>
            </m:sub>
          </m:sSub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574C6BE4" w14:textId="77777777" w:rsidR="00F401B4" w:rsidRDefault="00F401B4" w:rsidP="00F401B4">
      <w:pPr>
        <w:rPr>
          <w:rStyle w:val="mord"/>
          <w:sz w:val="24"/>
          <w:szCs w:val="22"/>
          <w:lang w:eastAsia="zh-CN"/>
        </w:rPr>
      </w:pPr>
    </w:p>
    <w:p w14:paraId="528D8AB6" w14:textId="62095A5B" w:rsidR="00F401B4" w:rsidRP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>System 1</w:t>
      </w:r>
    </w:p>
    <w:p w14:paraId="0C8BD193" w14:textId="77777777" w:rsidR="00F401B4" w:rsidRPr="00F401B4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w:rPr>
              <w:rFonts w:ascii="Cambria Math" w:hAnsi="Cambria Math"/>
              <w:sz w:val="24"/>
              <w:lang w:eastAsia="zh-CN"/>
            </w:rPr>
            <m:t>1*0.45+10*0.35+5*0.25</m:t>
          </m:r>
        </m:oMath>
      </m:oMathPara>
    </w:p>
    <w:p w14:paraId="40D4BAD3" w14:textId="01F636CC" w:rsidR="00F401B4" w:rsidRDefault="00F401B4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=4.95 sec </m:t>
          </m:r>
        </m:oMath>
      </m:oMathPara>
    </w:p>
    <w:p w14:paraId="695EACA6" w14:textId="77777777" w:rsidR="00F401B4" w:rsidRDefault="00F401B4" w:rsidP="009E1770">
      <w:pPr>
        <w:ind w:left="720"/>
        <w:rPr>
          <w:sz w:val="24"/>
          <w:lang w:eastAsia="zh-CN"/>
        </w:rPr>
      </w:pPr>
    </w:p>
    <w:p w14:paraId="04237634" w14:textId="50E6595B" w:rsid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2</w:t>
      </w:r>
    </w:p>
    <w:p w14:paraId="1674B49D" w14:textId="3BF7D77E" w:rsidR="00F401B4" w:rsidRPr="00F401B4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system2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r>
            <w:rPr>
              <w:rFonts w:ascii="Cambria Math" w:hAnsi="Cambria Math"/>
              <w:sz w:val="24"/>
              <w:lang w:eastAsia="zh-CN"/>
            </w:rPr>
            <m:t>2*0.45+7*0.35+3*0.25</m:t>
          </m:r>
        </m:oMath>
      </m:oMathPara>
    </w:p>
    <w:p w14:paraId="1641A9AE" w14:textId="23333D0C" w:rsidR="00F401B4" w:rsidRPr="00F401B4" w:rsidRDefault="00F401B4" w:rsidP="009E1770">
      <w:pPr>
        <w:pStyle w:val="ListParagraph"/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=3.95 sec </m:t>
          </m:r>
        </m:oMath>
      </m:oMathPara>
    </w:p>
    <w:p w14:paraId="5C1DC95E" w14:textId="77777777" w:rsidR="00F401B4" w:rsidRPr="00F401B4" w:rsidRDefault="00F401B4" w:rsidP="009E1770">
      <w:pPr>
        <w:ind w:left="720"/>
        <w:rPr>
          <w:sz w:val="24"/>
          <w:lang w:eastAsia="zh-CN"/>
        </w:rPr>
      </w:pPr>
    </w:p>
    <w:p w14:paraId="512BEF9C" w14:textId="77777777" w:rsidR="00F401B4" w:rsidRDefault="00F401B4" w:rsidP="009E1770">
      <w:pPr>
        <w:pStyle w:val="ListParagraph"/>
        <w:rPr>
          <w:sz w:val="24"/>
          <w:lang w:eastAsia="zh-CN"/>
        </w:rPr>
      </w:pPr>
    </w:p>
    <w:p w14:paraId="5F7A620F" w14:textId="52F1369B" w:rsidR="00F401B4" w:rsidRDefault="00F401B4" w:rsidP="009E1770">
      <w:pPr>
        <w:pStyle w:val="ListParagraph"/>
        <w:numPr>
          <w:ilvl w:val="1"/>
          <w:numId w:val="12"/>
        </w:numPr>
        <w:ind w:left="720"/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3</w:t>
      </w:r>
    </w:p>
    <w:p w14:paraId="7FB9B27F" w14:textId="0D446CA9" w:rsidR="009E1770" w:rsidRPr="009E1770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  <w:szCs w:val="22"/>
                </w:rPr>
                <m:t>Weighted Average Time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  <w:szCs w:val="22"/>
                </w:rPr>
                <m:t>system1</m:t>
              </m:r>
            </m:sub>
          </m:sSub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szCs w:val="22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=1.</m:t>
          </m:r>
          <m:r>
            <w:rPr>
              <w:rFonts w:ascii="Cambria Math" w:hAnsi="Cambria Math"/>
              <w:sz w:val="24"/>
              <w:lang w:eastAsia="zh-CN"/>
            </w:rPr>
            <m:t>5*0.45+5*0.35+4*0.25</m:t>
          </m:r>
        </m:oMath>
      </m:oMathPara>
    </w:p>
    <w:p w14:paraId="1201BABC" w14:textId="268BFE3B" w:rsidR="009E1770" w:rsidRPr="009E1770" w:rsidRDefault="009E1770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=3.225 sec </m:t>
          </m:r>
        </m:oMath>
      </m:oMathPara>
    </w:p>
    <w:p w14:paraId="430E8220" w14:textId="77777777" w:rsidR="009E1770" w:rsidRDefault="009E1770" w:rsidP="009E1770">
      <w:pPr>
        <w:ind w:left="360"/>
        <w:rPr>
          <w:sz w:val="24"/>
          <w:szCs w:val="22"/>
        </w:rPr>
      </w:pPr>
    </w:p>
    <w:p w14:paraId="7B764AE0" w14:textId="1F16A6ED" w:rsidR="00F401B4" w:rsidRDefault="009E1770" w:rsidP="009E1770">
      <w:pPr>
        <w:ind w:left="360"/>
        <w:rPr>
          <w:sz w:val="24"/>
          <w:szCs w:val="22"/>
        </w:rPr>
      </w:pPr>
      <w:r w:rsidRPr="009E1770">
        <w:rPr>
          <w:sz w:val="24"/>
          <w:szCs w:val="22"/>
        </w:rPr>
        <w:t xml:space="preserve">The system with the lowest weighted average execution time provides the best performance. Therefore, </w:t>
      </w:r>
      <w:r w:rsidRPr="009E1770">
        <w:rPr>
          <w:rStyle w:val="Strong"/>
          <w:b w:val="0"/>
          <w:bCs w:val="0"/>
          <w:sz w:val="24"/>
          <w:szCs w:val="22"/>
        </w:rPr>
        <w:t>System 3</w:t>
      </w:r>
      <w:r w:rsidRPr="009E1770">
        <w:rPr>
          <w:sz w:val="24"/>
          <w:szCs w:val="22"/>
        </w:rPr>
        <w:t xml:space="preserve"> provides the best performance with an average execution time of </w:t>
      </w:r>
      <w:r w:rsidRPr="009E1770">
        <w:rPr>
          <w:rStyle w:val="Strong"/>
          <w:b w:val="0"/>
          <w:bCs w:val="0"/>
          <w:sz w:val="24"/>
          <w:szCs w:val="22"/>
        </w:rPr>
        <w:t>3.225 seconds</w:t>
      </w:r>
      <w:r w:rsidRPr="009E1770">
        <w:rPr>
          <w:sz w:val="24"/>
          <w:szCs w:val="22"/>
        </w:rPr>
        <w:t>.</w:t>
      </w:r>
    </w:p>
    <w:p w14:paraId="4545B3FF" w14:textId="77777777" w:rsidR="009E1770" w:rsidRDefault="009E1770" w:rsidP="009E1770">
      <w:pPr>
        <w:rPr>
          <w:sz w:val="24"/>
          <w:szCs w:val="22"/>
        </w:rPr>
      </w:pPr>
    </w:p>
    <w:p w14:paraId="681D9A28" w14:textId="182164FE" w:rsidR="009E1770" w:rsidRDefault="009E1770" w:rsidP="009E1770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  <w:r>
        <w:rPr>
          <w:rFonts w:eastAsia="TimesNewRomanPS-BoldMT" w:cs="宋体" w:hint="eastAsia"/>
          <w:b/>
          <w:sz w:val="24"/>
          <w:lang w:eastAsia="zh-CN"/>
        </w:rPr>
        <w:t>2.</w:t>
      </w:r>
      <w:r w:rsidRPr="00F401B4">
        <w:t xml:space="preserve"> </w:t>
      </w:r>
      <w:r>
        <w:rPr>
          <w:rFonts w:eastAsia="TimesNewRomanPS-BoldMT" w:cs="宋体" w:hint="eastAsia"/>
          <w:b/>
          <w:sz w:val="24"/>
          <w:lang w:eastAsia="zh-CN"/>
        </w:rPr>
        <w:t>C</w:t>
      </w:r>
      <w:r w:rsidRPr="009E1770">
        <w:rPr>
          <w:rFonts w:eastAsia="TimesNewRomanPS-BoldMT" w:cs="宋体"/>
          <w:b/>
          <w:sz w:val="24"/>
          <w:lang w:eastAsia="zh-CN"/>
        </w:rPr>
        <w:t>ost-performance analysis</w:t>
      </w:r>
    </w:p>
    <w:p w14:paraId="65958528" w14:textId="77777777" w:rsidR="009E1770" w:rsidRDefault="009E1770" w:rsidP="009E1770">
      <w:pPr>
        <w:pStyle w:val="ListParagraph"/>
        <w:snapToGrid w:val="0"/>
        <w:ind w:left="0"/>
        <w:rPr>
          <w:rFonts w:eastAsia="TimesNewRomanPS-BoldMT" w:cs="宋体"/>
          <w:b/>
          <w:sz w:val="24"/>
          <w:lang w:eastAsia="zh-CN"/>
        </w:rPr>
      </w:pPr>
    </w:p>
    <w:p w14:paraId="5A1EEFFB" w14:textId="2073A57B" w:rsidR="009E1770" w:rsidRPr="009E1770" w:rsidRDefault="009E1770" w:rsidP="009E1770">
      <w:pPr>
        <w:snapToGrid w:val="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  <w:sz w:val="24"/>
            </w:rPr>
            <m:t>Cost Per Second</m:t>
          </m:r>
          <m:r>
            <m:rPr>
              <m:sty m:val="p"/>
            </m:rPr>
            <w:rPr>
              <w:rStyle w:val="mord"/>
              <w:rFonts w:ascii="Cambria Math" w:hAnsi="Cambria Math" w:hint="eastAsia"/>
              <w:sz w:val="24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Cost</m:t>
              </m:r>
            </m:num>
            <m:den>
              <m:sSub>
                <m:sSubPr>
                  <m:ctrlP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  <m:t>Weighted Average Time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sz w:val="24"/>
                      <w:szCs w:val="22"/>
                    </w:rPr>
                    <m:t>system</m:t>
                  </m:r>
                </m:sub>
              </m:sSub>
            </m:den>
          </m:f>
          <m:r>
            <w:rPr>
              <w:rFonts w:ascii="Cambria Math" w:hAnsi="Cambria Math"/>
              <w:sz w:val="24"/>
              <w:lang w:eastAsia="zh-CN"/>
            </w:rPr>
            <m:t xml:space="preserve"> </m:t>
          </m:r>
        </m:oMath>
      </m:oMathPara>
    </w:p>
    <w:p w14:paraId="1FF52485" w14:textId="6D837989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9E1770">
        <w:rPr>
          <w:rFonts w:hint="eastAsia"/>
          <w:sz w:val="24"/>
          <w:lang w:eastAsia="zh-CN"/>
        </w:rPr>
        <w:t>System 1</w:t>
      </w:r>
    </w:p>
    <w:p w14:paraId="78E071B4" w14:textId="16BA1CE2" w:rsidR="009E1770" w:rsidRPr="009E1770" w:rsidRDefault="00000000" w:rsidP="009E1770">
      <w:pPr>
        <w:snapToGrid w:val="0"/>
        <w:ind w:left="720"/>
        <w:contextualSpacing/>
        <w:rPr>
          <w:sz w:val="24"/>
          <w:lang w:eastAsia="zh-CN"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system1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$8000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4.95 sec</m:t>
              </m:r>
            </m:den>
          </m:f>
        </m:oMath>
      </m:oMathPara>
    </w:p>
    <w:p w14:paraId="0F36B940" w14:textId="77777777" w:rsidR="009E1770" w:rsidRPr="009E1770" w:rsidRDefault="009E1770" w:rsidP="009E1770">
      <w:pPr>
        <w:snapToGrid w:val="0"/>
        <w:ind w:left="720"/>
        <w:contextualSpacing/>
        <w:rPr>
          <w:sz w:val="24"/>
          <w:lang w:eastAsia="zh-CN"/>
        </w:rPr>
      </w:pPr>
    </w:p>
    <w:p w14:paraId="3F4C03A6" w14:textId="33563A5D" w:rsidR="009E1770" w:rsidRDefault="009E1770" w:rsidP="009E1770">
      <w:pPr>
        <w:snapToGrid w:val="0"/>
        <w:ind w:left="72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               =$1616.16 per sec </m:t>
          </m:r>
        </m:oMath>
      </m:oMathPara>
    </w:p>
    <w:p w14:paraId="6234C7A0" w14:textId="1F5918B1" w:rsidR="009E1770" w:rsidRDefault="009E1770" w:rsidP="009E1770">
      <w:pPr>
        <w:ind w:left="72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</w:p>
    <w:p w14:paraId="1DDB3A8A" w14:textId="68B8BE8E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9E1770">
        <w:rPr>
          <w:rFonts w:hint="eastAsia"/>
          <w:sz w:val="24"/>
          <w:lang w:eastAsia="zh-CN"/>
        </w:rPr>
        <w:t>System 2</w:t>
      </w:r>
    </w:p>
    <w:p w14:paraId="5B68C364" w14:textId="0AA5031D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  <m:oMathPara>
        <m:oMath>
          <m:r>
            <w:rPr>
              <w:rStyle w:val="mord"/>
              <w:rFonts w:ascii="Cambria Math" w:hAnsi="Cambria Math"/>
              <w:sz w:val="24"/>
            </w:rPr>
            <m:t xml:space="preserve">   </m:t>
          </m:r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 xml:space="preserve">  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system2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$5000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3.95 sec</m:t>
              </m:r>
            </m:den>
          </m:f>
        </m:oMath>
      </m:oMathPara>
    </w:p>
    <w:p w14:paraId="00585ECD" w14:textId="77777777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D1CAF0A" w14:textId="5D07470C" w:rsidR="009E1770" w:rsidRPr="009E1770" w:rsidRDefault="009E1770" w:rsidP="009E1770">
      <w:pPr>
        <w:pStyle w:val="ListParagraph"/>
        <w:snapToGrid w:val="0"/>
        <w:ind w:left="36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                     =$1265.82 per sec </m:t>
          </m:r>
        </m:oMath>
      </m:oMathPara>
    </w:p>
    <w:p w14:paraId="3073F910" w14:textId="77777777" w:rsidR="009E1770" w:rsidRPr="009E1770" w:rsidRDefault="009E1770" w:rsidP="009E1770">
      <w:pPr>
        <w:pStyle w:val="ListParagraph"/>
        <w:ind w:left="360"/>
        <w:rPr>
          <w:sz w:val="24"/>
          <w:lang w:eastAsia="zh-CN"/>
        </w:rPr>
      </w:pPr>
    </w:p>
    <w:p w14:paraId="72EE191D" w14:textId="77777777" w:rsidR="009E1770" w:rsidRPr="00F401B4" w:rsidRDefault="009E1770" w:rsidP="009E1770">
      <w:pPr>
        <w:ind w:left="720"/>
        <w:rPr>
          <w:sz w:val="24"/>
          <w:lang w:eastAsia="zh-CN"/>
        </w:rPr>
      </w:pPr>
    </w:p>
    <w:p w14:paraId="33466F16" w14:textId="77777777" w:rsidR="009E1770" w:rsidRDefault="009E1770" w:rsidP="009E1770">
      <w:pPr>
        <w:pStyle w:val="ListParagraph"/>
        <w:rPr>
          <w:sz w:val="24"/>
          <w:lang w:eastAsia="zh-CN"/>
        </w:rPr>
      </w:pPr>
    </w:p>
    <w:p w14:paraId="74F4C8EE" w14:textId="3C5D8B7A" w:rsidR="009E1770" w:rsidRPr="009E1770" w:rsidRDefault="009E1770" w:rsidP="009E1770">
      <w:pPr>
        <w:pStyle w:val="ListParagraph"/>
        <w:numPr>
          <w:ilvl w:val="1"/>
          <w:numId w:val="16"/>
        </w:numPr>
        <w:rPr>
          <w:sz w:val="24"/>
          <w:lang w:eastAsia="zh-CN"/>
        </w:rPr>
      </w:pPr>
      <w:r w:rsidRPr="00F401B4">
        <w:rPr>
          <w:rFonts w:hint="eastAsia"/>
          <w:sz w:val="24"/>
          <w:lang w:eastAsia="zh-CN"/>
        </w:rPr>
        <w:t xml:space="preserve">System </w:t>
      </w:r>
      <w:r>
        <w:rPr>
          <w:rFonts w:hint="eastAsia"/>
          <w:sz w:val="24"/>
          <w:lang w:eastAsia="zh-CN"/>
        </w:rPr>
        <w:t>3</w:t>
      </w:r>
      <w:r w:rsidRPr="009E1770">
        <w:rPr>
          <w:rStyle w:val="mord"/>
          <w:sz w:val="24"/>
          <w:lang w:eastAsia="zh-CN"/>
        </w:rPr>
        <w:br/>
      </w:r>
      <m:oMathPara>
        <m:oMath>
          <m:sSub>
            <m:sSubPr>
              <m:ctrlPr>
                <w:rPr>
                  <w:rStyle w:val="mord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  <w:sz w:val="24"/>
                </w:rPr>
                <m:t>Cost Per Second</m:t>
              </m:r>
              <m:r>
                <m:rPr>
                  <m:sty m:val="p"/>
                </m:rPr>
                <w:rPr>
                  <w:rStyle w:val="mord"/>
                  <w:rFonts w:ascii="Cambria Math" w:hAnsi="Cambria Math" w:hint="eastAsia"/>
                  <w:sz w:val="24"/>
                  <w:lang w:eastAsia="zh-CN"/>
                </w:rPr>
                <m:t xml:space="preserve"> </m:t>
              </m:r>
            </m:e>
            <m:sub>
              <m:r>
                <w:rPr>
                  <w:rStyle w:val="mord"/>
                  <w:rFonts w:ascii="Cambria Math" w:hAnsi="Cambria Math"/>
                  <w:sz w:val="24"/>
                </w:rPr>
                <m:t>system3</m:t>
              </m:r>
            </m:sub>
          </m:sSub>
          <m:r>
            <m:rPr>
              <m:sty m:val="p"/>
            </m:rPr>
            <w:rPr>
              <w:rFonts w:ascii="Cambria Math" w:eastAsia="TimesNewRomanPS-BoldMT" w:cs="宋体"/>
              <w:sz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eastAsia="zh-CN"/>
                </w:rPr>
                <m:t>$6500</m:t>
              </m:r>
            </m:num>
            <m:den>
              <m:r>
                <w:rPr>
                  <w:rFonts w:ascii="Cambria Math" w:hAnsi="Cambria Math"/>
                  <w:sz w:val="24"/>
                  <w:lang w:eastAsia="zh-CN"/>
                </w:rPr>
                <m:t>3.225 sec</m:t>
              </m:r>
            </m:den>
          </m:f>
        </m:oMath>
      </m:oMathPara>
    </w:p>
    <w:p w14:paraId="6DCD44F3" w14:textId="77777777" w:rsidR="009E1770" w:rsidRPr="009E1770" w:rsidRDefault="009E1770" w:rsidP="009E1770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6DB0D18" w14:textId="2F9FB96C" w:rsidR="009E1770" w:rsidRPr="009E1770" w:rsidRDefault="009E1770" w:rsidP="009E1770">
      <w:pPr>
        <w:pStyle w:val="ListParagraph"/>
        <w:snapToGrid w:val="0"/>
        <w:ind w:left="360"/>
        <w:contextualSpacing/>
        <w:rPr>
          <w:rFonts w:eastAsia="TimesNewRomanPS-BoldMT" w:cs="宋体"/>
          <w:sz w:val="24"/>
          <w:lang w:eastAsia="zh-CN"/>
        </w:rPr>
      </w:pPr>
      <m:oMathPara>
        <m:oMath>
          <m:r>
            <w:rPr>
              <w:rFonts w:ascii="Cambria Math" w:hAnsi="Cambria Math"/>
              <w:sz w:val="24"/>
              <w:lang w:eastAsia="zh-CN"/>
            </w:rPr>
            <m:t xml:space="preserve">                                                                    =$2015.50 per sec </m:t>
          </m:r>
        </m:oMath>
      </m:oMathPara>
    </w:p>
    <w:p w14:paraId="4C92446F" w14:textId="77777777" w:rsidR="009E1770" w:rsidRPr="009E1770" w:rsidRDefault="009E1770" w:rsidP="009E1770">
      <w:pPr>
        <w:pStyle w:val="ListParagraph"/>
        <w:ind w:left="360"/>
        <w:rPr>
          <w:sz w:val="24"/>
          <w:lang w:eastAsia="zh-CN"/>
        </w:rPr>
      </w:pPr>
    </w:p>
    <w:p w14:paraId="6AF87EA2" w14:textId="5AC285F9" w:rsidR="009E1770" w:rsidRPr="00875E71" w:rsidRDefault="00875E71" w:rsidP="00875E71">
      <w:pPr>
        <w:snapToGrid w:val="0"/>
        <w:contextualSpacing/>
        <w:rPr>
          <w:rFonts w:eastAsia="TimesNewRomanPS-BoldMT" w:cs="宋体"/>
          <w:bCs/>
          <w:sz w:val="24"/>
          <w:lang w:eastAsia="zh-CN"/>
        </w:rPr>
      </w:pPr>
      <w:r w:rsidRPr="00875E71">
        <w:rPr>
          <w:rFonts w:eastAsia="TimesNewRomanPS-BoldMT" w:cs="宋体" w:hint="eastAsia"/>
          <w:bCs/>
          <w:sz w:val="24"/>
          <w:lang w:eastAsia="zh-CN"/>
        </w:rPr>
        <w:t>In conclusion, s</w:t>
      </w:r>
      <w:r w:rsidRPr="00875E71">
        <w:rPr>
          <w:rFonts w:eastAsia="TimesNewRomanPS-BoldMT" w:cs="宋体"/>
          <w:bCs/>
          <w:sz w:val="24"/>
          <w:lang w:eastAsia="zh-CN"/>
        </w:rPr>
        <w:t xml:space="preserve">ystem 2 has the lowest cost-performance ratio at </w:t>
      </w:r>
      <w:r w:rsidRPr="00875E71">
        <w:rPr>
          <w:rFonts w:eastAsia="TimesNewRomanPS-BoldMT" w:cs="宋体" w:hint="eastAsia"/>
          <w:bCs/>
          <w:sz w:val="24"/>
          <w:lang w:eastAsia="zh-CN"/>
        </w:rPr>
        <w:t>$</w:t>
      </w:r>
      <w:r w:rsidRPr="00875E71">
        <w:rPr>
          <w:rFonts w:eastAsia="TimesNewRomanPS-BoldMT" w:cs="宋体"/>
          <w:bCs/>
          <w:sz w:val="24"/>
          <w:lang w:eastAsia="zh-CN"/>
        </w:rPr>
        <w:t>1265.82</w:t>
      </w:r>
      <w:r w:rsidRPr="00875E71">
        <w:rPr>
          <w:rFonts w:eastAsia="TimesNewRomanPS-BoldMT" w:cs="宋体" w:hint="eastAsia"/>
          <w:bCs/>
          <w:sz w:val="24"/>
          <w:lang w:eastAsia="zh-CN"/>
        </w:rPr>
        <w:t xml:space="preserve"> per second</w:t>
      </w:r>
      <w:r w:rsidRPr="00875E71">
        <w:rPr>
          <w:rFonts w:eastAsia="TimesNewRomanPS-BoldMT" w:cs="宋体"/>
          <w:bCs/>
          <w:sz w:val="24"/>
          <w:lang w:eastAsia="zh-CN"/>
        </w:rPr>
        <w:t xml:space="preserve">, meaning it provides the best balance of cost and performance. Therefore, </w:t>
      </w:r>
      <w:r w:rsidRPr="00875E71">
        <w:rPr>
          <w:rFonts w:eastAsia="TimesNewRomanPS-BoldMT" w:cs="宋体" w:hint="eastAsia"/>
          <w:bCs/>
          <w:sz w:val="24"/>
          <w:lang w:eastAsia="zh-CN"/>
        </w:rPr>
        <w:t>s</w:t>
      </w:r>
      <w:r w:rsidRPr="00875E71">
        <w:rPr>
          <w:rFonts w:eastAsia="TimesNewRomanPS-BoldMT" w:cs="宋体"/>
          <w:bCs/>
          <w:sz w:val="24"/>
          <w:lang w:eastAsia="zh-CN"/>
        </w:rPr>
        <w:t>ystem 2 should be chosen based on the cost-performance analysis.</w:t>
      </w:r>
    </w:p>
    <w:sectPr w:rsidR="009E1770" w:rsidRPr="00875E71" w:rsidSect="00A8731E">
      <w:headerReference w:type="default" r:id="rId9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A73FD" w14:textId="77777777" w:rsidR="00F176EE" w:rsidRDefault="00F176EE" w:rsidP="00536F01">
      <w:r>
        <w:separator/>
      </w:r>
    </w:p>
  </w:endnote>
  <w:endnote w:type="continuationSeparator" w:id="0">
    <w:p w14:paraId="33A36ED1" w14:textId="77777777" w:rsidR="00F176EE" w:rsidRDefault="00F176EE" w:rsidP="0053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EC800" w14:textId="77777777" w:rsidR="00F176EE" w:rsidRDefault="00F176EE" w:rsidP="00536F01">
      <w:r>
        <w:separator/>
      </w:r>
    </w:p>
  </w:footnote>
  <w:footnote w:type="continuationSeparator" w:id="0">
    <w:p w14:paraId="20B4EF2B" w14:textId="77777777" w:rsidR="00F176EE" w:rsidRDefault="00F176EE" w:rsidP="00536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BB30" w14:textId="6CDF2856" w:rsidR="00536F01" w:rsidRDefault="00536F01" w:rsidP="00536F01">
    <w:pPr>
      <w:pStyle w:val="Header"/>
      <w:jc w:val="right"/>
      <w:rPr>
        <w:lang w:eastAsia="zh-CN"/>
      </w:rPr>
    </w:pPr>
    <w:r>
      <w:rPr>
        <w:rFonts w:hint="eastAsia"/>
        <w:lang w:eastAsia="zh-CN"/>
      </w:rPr>
      <w:t>Chufeng Jiang (19949)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F6323E"/>
    <w:multiLevelType w:val="multilevel"/>
    <w:tmpl w:val="2DE63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69649C"/>
    <w:multiLevelType w:val="hybridMultilevel"/>
    <w:tmpl w:val="2B7CA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FB78D7"/>
    <w:multiLevelType w:val="multilevel"/>
    <w:tmpl w:val="2DE63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513B49"/>
    <w:multiLevelType w:val="multilevel"/>
    <w:tmpl w:val="2716C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A314E"/>
    <w:multiLevelType w:val="hybridMultilevel"/>
    <w:tmpl w:val="C688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6E5BEF"/>
    <w:multiLevelType w:val="multilevel"/>
    <w:tmpl w:val="2DE63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B55145D"/>
    <w:multiLevelType w:val="hybridMultilevel"/>
    <w:tmpl w:val="D44CE2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C2531"/>
    <w:multiLevelType w:val="hybridMultilevel"/>
    <w:tmpl w:val="9476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C44E0"/>
    <w:multiLevelType w:val="multilevel"/>
    <w:tmpl w:val="2DE63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68156064">
    <w:abstractNumId w:val="12"/>
  </w:num>
  <w:num w:numId="2" w16cid:durableId="866873682">
    <w:abstractNumId w:val="3"/>
  </w:num>
  <w:num w:numId="3" w16cid:durableId="1999647020">
    <w:abstractNumId w:val="2"/>
  </w:num>
  <w:num w:numId="4" w16cid:durableId="591085441">
    <w:abstractNumId w:val="1"/>
  </w:num>
  <w:num w:numId="5" w16cid:durableId="1580871165">
    <w:abstractNumId w:val="0"/>
  </w:num>
  <w:num w:numId="6" w16cid:durableId="827594663">
    <w:abstractNumId w:val="9"/>
  </w:num>
  <w:num w:numId="7" w16cid:durableId="1517496187">
    <w:abstractNumId w:val="6"/>
  </w:num>
  <w:num w:numId="8" w16cid:durableId="2005088498">
    <w:abstractNumId w:val="8"/>
  </w:num>
  <w:num w:numId="9" w16cid:durableId="378480327">
    <w:abstractNumId w:val="10"/>
  </w:num>
  <w:num w:numId="10" w16cid:durableId="2089761744">
    <w:abstractNumId w:val="14"/>
  </w:num>
  <w:num w:numId="11" w16cid:durableId="2071416567">
    <w:abstractNumId w:val="5"/>
  </w:num>
  <w:num w:numId="12" w16cid:durableId="2069301873">
    <w:abstractNumId w:val="15"/>
  </w:num>
  <w:num w:numId="13" w16cid:durableId="933124711">
    <w:abstractNumId w:val="4"/>
  </w:num>
  <w:num w:numId="14" w16cid:durableId="640303228">
    <w:abstractNumId w:val="7"/>
  </w:num>
  <w:num w:numId="15" w16cid:durableId="1484466761">
    <w:abstractNumId w:val="13"/>
  </w:num>
  <w:num w:numId="16" w16cid:durableId="610746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4204"/>
    <w:rsid w:val="00025C67"/>
    <w:rsid w:val="00065D9B"/>
    <w:rsid w:val="00086983"/>
    <w:rsid w:val="000A26AD"/>
    <w:rsid w:val="000B204A"/>
    <w:rsid w:val="000C0F1B"/>
    <w:rsid w:val="000C360E"/>
    <w:rsid w:val="000E29C9"/>
    <w:rsid w:val="000F674C"/>
    <w:rsid w:val="0010029F"/>
    <w:rsid w:val="00110A75"/>
    <w:rsid w:val="00113E59"/>
    <w:rsid w:val="00115EB3"/>
    <w:rsid w:val="0012477B"/>
    <w:rsid w:val="00125B78"/>
    <w:rsid w:val="001457BD"/>
    <w:rsid w:val="00145B96"/>
    <w:rsid w:val="00145E0A"/>
    <w:rsid w:val="00155026"/>
    <w:rsid w:val="00165779"/>
    <w:rsid w:val="00170DCE"/>
    <w:rsid w:val="00172A27"/>
    <w:rsid w:val="00180AB9"/>
    <w:rsid w:val="001847D3"/>
    <w:rsid w:val="00184ACB"/>
    <w:rsid w:val="00196CBE"/>
    <w:rsid w:val="001A12F5"/>
    <w:rsid w:val="001A560B"/>
    <w:rsid w:val="001B22FF"/>
    <w:rsid w:val="001C3131"/>
    <w:rsid w:val="001D10C6"/>
    <w:rsid w:val="001E1EDC"/>
    <w:rsid w:val="0020446C"/>
    <w:rsid w:val="00205639"/>
    <w:rsid w:val="00205FEE"/>
    <w:rsid w:val="002176AA"/>
    <w:rsid w:val="00231536"/>
    <w:rsid w:val="00231B7C"/>
    <w:rsid w:val="00232232"/>
    <w:rsid w:val="002344F7"/>
    <w:rsid w:val="00253CF9"/>
    <w:rsid w:val="00270E35"/>
    <w:rsid w:val="002B04AC"/>
    <w:rsid w:val="002B5DB1"/>
    <w:rsid w:val="002C1272"/>
    <w:rsid w:val="002C1ABC"/>
    <w:rsid w:val="002C34DE"/>
    <w:rsid w:val="002C3C6F"/>
    <w:rsid w:val="002C76F4"/>
    <w:rsid w:val="002F3012"/>
    <w:rsid w:val="002F66A9"/>
    <w:rsid w:val="0030417A"/>
    <w:rsid w:val="003153A1"/>
    <w:rsid w:val="00321F6E"/>
    <w:rsid w:val="00324DC7"/>
    <w:rsid w:val="00335961"/>
    <w:rsid w:val="0036640E"/>
    <w:rsid w:val="00367E81"/>
    <w:rsid w:val="00371D22"/>
    <w:rsid w:val="00372B8F"/>
    <w:rsid w:val="00377DF0"/>
    <w:rsid w:val="00387596"/>
    <w:rsid w:val="0039396A"/>
    <w:rsid w:val="00397FAE"/>
    <w:rsid w:val="003B15EA"/>
    <w:rsid w:val="003D0D21"/>
    <w:rsid w:val="003E60E2"/>
    <w:rsid w:val="003E7222"/>
    <w:rsid w:val="003F68CD"/>
    <w:rsid w:val="00402A7B"/>
    <w:rsid w:val="00411BFF"/>
    <w:rsid w:val="0041563D"/>
    <w:rsid w:val="0041667F"/>
    <w:rsid w:val="00427D9B"/>
    <w:rsid w:val="004416EB"/>
    <w:rsid w:val="004451B3"/>
    <w:rsid w:val="0046451C"/>
    <w:rsid w:val="00474441"/>
    <w:rsid w:val="00482328"/>
    <w:rsid w:val="00491506"/>
    <w:rsid w:val="00496C83"/>
    <w:rsid w:val="004973BE"/>
    <w:rsid w:val="004B0518"/>
    <w:rsid w:val="004C089B"/>
    <w:rsid w:val="004C407B"/>
    <w:rsid w:val="004C44C2"/>
    <w:rsid w:val="004C5434"/>
    <w:rsid w:val="004D0D93"/>
    <w:rsid w:val="004E146B"/>
    <w:rsid w:val="004F1B76"/>
    <w:rsid w:val="004F6D6F"/>
    <w:rsid w:val="005213FF"/>
    <w:rsid w:val="005264FF"/>
    <w:rsid w:val="0052727C"/>
    <w:rsid w:val="00536F01"/>
    <w:rsid w:val="00537897"/>
    <w:rsid w:val="00540D58"/>
    <w:rsid w:val="00542C75"/>
    <w:rsid w:val="00547F8A"/>
    <w:rsid w:val="00552597"/>
    <w:rsid w:val="00556D3E"/>
    <w:rsid w:val="00567321"/>
    <w:rsid w:val="00567417"/>
    <w:rsid w:val="005723F2"/>
    <w:rsid w:val="005865DE"/>
    <w:rsid w:val="005A1512"/>
    <w:rsid w:val="005D7565"/>
    <w:rsid w:val="005E73FA"/>
    <w:rsid w:val="005F62CF"/>
    <w:rsid w:val="005F6AB2"/>
    <w:rsid w:val="00605C70"/>
    <w:rsid w:val="0062503A"/>
    <w:rsid w:val="0062556E"/>
    <w:rsid w:val="00627309"/>
    <w:rsid w:val="0062756C"/>
    <w:rsid w:val="00630369"/>
    <w:rsid w:val="00654839"/>
    <w:rsid w:val="0069329C"/>
    <w:rsid w:val="006A0965"/>
    <w:rsid w:val="006C011F"/>
    <w:rsid w:val="006C3491"/>
    <w:rsid w:val="006E057F"/>
    <w:rsid w:val="006E4984"/>
    <w:rsid w:val="006E4C93"/>
    <w:rsid w:val="006E57B9"/>
    <w:rsid w:val="006F64E6"/>
    <w:rsid w:val="0070057A"/>
    <w:rsid w:val="00702D50"/>
    <w:rsid w:val="00706DC4"/>
    <w:rsid w:val="007260F9"/>
    <w:rsid w:val="00731647"/>
    <w:rsid w:val="007323CA"/>
    <w:rsid w:val="00736302"/>
    <w:rsid w:val="007420FD"/>
    <w:rsid w:val="0075177C"/>
    <w:rsid w:val="007607B7"/>
    <w:rsid w:val="00785D4D"/>
    <w:rsid w:val="007A104F"/>
    <w:rsid w:val="007B5A54"/>
    <w:rsid w:val="007E4F81"/>
    <w:rsid w:val="007F486D"/>
    <w:rsid w:val="007F5EB6"/>
    <w:rsid w:val="00803C03"/>
    <w:rsid w:val="0081176A"/>
    <w:rsid w:val="00813A9C"/>
    <w:rsid w:val="00825A18"/>
    <w:rsid w:val="008313B8"/>
    <w:rsid w:val="008374F7"/>
    <w:rsid w:val="008409F5"/>
    <w:rsid w:val="008437EE"/>
    <w:rsid w:val="00862ACC"/>
    <w:rsid w:val="0087108E"/>
    <w:rsid w:val="00875E71"/>
    <w:rsid w:val="00877E4B"/>
    <w:rsid w:val="00895E26"/>
    <w:rsid w:val="008A5C47"/>
    <w:rsid w:val="008A7CD1"/>
    <w:rsid w:val="008B4AF4"/>
    <w:rsid w:val="008B6A18"/>
    <w:rsid w:val="008D188D"/>
    <w:rsid w:val="008D6ECE"/>
    <w:rsid w:val="008D7668"/>
    <w:rsid w:val="008E2EBA"/>
    <w:rsid w:val="008F1B42"/>
    <w:rsid w:val="008F2793"/>
    <w:rsid w:val="009308F0"/>
    <w:rsid w:val="00982B5C"/>
    <w:rsid w:val="00993E1F"/>
    <w:rsid w:val="009A1FD2"/>
    <w:rsid w:val="009A5044"/>
    <w:rsid w:val="009B0B62"/>
    <w:rsid w:val="009E1770"/>
    <w:rsid w:val="009E4DE0"/>
    <w:rsid w:val="00A01C58"/>
    <w:rsid w:val="00A24581"/>
    <w:rsid w:val="00A25A0E"/>
    <w:rsid w:val="00A35095"/>
    <w:rsid w:val="00A3535E"/>
    <w:rsid w:val="00A419E9"/>
    <w:rsid w:val="00A44C07"/>
    <w:rsid w:val="00A5573F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1B2"/>
    <w:rsid w:val="00AB323B"/>
    <w:rsid w:val="00AC3C96"/>
    <w:rsid w:val="00AC62BA"/>
    <w:rsid w:val="00AD27BE"/>
    <w:rsid w:val="00AD3B95"/>
    <w:rsid w:val="00AD4A9A"/>
    <w:rsid w:val="00AD6826"/>
    <w:rsid w:val="00B06230"/>
    <w:rsid w:val="00B21808"/>
    <w:rsid w:val="00B237CF"/>
    <w:rsid w:val="00B330FA"/>
    <w:rsid w:val="00B47A92"/>
    <w:rsid w:val="00B5587C"/>
    <w:rsid w:val="00B568CE"/>
    <w:rsid w:val="00B64D47"/>
    <w:rsid w:val="00B6624C"/>
    <w:rsid w:val="00B66FAD"/>
    <w:rsid w:val="00B84CDF"/>
    <w:rsid w:val="00B958DA"/>
    <w:rsid w:val="00BA0706"/>
    <w:rsid w:val="00BA24F8"/>
    <w:rsid w:val="00BC3AAF"/>
    <w:rsid w:val="00BE1809"/>
    <w:rsid w:val="00BE7564"/>
    <w:rsid w:val="00C058C5"/>
    <w:rsid w:val="00C21D95"/>
    <w:rsid w:val="00C27943"/>
    <w:rsid w:val="00C36299"/>
    <w:rsid w:val="00CB4E7A"/>
    <w:rsid w:val="00CB539F"/>
    <w:rsid w:val="00CC41DE"/>
    <w:rsid w:val="00CE642D"/>
    <w:rsid w:val="00D05A9D"/>
    <w:rsid w:val="00D13380"/>
    <w:rsid w:val="00D43F98"/>
    <w:rsid w:val="00D461E3"/>
    <w:rsid w:val="00D92C30"/>
    <w:rsid w:val="00DA4CC7"/>
    <w:rsid w:val="00DA4EF3"/>
    <w:rsid w:val="00DC2150"/>
    <w:rsid w:val="00DC22DD"/>
    <w:rsid w:val="00DC7C84"/>
    <w:rsid w:val="00DE1A92"/>
    <w:rsid w:val="00DF7817"/>
    <w:rsid w:val="00E01050"/>
    <w:rsid w:val="00E02FC8"/>
    <w:rsid w:val="00E04233"/>
    <w:rsid w:val="00E05000"/>
    <w:rsid w:val="00E0522C"/>
    <w:rsid w:val="00E17750"/>
    <w:rsid w:val="00E317EF"/>
    <w:rsid w:val="00E531D3"/>
    <w:rsid w:val="00E66A82"/>
    <w:rsid w:val="00E87403"/>
    <w:rsid w:val="00EC4825"/>
    <w:rsid w:val="00EC5AAC"/>
    <w:rsid w:val="00ED5CD4"/>
    <w:rsid w:val="00F14ADD"/>
    <w:rsid w:val="00F176EE"/>
    <w:rsid w:val="00F345F6"/>
    <w:rsid w:val="00F401B4"/>
    <w:rsid w:val="00F420E8"/>
    <w:rsid w:val="00F55348"/>
    <w:rsid w:val="00F60597"/>
    <w:rsid w:val="00F6507B"/>
    <w:rsid w:val="00F765E8"/>
    <w:rsid w:val="00F76EBA"/>
    <w:rsid w:val="00F81D3D"/>
    <w:rsid w:val="00F87757"/>
    <w:rsid w:val="00FB2F6B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52D0CC"/>
  <w15:docId w15:val="{D628A7EA-4ED7-4460-B2D6-0B19AC1F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B1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57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6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F0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6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F01"/>
    <w:rPr>
      <w:sz w:val="28"/>
      <w:szCs w:val="24"/>
      <w:lang w:eastAsia="en-US"/>
    </w:rPr>
  </w:style>
  <w:style w:type="character" w:customStyle="1" w:styleId="mord">
    <w:name w:val="mord"/>
    <w:basedOn w:val="DefaultParagraphFont"/>
    <w:rsid w:val="00F401B4"/>
  </w:style>
  <w:style w:type="character" w:customStyle="1" w:styleId="mrel">
    <w:name w:val="mrel"/>
    <w:basedOn w:val="DefaultParagraphFont"/>
    <w:rsid w:val="00F401B4"/>
  </w:style>
  <w:style w:type="character" w:customStyle="1" w:styleId="mopen">
    <w:name w:val="mopen"/>
    <w:basedOn w:val="DefaultParagraphFont"/>
    <w:rsid w:val="00F401B4"/>
  </w:style>
  <w:style w:type="character" w:customStyle="1" w:styleId="vlist-s">
    <w:name w:val="vlist-s"/>
    <w:basedOn w:val="DefaultParagraphFont"/>
    <w:rsid w:val="00F401B4"/>
  </w:style>
  <w:style w:type="character" w:customStyle="1" w:styleId="mbin">
    <w:name w:val="mbin"/>
    <w:basedOn w:val="DefaultParagraphFont"/>
    <w:rsid w:val="00F401B4"/>
  </w:style>
  <w:style w:type="character" w:customStyle="1" w:styleId="mclose">
    <w:name w:val="mclose"/>
    <w:basedOn w:val="DefaultParagraphFont"/>
    <w:rsid w:val="00F401B4"/>
  </w:style>
  <w:style w:type="character" w:styleId="UnresolvedMention">
    <w:name w:val="Unresolved Mention"/>
    <w:basedOn w:val="DefaultParagraphFont"/>
    <w:uiPriority w:val="99"/>
    <w:semiHidden/>
    <w:unhideWhenUsed/>
    <w:rsid w:val="00180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feng-Jiang/SFBU-EE488-Computer-Architecture/tree/main/Homeworks/01_HW%20Assignment%2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1369</Words>
  <Characters>7805</Characters>
  <Application>Microsoft Office Word</Application>
  <DocSecurity>0</DocSecurity>
  <PresentationFormat/>
  <Lines>65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subject/>
  <dc:creator>Alex Yang</dc:creator>
  <cp:keywords/>
  <dc:description/>
  <cp:lastModifiedBy>Chufeng Jiang</cp:lastModifiedBy>
  <cp:revision>6</cp:revision>
  <cp:lastPrinted>2019-09-22T05:47:00Z</cp:lastPrinted>
  <dcterms:created xsi:type="dcterms:W3CDTF">2021-01-21T21:46:00Z</dcterms:created>
  <dcterms:modified xsi:type="dcterms:W3CDTF">2024-05-25T05:27:00Z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