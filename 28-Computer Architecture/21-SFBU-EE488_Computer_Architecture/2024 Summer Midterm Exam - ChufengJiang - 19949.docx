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06D0" w14:textId="77777777" w:rsidR="00A8731E" w:rsidRDefault="00A8731E">
      <w:pPr>
        <w:snapToGrid w:val="0"/>
        <w:jc w:val="center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29E153EC" w14:textId="77777777" w:rsidR="00211265" w:rsidRPr="004E4EE3" w:rsidRDefault="00211265" w:rsidP="00211265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3D9DD07E" wp14:editId="6A543608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45D4FF6" w14:textId="77777777" w:rsidR="0069329C" w:rsidRDefault="0069329C" w:rsidP="0069329C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4AD1784B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宋体"/>
          <w:b/>
          <w:bCs/>
          <w:sz w:val="24"/>
          <w:lang w:eastAsia="zh-CN"/>
        </w:rPr>
        <w:t>EE488 - Computer Architecture</w:t>
      </w:r>
    </w:p>
    <w:p w14:paraId="6100AC9C" w14:textId="59A801B3" w:rsidR="00165779" w:rsidRDefault="00092850" w:rsidP="00012855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202</w:t>
      </w:r>
      <w:r w:rsidR="00012855">
        <w:rPr>
          <w:rFonts w:eastAsia="TimesNewRomanPS-BoldMT" w:cs="宋体"/>
          <w:b/>
          <w:bCs/>
          <w:sz w:val="24"/>
          <w:lang w:eastAsia="zh-CN"/>
        </w:rPr>
        <w:t>4</w:t>
      </w:r>
      <w:r>
        <w:rPr>
          <w:rFonts w:eastAsia="TimesNewRomanPS-BoldMT" w:cs="宋体"/>
          <w:b/>
          <w:bCs/>
          <w:sz w:val="24"/>
          <w:lang w:eastAsia="zh-CN"/>
        </w:rPr>
        <w:t xml:space="preserve"> </w:t>
      </w:r>
      <w:r w:rsidR="00012855">
        <w:rPr>
          <w:rFonts w:eastAsia="TimesNewRomanPS-BoldMT" w:cs="宋体"/>
          <w:b/>
          <w:bCs/>
          <w:sz w:val="24"/>
          <w:lang w:eastAsia="zh-CN"/>
        </w:rPr>
        <w:t>Summer</w:t>
      </w:r>
      <w:r>
        <w:rPr>
          <w:rFonts w:eastAsia="TimesNewRomanPS-BoldMT" w:cs="宋体"/>
          <w:b/>
          <w:bCs/>
          <w:sz w:val="24"/>
          <w:lang w:eastAsia="zh-CN"/>
        </w:rPr>
        <w:t xml:space="preserve"> Midterm Exam</w:t>
      </w:r>
    </w:p>
    <w:p w14:paraId="71EAD4EE" w14:textId="77777777" w:rsidR="00915E2C" w:rsidRDefault="00915E2C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</w:p>
    <w:p w14:paraId="58F79CC1" w14:textId="5CF8E8F1" w:rsidR="00165779" w:rsidRDefault="00C54658" w:rsidP="00C54658">
      <w:pPr>
        <w:snapToGrid w:val="0"/>
        <w:rPr>
          <w:rFonts w:eastAsia="TimesNewRomanPS-BoldMT" w:cs="宋体" w:hint="eastAsia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Student ID:</w:t>
      </w:r>
      <w:r w:rsidR="00461A37">
        <w:rPr>
          <w:rFonts w:eastAsia="TimesNewRomanPS-BoldMT" w:cs="宋体" w:hint="eastAsia"/>
          <w:b/>
          <w:bCs/>
          <w:sz w:val="24"/>
          <w:lang w:eastAsia="zh-CN"/>
        </w:rPr>
        <w:t>19949</w:t>
      </w:r>
      <w:r>
        <w:rPr>
          <w:rFonts w:eastAsia="TimesNewRomanPS-BoldMT" w:cs="宋体"/>
          <w:b/>
          <w:bCs/>
          <w:sz w:val="24"/>
          <w:lang w:eastAsia="zh-CN"/>
        </w:rPr>
        <w:tab/>
      </w:r>
      <w:r w:rsidR="00461A37">
        <w:rPr>
          <w:rFonts w:eastAsia="TimesNewRomanPS-BoldMT" w:cs="宋体" w:hint="eastAsia"/>
          <w:b/>
          <w:bCs/>
          <w:sz w:val="24"/>
          <w:lang w:eastAsia="zh-CN"/>
        </w:rPr>
        <w:t xml:space="preserve">             </w:t>
      </w:r>
      <w:r w:rsidR="009E7DE1">
        <w:rPr>
          <w:rFonts w:eastAsia="TimesNewRomanPS-BoldMT" w:cs="宋体" w:hint="eastAsia"/>
          <w:b/>
          <w:bCs/>
          <w:sz w:val="24"/>
          <w:lang w:eastAsia="zh-CN"/>
        </w:rPr>
        <w:t xml:space="preserve">                              </w:t>
      </w:r>
      <w:r>
        <w:rPr>
          <w:rFonts w:eastAsia="TimesNewRomanPS-BoldMT" w:cs="宋体"/>
          <w:b/>
          <w:bCs/>
          <w:sz w:val="24"/>
          <w:lang w:eastAsia="zh-CN"/>
        </w:rPr>
        <w:t>Student Name:</w:t>
      </w:r>
      <w:r w:rsidR="00461A37">
        <w:rPr>
          <w:rFonts w:eastAsia="TimesNewRomanPS-BoldMT" w:cs="宋体" w:hint="eastAsia"/>
          <w:b/>
          <w:bCs/>
          <w:sz w:val="24"/>
          <w:lang w:eastAsia="zh-CN"/>
        </w:rPr>
        <w:t xml:space="preserve"> Chufeng Jiang</w:t>
      </w:r>
    </w:p>
    <w:p w14:paraId="2E458057" w14:textId="77777777" w:rsidR="00E317EF" w:rsidRDefault="00E317EF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3B59567C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6D579475" w14:textId="77777777" w:rsidR="00B87507" w:rsidRPr="00417ADB" w:rsidRDefault="00DA5DE6" w:rsidP="00593210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417ADB">
        <w:rPr>
          <w:rFonts w:ascii="Times-New-Roman" w:hAnsi="Times-New-Roman" w:cs="Times-New-Roman"/>
          <w:b/>
          <w:bCs/>
          <w:sz w:val="24"/>
          <w:lang w:eastAsia="zh-CN"/>
        </w:rPr>
        <w:t>Explain w</w:t>
      </w:r>
      <w:r w:rsidR="000E15CF" w:rsidRPr="00417ADB">
        <w:rPr>
          <w:rFonts w:ascii="Times-New-Roman" w:hAnsi="Times-New-Roman" w:cs="Times-New-Roman"/>
          <w:b/>
          <w:bCs/>
          <w:sz w:val="24"/>
          <w:lang w:eastAsia="zh-CN"/>
        </w:rPr>
        <w:t>hat</w:t>
      </w:r>
      <w:r w:rsidR="00B87507" w:rsidRPr="00417ADB">
        <w:rPr>
          <w:rFonts w:ascii="Times-New-Roman" w:hAnsi="Times-New-Roman" w:cs="Times-New-Roman"/>
          <w:b/>
          <w:bCs/>
          <w:sz w:val="24"/>
          <w:lang w:eastAsia="zh-CN"/>
        </w:rPr>
        <w:t xml:space="preserve"> the difference</w:t>
      </w:r>
      <w:r w:rsidR="00115DAB" w:rsidRPr="00417ADB">
        <w:rPr>
          <w:rFonts w:ascii="Times-New-Roman" w:hAnsi="Times-New-Roman" w:cs="Times-New-Roman"/>
          <w:b/>
          <w:bCs/>
          <w:sz w:val="24"/>
          <w:lang w:eastAsia="zh-CN"/>
        </w:rPr>
        <w:t>s</w:t>
      </w:r>
      <w:r w:rsidR="00B87507" w:rsidRPr="00417ADB">
        <w:rPr>
          <w:rFonts w:ascii="Times-New-Roman" w:hAnsi="Times-New-Roman" w:cs="Times-New-Roman"/>
          <w:b/>
          <w:bCs/>
          <w:sz w:val="24"/>
          <w:lang w:eastAsia="zh-CN"/>
        </w:rPr>
        <w:t xml:space="preserve"> </w:t>
      </w:r>
      <w:r w:rsidR="00115DAB" w:rsidRPr="00417ADB">
        <w:rPr>
          <w:rFonts w:ascii="Times-New-Roman" w:hAnsi="Times-New-Roman" w:cs="Times-New-Roman"/>
          <w:b/>
          <w:bCs/>
          <w:sz w:val="24"/>
          <w:lang w:eastAsia="zh-CN"/>
        </w:rPr>
        <w:t>are</w:t>
      </w:r>
      <w:r w:rsidR="000E15CF" w:rsidRPr="00417ADB">
        <w:rPr>
          <w:rFonts w:ascii="Times-New-Roman" w:hAnsi="Times-New-Roman" w:cs="Times-New-Roman"/>
          <w:b/>
          <w:bCs/>
          <w:sz w:val="24"/>
          <w:lang w:eastAsia="zh-CN"/>
        </w:rPr>
        <w:t xml:space="preserve"> </w:t>
      </w:r>
      <w:r w:rsidR="00B87507" w:rsidRPr="00417ADB">
        <w:rPr>
          <w:rFonts w:ascii="Times-New-Roman" w:hAnsi="Times-New-Roman" w:cs="Times-New-Roman"/>
          <w:b/>
          <w:bCs/>
          <w:sz w:val="24"/>
          <w:lang w:eastAsia="zh-CN"/>
        </w:rPr>
        <w:t>between computer architecture and computer organization?</w:t>
      </w:r>
    </w:p>
    <w:p w14:paraId="53E73C4C" w14:textId="77777777" w:rsidR="00CB42AD" w:rsidRDefault="00CB42AD" w:rsidP="00114315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473"/>
      </w:tblGrid>
      <w:tr w:rsidR="00461A37" w:rsidRPr="00461A37" w14:paraId="02FAE153" w14:textId="77777777" w:rsidTr="00461A37">
        <w:tc>
          <w:tcPr>
            <w:tcW w:w="4473" w:type="dxa"/>
          </w:tcPr>
          <w:p w14:paraId="0B75FEDC" w14:textId="38F9BA89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61A37">
              <w:rPr>
                <w:rFonts w:ascii="Cambria" w:hAnsi="Cambria"/>
                <w:b/>
                <w:bCs/>
                <w:sz w:val="22"/>
                <w:szCs w:val="22"/>
              </w:rPr>
              <w:t>Computer Architecture</w:t>
            </w:r>
          </w:p>
          <w:p w14:paraId="63368595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43511E50" w14:textId="48BF052E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Deals with the design, structure, and functionality of a computer system.</w:t>
            </w:r>
          </w:p>
          <w:p w14:paraId="437C33D5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799D8101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Involves the specification of instruction set, hardware components, and data pathways.</w:t>
            </w:r>
          </w:p>
          <w:p w14:paraId="649D38A1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10A122CE" w14:textId="77777777" w:rsid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448F27AC" w14:textId="4483D578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Defines the logical design and behavior of a computer system as seen by a programmer.</w:t>
            </w:r>
          </w:p>
          <w:p w14:paraId="523A1381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5558DDAC" w14:textId="77777777" w:rsid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2DE3439A" w14:textId="10C0F3E2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Concerned with abstract concepts and high-level design choices.</w:t>
            </w:r>
          </w:p>
          <w:p w14:paraId="14EE7701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44CA5899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Examples include instruction set architecture (ISA), microarchitecture design.</w:t>
            </w:r>
          </w:p>
          <w:p w14:paraId="51B763D9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27C78E47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Determines what the system does.</w:t>
            </w:r>
          </w:p>
          <w:p w14:paraId="70138748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359BFDA5" w14:textId="77777777" w:rsid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010BC857" w14:textId="4D3CEEA5" w:rsidR="00461A37" w:rsidRPr="00461A37" w:rsidRDefault="00461A37" w:rsidP="00114315">
            <w:pPr>
              <w:snapToGrid w:val="0"/>
              <w:contextualSpacing/>
              <w:rPr>
                <w:rFonts w:ascii="Cambria" w:hAnsi="Cambria" w:cs="Times-New-Roman"/>
                <w:sz w:val="22"/>
                <w:szCs w:val="22"/>
                <w:lang w:eastAsia="zh-CN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Focus on functionality, performance, and capabilities.</w:t>
            </w:r>
          </w:p>
        </w:tc>
        <w:tc>
          <w:tcPr>
            <w:tcW w:w="4473" w:type="dxa"/>
          </w:tcPr>
          <w:p w14:paraId="14445820" w14:textId="7920B5B8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61A37">
              <w:rPr>
                <w:rFonts w:ascii="Cambria" w:hAnsi="Cambria"/>
                <w:b/>
                <w:bCs/>
                <w:sz w:val="22"/>
                <w:szCs w:val="22"/>
              </w:rPr>
              <w:t>Computer Organization</w:t>
            </w:r>
          </w:p>
          <w:p w14:paraId="123157BD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7195FD65" w14:textId="1CF58663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Focuses on the operational aspects and implementation of the architecture.</w:t>
            </w:r>
          </w:p>
          <w:p w14:paraId="4AB33365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0F49549F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Involves the implementation details such as control signals, interfaces, memory technology.</w:t>
            </w:r>
          </w:p>
          <w:p w14:paraId="32ED957B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4A8ACDCE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Defines the physical implementation and functionality of components as seen by a designer.</w:t>
            </w:r>
          </w:p>
          <w:p w14:paraId="6976197C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54829291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Concerned with concrete implementation details and performance optimization.</w:t>
            </w:r>
          </w:p>
          <w:p w14:paraId="4AC573C8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091D1F62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Examples include memory hierarchy, data path design, control unit design.</w:t>
            </w:r>
          </w:p>
          <w:p w14:paraId="4D108377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06457E09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Determines how the system performs its tasks.</w:t>
            </w:r>
          </w:p>
          <w:p w14:paraId="4220355E" w14:textId="77777777" w:rsidR="00461A37" w:rsidRPr="00461A37" w:rsidRDefault="00461A37" w:rsidP="00114315">
            <w:pPr>
              <w:snapToGrid w:val="0"/>
              <w:contextualSpacing/>
              <w:rPr>
                <w:rFonts w:ascii="Cambria" w:hAnsi="Cambria"/>
                <w:sz w:val="22"/>
                <w:szCs w:val="22"/>
              </w:rPr>
            </w:pPr>
          </w:p>
          <w:p w14:paraId="3C116921" w14:textId="48BEF5A6" w:rsidR="00461A37" w:rsidRPr="00461A37" w:rsidRDefault="00461A37" w:rsidP="00114315">
            <w:pPr>
              <w:snapToGrid w:val="0"/>
              <w:contextualSpacing/>
              <w:rPr>
                <w:rFonts w:ascii="Cambria" w:hAnsi="Cambria" w:cs="Times-New-Roman"/>
                <w:sz w:val="22"/>
                <w:szCs w:val="22"/>
                <w:lang w:eastAsia="zh-CN"/>
              </w:rPr>
            </w:pPr>
            <w:r w:rsidRPr="00461A37">
              <w:rPr>
                <w:rFonts w:ascii="Cambria" w:hAnsi="Cambria"/>
                <w:sz w:val="22"/>
                <w:szCs w:val="22"/>
              </w:rPr>
              <w:t>Focus on efficiency, speed, and resource utilization.</w:t>
            </w:r>
          </w:p>
        </w:tc>
      </w:tr>
    </w:tbl>
    <w:p w14:paraId="5AB18096" w14:textId="77777777" w:rsidR="00461A37" w:rsidRDefault="00461A37" w:rsidP="00114315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2D5D6E55" w14:textId="77777777" w:rsidR="00461A37" w:rsidRPr="00114315" w:rsidRDefault="00461A37" w:rsidP="00114315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690109BF" w14:textId="77777777" w:rsidR="000C59A2" w:rsidRPr="00371B40" w:rsidRDefault="00E339DC" w:rsidP="00CB42AD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Give</w:t>
      </w:r>
      <w:r w:rsidR="00CD25E8"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two 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examples of RISC and </w:t>
      </w:r>
      <w:r w:rsidR="00CD25E8" w:rsidRPr="00371B40">
        <w:rPr>
          <w:rFonts w:ascii="Times-New-Roman" w:hAnsi="Times-New-Roman" w:cs="Times-New-Roman"/>
          <w:b/>
          <w:bCs/>
          <w:sz w:val="24"/>
          <w:lang w:eastAsia="zh-CN"/>
        </w:rPr>
        <w:t>CISC processors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respectively</w:t>
      </w:r>
      <w:r w:rsidR="00CD25E8" w:rsidRPr="00371B40">
        <w:rPr>
          <w:rFonts w:ascii="Times-New-Roman" w:hAnsi="Times-New-Roman" w:cs="Times-New-Roman"/>
          <w:b/>
          <w:bCs/>
          <w:sz w:val="24"/>
          <w:lang w:eastAsia="zh-CN"/>
        </w:rPr>
        <w:t>. What are the main characteristics of RISC processors?</w:t>
      </w:r>
    </w:p>
    <w:p w14:paraId="3C54203B" w14:textId="77777777" w:rsidR="00E2712F" w:rsidRDefault="00E2712F" w:rsidP="00E2712F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29026201" w14:textId="4614A323" w:rsidR="00E2712F" w:rsidRPr="00E2712F" w:rsidRDefault="00E2712F" w:rsidP="00E2712F">
      <w:pPr>
        <w:snapToGrid w:val="0"/>
        <w:contextualSpacing/>
        <w:rPr>
          <w:sz w:val="22"/>
          <w:szCs w:val="22"/>
          <w:lang w:eastAsia="zh-CN"/>
        </w:rPr>
      </w:pPr>
      <w:r w:rsidRPr="00E2712F">
        <w:rPr>
          <w:sz w:val="22"/>
          <w:szCs w:val="22"/>
          <w:lang w:eastAsia="zh-CN"/>
        </w:rPr>
        <w:t>RISC (Reduced Instruction Set Computing)</w:t>
      </w:r>
      <w:r w:rsidRPr="00E2712F">
        <w:rPr>
          <w:sz w:val="22"/>
          <w:szCs w:val="22"/>
          <w:lang w:eastAsia="zh-CN"/>
        </w:rPr>
        <w:t xml:space="preserve"> </w:t>
      </w:r>
      <w:r w:rsidRPr="00E2712F">
        <w:rPr>
          <w:sz w:val="22"/>
          <w:szCs w:val="22"/>
          <w:lang w:eastAsia="zh-CN"/>
        </w:rPr>
        <w:t>Processors</w:t>
      </w:r>
      <w:r w:rsidRPr="00E2712F">
        <w:rPr>
          <w:sz w:val="22"/>
          <w:szCs w:val="22"/>
          <w:lang w:eastAsia="zh-CN"/>
        </w:rPr>
        <w:t>：</w:t>
      </w:r>
    </w:p>
    <w:p w14:paraId="5B769C26" w14:textId="77777777" w:rsidR="00E2712F" w:rsidRPr="00E2712F" w:rsidRDefault="00E2712F" w:rsidP="00E2712F">
      <w:pPr>
        <w:snapToGrid w:val="0"/>
        <w:ind w:left="720"/>
        <w:contextualSpacing/>
        <w:rPr>
          <w:sz w:val="22"/>
          <w:szCs w:val="22"/>
          <w:lang w:eastAsia="zh-CN"/>
        </w:rPr>
      </w:pPr>
      <w:r w:rsidRPr="00E2712F">
        <w:rPr>
          <w:sz w:val="22"/>
          <w:szCs w:val="22"/>
          <w:lang w:eastAsia="zh-CN"/>
        </w:rPr>
        <w:t>ARM Cortex-A Series</w:t>
      </w:r>
    </w:p>
    <w:p w14:paraId="57DF7933" w14:textId="70514B33" w:rsidR="00461A37" w:rsidRPr="00E2712F" w:rsidRDefault="00E2712F" w:rsidP="00E2712F">
      <w:pPr>
        <w:snapToGrid w:val="0"/>
        <w:ind w:left="720"/>
        <w:contextualSpacing/>
        <w:rPr>
          <w:sz w:val="22"/>
          <w:szCs w:val="22"/>
          <w:lang w:eastAsia="zh-CN"/>
        </w:rPr>
      </w:pPr>
      <w:r w:rsidRPr="00E2712F">
        <w:rPr>
          <w:sz w:val="22"/>
          <w:szCs w:val="22"/>
          <w:lang w:eastAsia="zh-CN"/>
        </w:rPr>
        <w:t>MIPS R-Series</w:t>
      </w:r>
    </w:p>
    <w:p w14:paraId="05672B09" w14:textId="77777777" w:rsidR="00E2712F" w:rsidRPr="00E2712F" w:rsidRDefault="00E2712F" w:rsidP="00E2712F">
      <w:pPr>
        <w:snapToGrid w:val="0"/>
        <w:contextualSpacing/>
        <w:rPr>
          <w:sz w:val="22"/>
          <w:szCs w:val="22"/>
          <w:lang w:eastAsia="zh-CN"/>
        </w:rPr>
      </w:pPr>
    </w:p>
    <w:p w14:paraId="29F2A842" w14:textId="4D125C53" w:rsidR="00E2712F" w:rsidRPr="00E2712F" w:rsidRDefault="00E2712F" w:rsidP="00E2712F">
      <w:pPr>
        <w:snapToGrid w:val="0"/>
        <w:contextualSpacing/>
        <w:rPr>
          <w:sz w:val="22"/>
          <w:szCs w:val="22"/>
          <w:lang w:eastAsia="zh-CN"/>
        </w:rPr>
      </w:pPr>
      <w:r w:rsidRPr="00E2712F">
        <w:rPr>
          <w:sz w:val="22"/>
          <w:szCs w:val="22"/>
          <w:lang w:eastAsia="zh-CN"/>
        </w:rPr>
        <w:t>CISC (Complex Instruction Set Computing) Processors</w:t>
      </w:r>
    </w:p>
    <w:p w14:paraId="5D2DB1A9" w14:textId="77777777" w:rsidR="00E2712F" w:rsidRPr="00E2712F" w:rsidRDefault="00E2712F" w:rsidP="00E2712F">
      <w:pPr>
        <w:snapToGrid w:val="0"/>
        <w:ind w:left="720"/>
        <w:contextualSpacing/>
        <w:rPr>
          <w:sz w:val="22"/>
          <w:szCs w:val="22"/>
          <w:lang w:eastAsia="zh-CN"/>
        </w:rPr>
      </w:pPr>
      <w:r w:rsidRPr="00E2712F">
        <w:rPr>
          <w:sz w:val="22"/>
          <w:szCs w:val="22"/>
          <w:lang w:eastAsia="zh-CN"/>
        </w:rPr>
        <w:t>Intel x86 Series</w:t>
      </w:r>
    </w:p>
    <w:p w14:paraId="3D057763" w14:textId="77777777" w:rsidR="00E2712F" w:rsidRPr="00E2712F" w:rsidRDefault="00E2712F" w:rsidP="00E2712F">
      <w:pPr>
        <w:snapToGrid w:val="0"/>
        <w:ind w:left="720"/>
        <w:contextualSpacing/>
        <w:rPr>
          <w:sz w:val="22"/>
          <w:szCs w:val="22"/>
          <w:lang w:eastAsia="zh-CN"/>
        </w:rPr>
      </w:pPr>
      <w:r w:rsidRPr="00E2712F">
        <w:rPr>
          <w:sz w:val="22"/>
          <w:szCs w:val="22"/>
          <w:lang w:eastAsia="zh-CN"/>
        </w:rPr>
        <w:t>AMD Ryzen Serie</w:t>
      </w:r>
    </w:p>
    <w:p w14:paraId="2A5DD1B3" w14:textId="2CA2722B" w:rsidR="00461A37" w:rsidRDefault="00E2712F" w:rsidP="00461A37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6F02AF77" wp14:editId="4F9E9820">
            <wp:extent cx="5543550" cy="2786380"/>
            <wp:effectExtent l="0" t="0" r="0" b="0"/>
            <wp:docPr id="70914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C37" w14:textId="77777777" w:rsidR="00E2712F" w:rsidRDefault="00E2712F" w:rsidP="00461A37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116108CB" w14:textId="14FA8D83" w:rsidR="00E2712F" w:rsidRDefault="00E2712F" w:rsidP="00461A37">
      <w:pPr>
        <w:snapToGrid w:val="0"/>
        <w:contextualSpacing/>
        <w:rPr>
          <w:sz w:val="22"/>
          <w:szCs w:val="20"/>
          <w:lang w:eastAsia="zh-CN"/>
        </w:rPr>
      </w:pPr>
      <w:r w:rsidRPr="00E2712F">
        <w:rPr>
          <w:sz w:val="22"/>
          <w:szCs w:val="20"/>
        </w:rPr>
        <w:t>RISC Characteristics</w:t>
      </w:r>
      <w:r w:rsidRPr="00E2712F">
        <w:rPr>
          <w:sz w:val="22"/>
          <w:szCs w:val="20"/>
          <w:lang w:eastAsia="zh-CN"/>
        </w:rPr>
        <w:t>:</w:t>
      </w:r>
    </w:p>
    <w:p w14:paraId="0B76859E" w14:textId="714AB5EB" w:rsidR="00E2712F" w:rsidRPr="00371B40" w:rsidRDefault="00E2712F" w:rsidP="00371B40">
      <w:pPr>
        <w:pStyle w:val="ListParagraph"/>
        <w:numPr>
          <w:ilvl w:val="0"/>
          <w:numId w:val="10"/>
        </w:numPr>
        <w:snapToGrid w:val="0"/>
        <w:contextualSpacing/>
        <w:jc w:val="both"/>
        <w:rPr>
          <w:sz w:val="22"/>
          <w:szCs w:val="22"/>
          <w:lang w:eastAsia="zh-CN"/>
        </w:rPr>
      </w:pPr>
      <w:r w:rsidRPr="00E2712F">
        <w:rPr>
          <w:rStyle w:val="Strong"/>
          <w:b w:val="0"/>
          <w:bCs w:val="0"/>
          <w:sz w:val="22"/>
          <w:szCs w:val="22"/>
        </w:rPr>
        <w:t>Simplicity of Instructions</w:t>
      </w:r>
      <w:r w:rsidRPr="00E2712F">
        <w:rPr>
          <w:sz w:val="22"/>
          <w:szCs w:val="22"/>
        </w:rPr>
        <w:t>:</w:t>
      </w:r>
      <w:r w:rsidRPr="00E2712F">
        <w:rPr>
          <w:sz w:val="22"/>
          <w:szCs w:val="22"/>
          <w:lang w:eastAsia="zh-CN"/>
        </w:rPr>
        <w:t xml:space="preserve"> </w:t>
      </w:r>
      <w:r w:rsidRPr="00371B40">
        <w:rPr>
          <w:sz w:val="22"/>
          <w:szCs w:val="22"/>
          <w:lang w:eastAsia="zh-CN"/>
        </w:rPr>
        <w:t>The ARM Cortex-A series uses a reduced set of instructions, leading to fewer transistors and lower power consumption compared to CISC processors.</w:t>
      </w:r>
    </w:p>
    <w:p w14:paraId="175DC1A3" w14:textId="41A52055" w:rsidR="00E2712F" w:rsidRPr="00E2712F" w:rsidRDefault="00E2712F" w:rsidP="00E2712F">
      <w:pPr>
        <w:pStyle w:val="ListParagraph"/>
        <w:numPr>
          <w:ilvl w:val="0"/>
          <w:numId w:val="10"/>
        </w:numPr>
        <w:snapToGrid w:val="0"/>
        <w:contextualSpacing/>
        <w:jc w:val="both"/>
        <w:rPr>
          <w:sz w:val="22"/>
          <w:szCs w:val="22"/>
        </w:rPr>
      </w:pPr>
      <w:r w:rsidRPr="00E2712F">
        <w:rPr>
          <w:rStyle w:val="Strong"/>
          <w:b w:val="0"/>
          <w:bCs w:val="0"/>
          <w:sz w:val="22"/>
          <w:szCs w:val="22"/>
        </w:rPr>
        <w:t>Uniform Instruction Length</w:t>
      </w:r>
      <w:r w:rsidRPr="00E2712F">
        <w:rPr>
          <w:sz w:val="22"/>
          <w:szCs w:val="22"/>
        </w:rPr>
        <w:t>:</w:t>
      </w:r>
      <w:r w:rsidRPr="00E2712F">
        <w:rPr>
          <w:sz w:val="22"/>
          <w:szCs w:val="22"/>
        </w:rPr>
        <w:t xml:space="preserve"> </w:t>
      </w:r>
      <w:r w:rsidRPr="00E2712F">
        <w:rPr>
          <w:sz w:val="22"/>
          <w:szCs w:val="22"/>
        </w:rPr>
        <w:t>In MIPS R-Series, all instructions are 32 bits long, which streamlines the process of fetching and decoding instructions.</w:t>
      </w:r>
    </w:p>
    <w:p w14:paraId="10289A07" w14:textId="18635E1B" w:rsidR="00E2712F" w:rsidRPr="00E2712F" w:rsidRDefault="00E2712F" w:rsidP="00E2712F">
      <w:pPr>
        <w:pStyle w:val="ListParagraph"/>
        <w:numPr>
          <w:ilvl w:val="0"/>
          <w:numId w:val="10"/>
        </w:numPr>
        <w:snapToGrid w:val="0"/>
        <w:contextualSpacing/>
        <w:jc w:val="both"/>
        <w:rPr>
          <w:sz w:val="22"/>
          <w:szCs w:val="22"/>
        </w:rPr>
      </w:pPr>
      <w:r w:rsidRPr="00E2712F">
        <w:rPr>
          <w:rStyle w:val="Strong"/>
          <w:b w:val="0"/>
          <w:bCs w:val="0"/>
          <w:sz w:val="22"/>
          <w:szCs w:val="22"/>
        </w:rPr>
        <w:t>Load/Store Architecture</w:t>
      </w:r>
      <w:r w:rsidRPr="00E2712F">
        <w:rPr>
          <w:sz w:val="22"/>
          <w:szCs w:val="22"/>
        </w:rPr>
        <w:t>:</w:t>
      </w:r>
      <w:r w:rsidRPr="00E2712F">
        <w:rPr>
          <w:sz w:val="22"/>
          <w:szCs w:val="22"/>
        </w:rPr>
        <w:t xml:space="preserve"> </w:t>
      </w:r>
      <w:r w:rsidRPr="00E2712F">
        <w:rPr>
          <w:sz w:val="22"/>
          <w:szCs w:val="22"/>
        </w:rPr>
        <w:t>Both ARM and MIPS processors separate memory access from arithmetic operations using distinct load and store instructions for memory operations and performing all other operations on data in registers.</w:t>
      </w:r>
    </w:p>
    <w:p w14:paraId="00B5AF34" w14:textId="2FC3EDCF" w:rsidR="00E2712F" w:rsidRPr="00E2712F" w:rsidRDefault="00E2712F" w:rsidP="00E2712F">
      <w:pPr>
        <w:pStyle w:val="ListParagraph"/>
        <w:numPr>
          <w:ilvl w:val="0"/>
          <w:numId w:val="10"/>
        </w:numPr>
        <w:snapToGrid w:val="0"/>
        <w:contextualSpacing/>
        <w:jc w:val="both"/>
        <w:rPr>
          <w:sz w:val="22"/>
          <w:szCs w:val="22"/>
        </w:rPr>
      </w:pPr>
      <w:r w:rsidRPr="00E2712F">
        <w:rPr>
          <w:rStyle w:val="Strong"/>
          <w:b w:val="0"/>
          <w:bCs w:val="0"/>
          <w:sz w:val="22"/>
          <w:szCs w:val="22"/>
        </w:rPr>
        <w:t>Large Number of General-Purpose Registers</w:t>
      </w:r>
      <w:r w:rsidRPr="00E2712F">
        <w:rPr>
          <w:sz w:val="22"/>
          <w:szCs w:val="22"/>
        </w:rPr>
        <w:t>:</w:t>
      </w:r>
      <w:r w:rsidRPr="00E2712F">
        <w:rPr>
          <w:sz w:val="22"/>
          <w:szCs w:val="22"/>
          <w:lang w:eastAsia="zh-CN"/>
        </w:rPr>
        <w:t xml:space="preserve"> </w:t>
      </w:r>
      <w:r w:rsidRPr="00E2712F">
        <w:rPr>
          <w:sz w:val="22"/>
          <w:szCs w:val="22"/>
        </w:rPr>
        <w:t>ARM Cortex-A processors have a large register file, reducing the need to frequently access memory, which improves performance.</w:t>
      </w:r>
    </w:p>
    <w:p w14:paraId="27261517" w14:textId="579ED5F6" w:rsidR="00E2712F" w:rsidRPr="00E2712F" w:rsidRDefault="00E2712F" w:rsidP="00E2712F">
      <w:pPr>
        <w:pStyle w:val="ListParagraph"/>
        <w:numPr>
          <w:ilvl w:val="0"/>
          <w:numId w:val="10"/>
        </w:numPr>
        <w:snapToGrid w:val="0"/>
        <w:contextualSpacing/>
        <w:jc w:val="both"/>
        <w:rPr>
          <w:sz w:val="22"/>
          <w:szCs w:val="22"/>
        </w:rPr>
      </w:pPr>
      <w:r w:rsidRPr="00E2712F">
        <w:rPr>
          <w:rStyle w:val="Strong"/>
          <w:b w:val="0"/>
          <w:bCs w:val="0"/>
          <w:sz w:val="22"/>
          <w:szCs w:val="22"/>
        </w:rPr>
        <w:t>Focus on Software Optimization</w:t>
      </w:r>
      <w:r w:rsidRPr="00E2712F">
        <w:rPr>
          <w:sz w:val="22"/>
          <w:szCs w:val="22"/>
        </w:rPr>
        <w:t>:</w:t>
      </w:r>
      <w:r w:rsidRPr="00E2712F">
        <w:rPr>
          <w:sz w:val="22"/>
          <w:szCs w:val="22"/>
          <w:lang w:eastAsia="zh-CN"/>
        </w:rPr>
        <w:t xml:space="preserve"> </w:t>
      </w:r>
      <w:r w:rsidRPr="00E2712F">
        <w:rPr>
          <w:sz w:val="22"/>
          <w:szCs w:val="22"/>
        </w:rPr>
        <w:t>RISC architectures are designed with the expectation that the compiler will optimize instruction sequences to leverage the simple instruction set effectively.</w:t>
      </w:r>
    </w:p>
    <w:p w14:paraId="254DB7BC" w14:textId="04C2D4D1" w:rsidR="00E2712F" w:rsidRPr="00E2712F" w:rsidRDefault="00E2712F" w:rsidP="00E2712F">
      <w:pPr>
        <w:pStyle w:val="ListParagraph"/>
        <w:numPr>
          <w:ilvl w:val="0"/>
          <w:numId w:val="10"/>
        </w:numPr>
        <w:snapToGrid w:val="0"/>
        <w:contextualSpacing/>
        <w:jc w:val="both"/>
        <w:rPr>
          <w:sz w:val="22"/>
          <w:szCs w:val="22"/>
          <w:lang w:eastAsia="zh-CN"/>
        </w:rPr>
      </w:pPr>
      <w:r w:rsidRPr="00E2712F">
        <w:rPr>
          <w:rStyle w:val="Strong"/>
          <w:b w:val="0"/>
          <w:bCs w:val="0"/>
          <w:sz w:val="22"/>
          <w:szCs w:val="22"/>
        </w:rPr>
        <w:t>Pipelining</w:t>
      </w:r>
      <w:r w:rsidRPr="00E2712F">
        <w:rPr>
          <w:sz w:val="22"/>
          <w:szCs w:val="22"/>
        </w:rPr>
        <w:t>:</w:t>
      </w:r>
      <w:r w:rsidRPr="00E2712F">
        <w:rPr>
          <w:sz w:val="22"/>
          <w:szCs w:val="22"/>
        </w:rPr>
        <w:t xml:space="preserve"> </w:t>
      </w:r>
      <w:r w:rsidRPr="00E2712F">
        <w:rPr>
          <w:sz w:val="22"/>
          <w:szCs w:val="22"/>
        </w:rPr>
        <w:t>ARM and MIPS processors are designed to efficiently execute instructions in a pipeline, where different stages of multiple instructions overlap, improving throughput and overall performance.</w:t>
      </w:r>
    </w:p>
    <w:p w14:paraId="6740FF3A" w14:textId="77777777" w:rsidR="00E2712F" w:rsidRPr="00461A37" w:rsidRDefault="00E2712F" w:rsidP="00461A37">
      <w:pPr>
        <w:snapToGrid w:val="0"/>
        <w:contextualSpacing/>
        <w:rPr>
          <w:rFonts w:ascii="Times-New-Roman" w:hAnsi="Times-New-Roman" w:cs="Times-New-Roman" w:hint="eastAsia"/>
          <w:sz w:val="24"/>
          <w:lang w:eastAsia="zh-CN"/>
        </w:rPr>
      </w:pPr>
    </w:p>
    <w:p w14:paraId="67DFD1EE" w14:textId="77777777" w:rsidR="00CB42AD" w:rsidRPr="00CB42AD" w:rsidRDefault="00CB42AD" w:rsidP="00CB42AD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108586BC" w14:textId="77777777" w:rsidR="00132DE9" w:rsidRPr="00371B40" w:rsidRDefault="00132DE9" w:rsidP="00114315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What are the best benchmarks to use, and why? </w:t>
      </w:r>
    </w:p>
    <w:p w14:paraId="6C3DAF3C" w14:textId="77777777" w:rsidR="00E2712F" w:rsidRDefault="00E2712F" w:rsidP="00E2712F">
      <w:pPr>
        <w:pStyle w:val="ListParagraph"/>
        <w:snapToGrid w:val="0"/>
        <w:ind w:left="270"/>
        <w:contextualSpacing/>
      </w:pPr>
    </w:p>
    <w:p w14:paraId="36D3AAAF" w14:textId="7148CD39" w:rsidR="00E2712F" w:rsidRDefault="00371B40" w:rsidP="00371B40">
      <w:pPr>
        <w:pStyle w:val="ListParagraph"/>
        <w:snapToGrid w:val="0"/>
        <w:ind w:left="270"/>
        <w:contextualSpacing/>
        <w:jc w:val="both"/>
        <w:rPr>
          <w:rFonts w:ascii="Times-New-Roman" w:hAnsi="Times-New-Roman" w:cs="Times-New-Roman"/>
          <w:sz w:val="24"/>
          <w:lang w:eastAsia="zh-CN"/>
        </w:rPr>
      </w:pPr>
      <w:r>
        <w:rPr>
          <w:rFonts w:ascii="Times-New-Roman" w:hAnsi="Times-New-Roman" w:cs="Times-New-Roman" w:hint="eastAsia"/>
          <w:sz w:val="24"/>
          <w:lang w:eastAsia="zh-CN"/>
        </w:rPr>
        <w:t xml:space="preserve">I think the best </w:t>
      </w:r>
      <w:proofErr w:type="spellStart"/>
      <w:r>
        <w:rPr>
          <w:rFonts w:ascii="Times-New-Roman" w:hAnsi="Times-New-Roman" w:cs="Times-New-Roman" w:hint="eastAsia"/>
          <w:sz w:val="24"/>
          <w:lang w:eastAsia="zh-CN"/>
        </w:rPr>
        <w:t>bencjmarks</w:t>
      </w:r>
      <w:proofErr w:type="spellEnd"/>
      <w:r>
        <w:rPr>
          <w:rFonts w:ascii="Times-New-Roman" w:hAnsi="Times-New-Roman" w:cs="Times-New-Roman" w:hint="eastAsia"/>
          <w:sz w:val="24"/>
          <w:lang w:eastAsia="zh-CN"/>
        </w:rPr>
        <w:t xml:space="preserve"> are </w:t>
      </w:r>
      <w:proofErr w:type="spellStart"/>
      <w:r w:rsidRPr="00371B40">
        <w:rPr>
          <w:rFonts w:ascii="Times-New-Roman" w:hAnsi="Times-New-Roman" w:cs="Times-New-Roman"/>
          <w:sz w:val="24"/>
          <w:lang w:eastAsia="zh-CN"/>
        </w:rPr>
        <w:t>Geekbench</w:t>
      </w:r>
      <w:proofErr w:type="spellEnd"/>
      <w:r w:rsidRPr="00371B40">
        <w:rPr>
          <w:rFonts w:ascii="Times-New-Roman" w:hAnsi="Times-New-Roman" w:cs="Times-New-Roman"/>
          <w:sz w:val="24"/>
          <w:lang w:eastAsia="zh-CN"/>
        </w:rPr>
        <w:t xml:space="preserve"> and SPEC CPU</w:t>
      </w:r>
      <w:r>
        <w:rPr>
          <w:rFonts w:ascii="Times-New-Roman" w:hAnsi="Times-New-Roman" w:cs="Times-New-Roman" w:hint="eastAsia"/>
          <w:sz w:val="24"/>
          <w:lang w:eastAsia="zh-CN"/>
        </w:rPr>
        <w:t xml:space="preserve">.  Because </w:t>
      </w:r>
      <w:r w:rsidRPr="00371B40">
        <w:rPr>
          <w:rFonts w:ascii="Times-New-Roman" w:hAnsi="Times-New-Roman" w:cs="Times-New-Roman"/>
          <w:sz w:val="24"/>
          <w:lang w:eastAsia="zh-CN"/>
        </w:rPr>
        <w:t>These tools are highly regarded for their comprehensive performance metrics, standardized testing procedures, and real-world relevance, making them essential for consumers, developers, and industry professionals seeking reliable and comparable performance data.</w:t>
      </w:r>
    </w:p>
    <w:p w14:paraId="48F2741D" w14:textId="77777777" w:rsidR="00371B40" w:rsidRDefault="00371B40" w:rsidP="00371B40">
      <w:pPr>
        <w:pStyle w:val="ListParagraph"/>
        <w:snapToGrid w:val="0"/>
        <w:ind w:left="270"/>
        <w:contextualSpacing/>
        <w:jc w:val="both"/>
        <w:rPr>
          <w:rFonts w:ascii="Times-New-Roman" w:hAnsi="Times-New-Roman" w:cs="Times-New-Roman"/>
          <w:sz w:val="24"/>
          <w:lang w:eastAsia="zh-CN"/>
        </w:rPr>
      </w:pPr>
    </w:p>
    <w:p w14:paraId="4F2399EB" w14:textId="3C4FEC53" w:rsidR="00371B40" w:rsidRDefault="00371B40" w:rsidP="00371B40">
      <w:pPr>
        <w:pStyle w:val="ListParagraph"/>
        <w:snapToGrid w:val="0"/>
        <w:ind w:left="270"/>
        <w:contextualSpacing/>
        <w:jc w:val="both"/>
        <w:rPr>
          <w:rFonts w:ascii="Times-New-Roman" w:hAnsi="Times-New-Roman" w:cs="Times-New-Roman"/>
          <w:sz w:val="24"/>
          <w:lang w:eastAsia="zh-CN"/>
        </w:rPr>
      </w:pPr>
      <w:proofErr w:type="spellStart"/>
      <w:r w:rsidRPr="00371B40">
        <w:rPr>
          <w:rFonts w:ascii="Times-New-Roman" w:hAnsi="Times-New-Roman" w:cs="Times-New-Roman"/>
          <w:sz w:val="24"/>
          <w:lang w:eastAsia="zh-CN"/>
        </w:rPr>
        <w:t>Geekbench</w:t>
      </w:r>
      <w:proofErr w:type="spellEnd"/>
      <w:r w:rsidRPr="00371B40">
        <w:rPr>
          <w:rFonts w:ascii="Times-New-Roman" w:hAnsi="Times-New-Roman" w:cs="Times-New-Roman"/>
          <w:sz w:val="24"/>
          <w:lang w:eastAsia="zh-CN"/>
        </w:rPr>
        <w:t xml:space="preserve"> is celebrated for its versatility and ease of use, making it accessible to a wide range of users. It provides detailed performance evaluations by measuring both single-core and multi-core capabilities across a variety of real-world tasks. These include integer and floating-point operations, as well as memory performance, ensuring a well-rounded assessment of a processor's strengths and weaknesses. Additionally, </w:t>
      </w:r>
      <w:proofErr w:type="spellStart"/>
      <w:r w:rsidRPr="00371B40">
        <w:rPr>
          <w:rFonts w:ascii="Times-New-Roman" w:hAnsi="Times-New-Roman" w:cs="Times-New-Roman"/>
          <w:sz w:val="24"/>
          <w:lang w:eastAsia="zh-CN"/>
        </w:rPr>
        <w:t>Geekbench's</w:t>
      </w:r>
      <w:proofErr w:type="spellEnd"/>
      <w:r w:rsidRPr="00371B40">
        <w:rPr>
          <w:rFonts w:ascii="Times-New-Roman" w:hAnsi="Times-New-Roman" w:cs="Times-New-Roman"/>
          <w:sz w:val="24"/>
          <w:lang w:eastAsia="zh-CN"/>
        </w:rPr>
        <w:t xml:space="preserve"> cross-platform availability allows for consistent and direct comparisons between different devices and operating systems, enhancing its utility for those looking to evaluate and compare diverse hardware configurations. Its user-friendly interface and </w:t>
      </w:r>
      <w:r w:rsidRPr="00371B40">
        <w:rPr>
          <w:rFonts w:ascii="Times-New-Roman" w:hAnsi="Times-New-Roman" w:cs="Times-New-Roman"/>
          <w:sz w:val="24"/>
          <w:lang w:eastAsia="zh-CN"/>
        </w:rPr>
        <w:lastRenderedPageBreak/>
        <w:t>regular updates further cement its position as a top choice for comprehensive and up-to-date performance benchmarking.</w:t>
      </w:r>
    </w:p>
    <w:p w14:paraId="5889C6DD" w14:textId="77777777" w:rsidR="00371B40" w:rsidRDefault="00371B40" w:rsidP="00371B40">
      <w:pPr>
        <w:pStyle w:val="ListParagraph"/>
        <w:snapToGrid w:val="0"/>
        <w:ind w:left="270"/>
        <w:contextualSpacing/>
        <w:jc w:val="both"/>
        <w:rPr>
          <w:rFonts w:ascii="Times-New-Roman" w:hAnsi="Times-New-Roman" w:cs="Times-New-Roman"/>
          <w:sz w:val="24"/>
          <w:lang w:eastAsia="zh-CN"/>
        </w:rPr>
      </w:pPr>
    </w:p>
    <w:p w14:paraId="4647C4C2" w14:textId="5967FE4D" w:rsidR="00371B40" w:rsidRPr="00114315" w:rsidRDefault="00371B40" w:rsidP="00371B40">
      <w:pPr>
        <w:pStyle w:val="ListParagraph"/>
        <w:snapToGrid w:val="0"/>
        <w:ind w:left="270"/>
        <w:contextualSpacing/>
        <w:jc w:val="both"/>
        <w:rPr>
          <w:rFonts w:ascii="Times-New-Roman" w:hAnsi="Times-New-Roman" w:cs="Times-New-Roman"/>
          <w:sz w:val="24"/>
          <w:lang w:eastAsia="zh-CN"/>
        </w:rPr>
      </w:pPr>
      <w:r w:rsidRPr="00371B40">
        <w:rPr>
          <w:rFonts w:ascii="Times-New-Roman" w:hAnsi="Times-New-Roman" w:cs="Times-New-Roman"/>
          <w:sz w:val="24"/>
          <w:lang w:eastAsia="zh-CN"/>
        </w:rPr>
        <w:t>SPEC CPU, developed by the Standard Performance Evaluation Corporation, is renowned for its rigorous and detailed benchmarking methodology. It focuses on compute-intensive performance by using a suite of tests that simulate a wide range of real-world applications, from scientific computing to engineering and business workloads. SPEC CPU benchmarks are highly respected for their accuracy and standardization, providing a reliable measure of a system's capabilities under sustained heavy loads. This makes SPEC CPU particularly valuable for industry professionals and researchers who need precise and in-depth performance data. Its ability to offer a granular view of both integer and floating-point performance across various operating systems makes SPEC CPU an indispensable tool for in-depth performance analysis and comparison.</w:t>
      </w:r>
    </w:p>
    <w:p w14:paraId="6D8E83A8" w14:textId="77777777" w:rsidR="00CB42AD" w:rsidRDefault="00CB42AD" w:rsidP="00132DE9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0F5DA810" w14:textId="77777777" w:rsidR="00E2584C" w:rsidRPr="00371B40" w:rsidRDefault="00960C6C" w:rsidP="00E2584C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Assuming that </w:t>
      </w:r>
      <w:r w:rsidR="00E2584C"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>program 1</w:t>
      </w:r>
      <w:r w:rsidR="00E2584C"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is running on </w:t>
      </w:r>
      <w:r w:rsidR="00E2584C"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>computer 1</w:t>
      </w:r>
      <w:r w:rsidR="00E2584C"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with the following parameters: </w:t>
      </w:r>
    </w:p>
    <w:p w14:paraId="1705342C" w14:textId="77777777" w:rsidR="00CB42AD" w:rsidRPr="00371B40" w:rsidRDefault="00CB42AD" w:rsidP="00CB42AD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</w:p>
    <w:p w14:paraId="3DAF44F7" w14:textId="77777777" w:rsidR="00E2584C" w:rsidRPr="00371B40" w:rsidRDefault="00E2584C" w:rsidP="00E2584C">
      <w:pPr>
        <w:pStyle w:val="ListParagraph"/>
        <w:numPr>
          <w:ilvl w:val="1"/>
          <w:numId w:val="6"/>
        </w:numPr>
        <w:snapToGrid w:val="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Instruction Count = 23400</w:t>
      </w:r>
    </w:p>
    <w:p w14:paraId="07F58E6D" w14:textId="77777777" w:rsidR="00E2584C" w:rsidRPr="00371B40" w:rsidRDefault="00E2584C" w:rsidP="00E2584C">
      <w:pPr>
        <w:pStyle w:val="ListParagraph"/>
        <w:numPr>
          <w:ilvl w:val="1"/>
          <w:numId w:val="6"/>
        </w:numPr>
        <w:snapToGrid w:val="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Average CPI = 2.1</w:t>
      </w:r>
    </w:p>
    <w:p w14:paraId="7265A524" w14:textId="77777777" w:rsidR="00E2584C" w:rsidRPr="00371B40" w:rsidRDefault="00E2584C" w:rsidP="00E2584C">
      <w:pPr>
        <w:pStyle w:val="ListParagraph"/>
        <w:numPr>
          <w:ilvl w:val="1"/>
          <w:numId w:val="6"/>
        </w:numPr>
        <w:snapToGrid w:val="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Clock Rate = 3.0 GHz</w:t>
      </w:r>
    </w:p>
    <w:p w14:paraId="407D4319" w14:textId="77777777" w:rsidR="00CB42AD" w:rsidRPr="00371B40" w:rsidRDefault="00CB42AD" w:rsidP="00CB42AD">
      <w:pPr>
        <w:pStyle w:val="ListParagraph"/>
        <w:snapToGrid w:val="0"/>
        <w:ind w:left="144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</w:p>
    <w:p w14:paraId="2083FB03" w14:textId="77777777" w:rsidR="004630BD" w:rsidRDefault="00F24F99" w:rsidP="004630BD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f</w:t>
      </w:r>
      <w:r w:rsidR="00E2584C" w:rsidRPr="00371B40">
        <w:rPr>
          <w:rFonts w:ascii="Times-New-Roman" w:hAnsi="Times-New-Roman" w:cs="Times-New-Roman"/>
          <w:b/>
          <w:bCs/>
          <w:sz w:val="24"/>
          <w:lang w:eastAsia="zh-CN"/>
        </w:rPr>
        <w:t>ind the execution time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of </w:t>
      </w:r>
      <w:r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>program 1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on </w:t>
      </w:r>
      <w:r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>computer 1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? If </w:t>
      </w:r>
      <w:r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 xml:space="preserve">computer 2 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runs</w:t>
      </w:r>
      <w:r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 xml:space="preserve"> program 2 </w:t>
      </w:r>
      <w:r w:rsidRPr="00371B40">
        <w:rPr>
          <w:rFonts w:ascii="Times-New-Roman" w:hAnsi="Times-New-Roman" w:cs="Times-New-Roman"/>
          <w:b/>
          <w:bCs/>
          <w:color w:val="FF0000"/>
          <w:sz w:val="24"/>
          <w:lang w:eastAsia="zh-CN"/>
        </w:rPr>
        <w:t>three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times faster than</w:t>
      </w:r>
      <w:r w:rsidRPr="00371B40">
        <w:rPr>
          <w:rFonts w:ascii="Times-New-Roman" w:hAnsi="Times-New-Roman" w:cs="Times-New-Roman"/>
          <w:b/>
          <w:bCs/>
          <w:i/>
          <w:sz w:val="24"/>
          <w:lang w:eastAsia="zh-CN"/>
        </w:rPr>
        <w:t xml:space="preserve"> program 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1 with the same clock rate and </w:t>
      </w:r>
      <w:r w:rsidR="00CB42AD"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Average 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>CPI, then what variable must be changed to meet this speedup requirement and what is the value</w:t>
      </w:r>
      <w:r w:rsidR="00CC6433"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 of this variable</w:t>
      </w:r>
      <w:r w:rsidRPr="00371B40">
        <w:rPr>
          <w:rFonts w:ascii="Times-New-Roman" w:hAnsi="Times-New-Roman" w:cs="Times-New-Roman"/>
          <w:b/>
          <w:bCs/>
          <w:sz w:val="24"/>
          <w:lang w:eastAsia="zh-CN"/>
        </w:rPr>
        <w:t xml:space="preserve">? </w:t>
      </w:r>
    </w:p>
    <w:p w14:paraId="7C4702E5" w14:textId="77777777" w:rsidR="00F1270F" w:rsidRDefault="00F1270F" w:rsidP="004630BD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</w:p>
    <w:p w14:paraId="02416F45" w14:textId="7974E3BB" w:rsidR="00F24F99" w:rsidRDefault="00F1270F" w:rsidP="00F1270F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  <w:r w:rsidRPr="00F1270F">
        <w:rPr>
          <w:rFonts w:ascii="Times-New-Roman" w:hAnsi="Times-New-Roman" w:cs="Times-New-Roman" w:hint="eastAsia"/>
          <w:sz w:val="24"/>
          <w:lang w:eastAsia="zh-CN"/>
        </w:rPr>
        <w:t xml:space="preserve">The </w:t>
      </w:r>
      <w:r w:rsidRPr="00F1270F">
        <w:rPr>
          <w:rFonts w:ascii="Times-New-Roman" w:hAnsi="Times-New-Roman" w:cs="Times-New-Roman"/>
          <w:sz w:val="24"/>
          <w:lang w:eastAsia="zh-CN"/>
        </w:rPr>
        <w:t xml:space="preserve">execution time of </w:t>
      </w:r>
      <w:r w:rsidRPr="00F1270F">
        <w:rPr>
          <w:rFonts w:ascii="Times-New-Roman" w:hAnsi="Times-New-Roman" w:cs="Times-New-Roman"/>
          <w:i/>
          <w:sz w:val="24"/>
          <w:lang w:eastAsia="zh-CN"/>
        </w:rPr>
        <w:t>program 1</w:t>
      </w:r>
      <w:r w:rsidRPr="00F1270F">
        <w:rPr>
          <w:rFonts w:ascii="Times-New-Roman" w:hAnsi="Times-New-Roman" w:cs="Times-New-Roman"/>
          <w:sz w:val="24"/>
          <w:lang w:eastAsia="zh-CN"/>
        </w:rPr>
        <w:t xml:space="preserve"> on </w:t>
      </w:r>
      <w:r w:rsidRPr="00F1270F">
        <w:rPr>
          <w:rFonts w:ascii="Times-New-Roman" w:hAnsi="Times-New-Roman" w:cs="Times-New-Roman"/>
          <w:i/>
          <w:sz w:val="24"/>
          <w:lang w:eastAsia="zh-CN"/>
        </w:rPr>
        <w:t>computer 1</w:t>
      </w:r>
      <w:r w:rsidRPr="00F1270F">
        <w:rPr>
          <w:rFonts w:ascii="Times-New-Roman" w:hAnsi="Times-New-Roman" w:cs="Times-New-Roman" w:hint="eastAsia"/>
          <w:i/>
          <w:sz w:val="24"/>
          <w:lang w:eastAsia="zh-CN"/>
        </w:rPr>
        <w:t xml:space="preserve"> is </w:t>
      </w:r>
      <w:r w:rsidRPr="00F1270F">
        <w:rPr>
          <w:rFonts w:ascii="Times-New-Roman" w:hAnsi="Times-New-Roman" w:cs="Times-New-Roman" w:hint="eastAsia"/>
          <w:i/>
          <w:sz w:val="24"/>
          <w:u w:val="single"/>
          <w:lang w:eastAsia="zh-CN"/>
        </w:rPr>
        <w:t>1.638*10</w:t>
      </w:r>
      <w:r w:rsidRPr="00F1270F">
        <w:rPr>
          <w:rFonts w:ascii="Times-New-Roman" w:hAnsi="Times-New-Roman" w:cs="Times-New-Roman" w:hint="eastAsia"/>
          <w:i/>
          <w:sz w:val="24"/>
          <w:u w:val="single"/>
          <w:vertAlign w:val="superscript"/>
          <w:lang w:eastAsia="zh-CN"/>
        </w:rPr>
        <w:t>-5</w:t>
      </w:r>
      <w:r>
        <w:rPr>
          <w:rFonts w:ascii="Times-New-Roman" w:hAnsi="Times-New-Roman" w:cs="Times-New-Roman" w:hint="eastAsia"/>
          <w:i/>
          <w:sz w:val="24"/>
          <w:vertAlign w:val="superscript"/>
          <w:lang w:eastAsia="zh-CN"/>
        </w:rPr>
        <w:t xml:space="preserve"> </w:t>
      </w:r>
      <w:r w:rsidRPr="00F1270F">
        <w:rPr>
          <w:rFonts w:ascii="Times-New-Roman" w:hAnsi="Times-New-Roman" w:cs="Times-New-Roman" w:hint="eastAsia"/>
          <w:sz w:val="24"/>
          <w:lang w:eastAsia="zh-CN"/>
        </w:rPr>
        <w:t>Seconds.</w:t>
      </w:r>
    </w:p>
    <w:p w14:paraId="49E9CD3C" w14:textId="5B91ABC2" w:rsidR="00F1270F" w:rsidRPr="00F1270F" w:rsidRDefault="00F1270F" w:rsidP="00F1270F">
      <w:pPr>
        <w:pStyle w:val="ListParagraph"/>
        <w:snapToGrid w:val="0"/>
        <w:ind w:left="270"/>
        <w:contextualSpacing/>
        <w:rPr>
          <w:rFonts w:ascii="Times-New-Roman" w:hAnsi="Times-New-Roman" w:cs="Times-New-Roman" w:hint="eastAsia"/>
          <w:sz w:val="24"/>
          <w:vertAlign w:val="superscript"/>
          <w:lang w:eastAsia="zh-CN"/>
        </w:rPr>
      </w:pPr>
      <w:r>
        <w:rPr>
          <w:rFonts w:ascii="Times-New-Roman" w:hAnsi="Times-New-Roman" w:cs="Times-New-Roman" w:hint="eastAsia"/>
          <w:sz w:val="24"/>
          <w:lang w:eastAsia="zh-CN"/>
        </w:rPr>
        <w:t xml:space="preserve">The variable must be changed is the </w:t>
      </w:r>
      <w:r w:rsidRPr="00F1270F">
        <w:rPr>
          <w:rFonts w:ascii="Times-New-Roman" w:hAnsi="Times-New-Roman" w:cs="Times-New-Roman"/>
          <w:sz w:val="24"/>
          <w:lang w:eastAsia="zh-CN"/>
        </w:rPr>
        <w:t>instruction count</w:t>
      </w:r>
      <w:r>
        <w:rPr>
          <w:rFonts w:ascii="Times-New-Roman" w:hAnsi="Times-New-Roman" w:cs="Times-New-Roman" w:hint="eastAsia"/>
          <w:sz w:val="24"/>
          <w:lang w:eastAsia="zh-CN"/>
        </w:rPr>
        <w:t xml:space="preserve">, and it </w:t>
      </w:r>
      <w:r>
        <w:rPr>
          <w:rFonts w:ascii="Times-New-Roman" w:hAnsi="Times-New-Roman" w:cs="Times-New-Roman"/>
          <w:sz w:val="24"/>
          <w:lang w:eastAsia="zh-CN"/>
        </w:rPr>
        <w:t>should</w:t>
      </w:r>
      <w:r>
        <w:rPr>
          <w:rFonts w:ascii="Times-New-Roman" w:hAnsi="Times-New-Roman" w:cs="Times-New-Roman" w:hint="eastAsia"/>
          <w:sz w:val="24"/>
          <w:lang w:eastAsia="zh-CN"/>
        </w:rPr>
        <w:t xml:space="preserve"> be reduced to 7800.</w:t>
      </w:r>
    </w:p>
    <w:p w14:paraId="7BB1C3FB" w14:textId="77777777" w:rsidR="00F1270F" w:rsidRDefault="00F1270F" w:rsidP="004630BD">
      <w:pPr>
        <w:pStyle w:val="ListParagraph"/>
        <w:snapToGrid w:val="0"/>
        <w:ind w:left="270"/>
        <w:contextualSpacing/>
        <w:rPr>
          <w:rFonts w:ascii="Times-New-Roman" w:hAnsi="Times-New-Roman" w:cs="Times-New-Roman" w:hint="eastAsia"/>
          <w:sz w:val="24"/>
          <w:lang w:eastAsia="zh-CN"/>
        </w:rPr>
      </w:pPr>
    </w:p>
    <w:p w14:paraId="2E145A67" w14:textId="1A874052" w:rsidR="00F1270F" w:rsidRDefault="00F1270F" w:rsidP="004630BD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  <w:r w:rsidRPr="00F1270F">
        <w:rPr>
          <w:rFonts w:ascii="Times-New-Roman" w:hAnsi="Times-New-Roman" w:cs="Times-New-Roman"/>
          <w:noProof/>
          <w:sz w:val="24"/>
          <w:lang w:eastAsia="zh-CN"/>
        </w:rPr>
        <w:drawing>
          <wp:inline distT="0" distB="0" distL="0" distR="0" wp14:anchorId="29908DC0" wp14:editId="5BBDF060">
            <wp:extent cx="4709160" cy="2367915"/>
            <wp:effectExtent l="0" t="0" r="0" b="0"/>
            <wp:docPr id="190074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70916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5402E" w14:textId="77777777" w:rsidR="00F1270F" w:rsidRDefault="00F1270F" w:rsidP="004630BD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106C210C" w14:textId="428BC4A6" w:rsidR="00F1270F" w:rsidRPr="00F24F99" w:rsidRDefault="00F1270F" w:rsidP="004630BD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  <w:r w:rsidRPr="00F1270F">
        <w:rPr>
          <w:rFonts w:ascii="Times-New-Roman" w:hAnsi="Times-New-Roman" w:cs="Times-New-Roman"/>
          <w:noProof/>
          <w:sz w:val="24"/>
          <w:lang w:eastAsia="zh-CN"/>
        </w:rPr>
        <w:lastRenderedPageBreak/>
        <w:drawing>
          <wp:inline distT="0" distB="0" distL="0" distR="0" wp14:anchorId="0401B270" wp14:editId="42874DBC">
            <wp:extent cx="4815840" cy="3209457"/>
            <wp:effectExtent l="0" t="0" r="3810" b="0"/>
            <wp:docPr id="98612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67" cy="32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60FE" w14:textId="77777777" w:rsidR="004630BD" w:rsidRDefault="004630BD" w:rsidP="00B1182B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783DFBE8" w14:textId="77777777" w:rsidR="00371B40" w:rsidRPr="00B1182B" w:rsidRDefault="00371B40" w:rsidP="00B1182B">
      <w:pPr>
        <w:snapToGrid w:val="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43D3A939" w14:textId="77777777" w:rsidR="00280EC8" w:rsidRPr="00F1270F" w:rsidRDefault="00280EC8" w:rsidP="00ED31C0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b/>
          <w:bCs/>
          <w:sz w:val="24"/>
        </w:rPr>
      </w:pPr>
      <w:r w:rsidRPr="00F1270F">
        <w:rPr>
          <w:rFonts w:ascii="Times-New-Roman" w:hAnsi="Times-New-Roman" w:cs="Times-New-Roman"/>
          <w:b/>
          <w:bCs/>
          <w:sz w:val="24"/>
          <w:lang w:eastAsia="zh-CN"/>
        </w:rPr>
        <w:t>Explain the difference between Cache Memory and the Register File.</w:t>
      </w:r>
    </w:p>
    <w:p w14:paraId="2A0FBBFC" w14:textId="77777777" w:rsidR="00614759" w:rsidRDefault="00614759" w:rsidP="00FE3AC9">
      <w:pPr>
        <w:snapToGrid w:val="0"/>
        <w:contextualSpacing/>
        <w:rPr>
          <w:sz w:val="24"/>
        </w:rPr>
      </w:pPr>
    </w:p>
    <w:p w14:paraId="3BDF6739" w14:textId="77777777" w:rsidR="00F1270F" w:rsidRDefault="00F1270F" w:rsidP="00FE3AC9">
      <w:pPr>
        <w:snapToGrid w:val="0"/>
        <w:contextualSpacing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3200"/>
        <w:gridCol w:w="3780"/>
      </w:tblGrid>
      <w:tr w:rsidR="00F1270F" w:rsidRPr="00F1270F" w14:paraId="3ACB70C7" w14:textId="77777777" w:rsidTr="00F1270F">
        <w:trPr>
          <w:trHeight w:val="288"/>
        </w:trPr>
        <w:tc>
          <w:tcPr>
            <w:tcW w:w="1700" w:type="dxa"/>
            <w:hideMark/>
          </w:tcPr>
          <w:p w14:paraId="4A25365F" w14:textId="77777777" w:rsidR="00F1270F" w:rsidRPr="00F1270F" w:rsidRDefault="00F1270F" w:rsidP="00F1270F">
            <w:pPr>
              <w:snapToGrid w:val="0"/>
              <w:contextualSpacing/>
              <w:rPr>
                <w:b/>
                <w:bCs/>
                <w:sz w:val="22"/>
                <w:szCs w:val="22"/>
              </w:rPr>
            </w:pPr>
            <w:r w:rsidRPr="00F1270F">
              <w:rPr>
                <w:b/>
                <w:bCs/>
                <w:sz w:val="22"/>
                <w:szCs w:val="22"/>
              </w:rPr>
              <w:t>Aspect</w:t>
            </w:r>
          </w:p>
        </w:tc>
        <w:tc>
          <w:tcPr>
            <w:tcW w:w="3200" w:type="dxa"/>
            <w:hideMark/>
          </w:tcPr>
          <w:p w14:paraId="10A3BE78" w14:textId="77777777" w:rsidR="00F1270F" w:rsidRPr="00F1270F" w:rsidRDefault="00F1270F" w:rsidP="00F1270F">
            <w:pPr>
              <w:snapToGrid w:val="0"/>
              <w:contextualSpacing/>
              <w:rPr>
                <w:b/>
                <w:bCs/>
                <w:sz w:val="22"/>
                <w:szCs w:val="22"/>
              </w:rPr>
            </w:pPr>
            <w:r w:rsidRPr="00F1270F">
              <w:rPr>
                <w:b/>
                <w:bCs/>
                <w:sz w:val="22"/>
                <w:szCs w:val="22"/>
              </w:rPr>
              <w:t>Cache Memory</w:t>
            </w:r>
          </w:p>
        </w:tc>
        <w:tc>
          <w:tcPr>
            <w:tcW w:w="3780" w:type="dxa"/>
            <w:hideMark/>
          </w:tcPr>
          <w:p w14:paraId="74CEC0E8" w14:textId="77777777" w:rsidR="00F1270F" w:rsidRPr="00F1270F" w:rsidRDefault="00F1270F" w:rsidP="00F1270F">
            <w:pPr>
              <w:snapToGrid w:val="0"/>
              <w:contextualSpacing/>
              <w:rPr>
                <w:b/>
                <w:bCs/>
                <w:sz w:val="22"/>
                <w:szCs w:val="22"/>
              </w:rPr>
            </w:pPr>
            <w:r w:rsidRPr="00F1270F">
              <w:rPr>
                <w:b/>
                <w:bCs/>
                <w:sz w:val="22"/>
                <w:szCs w:val="22"/>
              </w:rPr>
              <w:t>Register File</w:t>
            </w:r>
          </w:p>
        </w:tc>
      </w:tr>
      <w:tr w:rsidR="00F1270F" w:rsidRPr="00F1270F" w14:paraId="210C19E3" w14:textId="77777777" w:rsidTr="00F1270F">
        <w:trPr>
          <w:trHeight w:val="552"/>
        </w:trPr>
        <w:tc>
          <w:tcPr>
            <w:tcW w:w="1700" w:type="dxa"/>
            <w:hideMark/>
          </w:tcPr>
          <w:p w14:paraId="29B25CB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Definition</w:t>
            </w:r>
          </w:p>
        </w:tc>
        <w:tc>
          <w:tcPr>
            <w:tcW w:w="3200" w:type="dxa"/>
            <w:hideMark/>
          </w:tcPr>
          <w:p w14:paraId="3A9C54FD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Small, fast memory between CPU and main memory</w:t>
            </w:r>
          </w:p>
        </w:tc>
        <w:tc>
          <w:tcPr>
            <w:tcW w:w="3780" w:type="dxa"/>
            <w:hideMark/>
          </w:tcPr>
          <w:p w14:paraId="1A754CB2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Set of registers within the CPU</w:t>
            </w:r>
          </w:p>
        </w:tc>
      </w:tr>
      <w:tr w:rsidR="00F1270F" w:rsidRPr="00F1270F" w14:paraId="2B7DA1A8" w14:textId="77777777" w:rsidTr="00F1270F">
        <w:trPr>
          <w:trHeight w:val="288"/>
        </w:trPr>
        <w:tc>
          <w:tcPr>
            <w:tcW w:w="1700" w:type="dxa"/>
            <w:hideMark/>
          </w:tcPr>
          <w:p w14:paraId="6849EF68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Location</w:t>
            </w:r>
          </w:p>
        </w:tc>
        <w:tc>
          <w:tcPr>
            <w:tcW w:w="3200" w:type="dxa"/>
            <w:hideMark/>
          </w:tcPr>
          <w:p w14:paraId="77724FB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On-chip or close to the CPU</w:t>
            </w:r>
          </w:p>
        </w:tc>
        <w:tc>
          <w:tcPr>
            <w:tcW w:w="3780" w:type="dxa"/>
            <w:hideMark/>
          </w:tcPr>
          <w:p w14:paraId="7769A8C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Inside the CPU</w:t>
            </w:r>
          </w:p>
        </w:tc>
      </w:tr>
      <w:tr w:rsidR="00F1270F" w:rsidRPr="00F1270F" w14:paraId="29D43C60" w14:textId="77777777" w:rsidTr="00F1270F">
        <w:trPr>
          <w:trHeight w:val="288"/>
        </w:trPr>
        <w:tc>
          <w:tcPr>
            <w:tcW w:w="1700" w:type="dxa"/>
            <w:hideMark/>
          </w:tcPr>
          <w:p w14:paraId="0DAF7424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Size</w:t>
            </w:r>
          </w:p>
        </w:tc>
        <w:tc>
          <w:tcPr>
            <w:tcW w:w="3200" w:type="dxa"/>
            <w:hideMark/>
          </w:tcPr>
          <w:p w14:paraId="1F072ED8" w14:textId="4481E458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F1270F">
              <w:rPr>
                <w:sz w:val="22"/>
                <w:szCs w:val="22"/>
              </w:rPr>
              <w:t>arger (KB to MB)</w:t>
            </w:r>
          </w:p>
        </w:tc>
        <w:tc>
          <w:tcPr>
            <w:tcW w:w="3780" w:type="dxa"/>
            <w:hideMark/>
          </w:tcPr>
          <w:p w14:paraId="719CDCE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Smaller (bytes)</w:t>
            </w:r>
          </w:p>
        </w:tc>
      </w:tr>
      <w:tr w:rsidR="00F1270F" w:rsidRPr="00F1270F" w14:paraId="3D449641" w14:textId="77777777" w:rsidTr="00F1270F">
        <w:trPr>
          <w:trHeight w:val="288"/>
        </w:trPr>
        <w:tc>
          <w:tcPr>
            <w:tcW w:w="1700" w:type="dxa"/>
            <w:hideMark/>
          </w:tcPr>
          <w:p w14:paraId="4E1D056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Access Speed</w:t>
            </w:r>
          </w:p>
        </w:tc>
        <w:tc>
          <w:tcPr>
            <w:tcW w:w="3200" w:type="dxa"/>
            <w:hideMark/>
          </w:tcPr>
          <w:p w14:paraId="4A65ABD8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Very fast, but slower than registers</w:t>
            </w:r>
          </w:p>
        </w:tc>
        <w:tc>
          <w:tcPr>
            <w:tcW w:w="3780" w:type="dxa"/>
            <w:hideMark/>
          </w:tcPr>
          <w:p w14:paraId="397E4C5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Fastest memory in the computer</w:t>
            </w:r>
          </w:p>
        </w:tc>
      </w:tr>
      <w:tr w:rsidR="00F1270F" w:rsidRPr="00F1270F" w14:paraId="7BD0A4DF" w14:textId="77777777" w:rsidTr="00F1270F">
        <w:trPr>
          <w:trHeight w:val="552"/>
        </w:trPr>
        <w:tc>
          <w:tcPr>
            <w:tcW w:w="1700" w:type="dxa"/>
            <w:hideMark/>
          </w:tcPr>
          <w:p w14:paraId="0B4508D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Purpose</w:t>
            </w:r>
          </w:p>
        </w:tc>
        <w:tc>
          <w:tcPr>
            <w:tcW w:w="3200" w:type="dxa"/>
            <w:hideMark/>
          </w:tcPr>
          <w:p w14:paraId="7271EA89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Stores frequently accessed data and instructions</w:t>
            </w:r>
          </w:p>
        </w:tc>
        <w:tc>
          <w:tcPr>
            <w:tcW w:w="3780" w:type="dxa"/>
            <w:hideMark/>
          </w:tcPr>
          <w:p w14:paraId="173F8B5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Holds data for immediate processing by the CPU</w:t>
            </w:r>
          </w:p>
        </w:tc>
      </w:tr>
      <w:tr w:rsidR="00F1270F" w:rsidRPr="00F1270F" w14:paraId="2A91185C" w14:textId="77777777" w:rsidTr="00F1270F">
        <w:trPr>
          <w:trHeight w:val="288"/>
        </w:trPr>
        <w:tc>
          <w:tcPr>
            <w:tcW w:w="1700" w:type="dxa"/>
            <w:hideMark/>
          </w:tcPr>
          <w:p w14:paraId="0E520849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Hierarchy</w:t>
            </w:r>
          </w:p>
        </w:tc>
        <w:tc>
          <w:tcPr>
            <w:tcW w:w="3200" w:type="dxa"/>
            <w:hideMark/>
          </w:tcPr>
          <w:p w14:paraId="7C148300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Between main memory and CPU</w:t>
            </w:r>
          </w:p>
        </w:tc>
        <w:tc>
          <w:tcPr>
            <w:tcW w:w="3780" w:type="dxa"/>
            <w:hideMark/>
          </w:tcPr>
          <w:p w14:paraId="39F296D4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Top of memory hierarchy</w:t>
            </w:r>
          </w:p>
        </w:tc>
      </w:tr>
      <w:tr w:rsidR="00F1270F" w:rsidRPr="00F1270F" w14:paraId="4696805A" w14:textId="77777777" w:rsidTr="00F1270F">
        <w:trPr>
          <w:trHeight w:val="288"/>
        </w:trPr>
        <w:tc>
          <w:tcPr>
            <w:tcW w:w="1700" w:type="dxa"/>
            <w:hideMark/>
          </w:tcPr>
          <w:p w14:paraId="1B6056F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Accessibility</w:t>
            </w:r>
          </w:p>
        </w:tc>
        <w:tc>
          <w:tcPr>
            <w:tcW w:w="3200" w:type="dxa"/>
            <w:hideMark/>
          </w:tcPr>
          <w:p w14:paraId="59F61262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Managed by hardware</w:t>
            </w:r>
          </w:p>
        </w:tc>
        <w:tc>
          <w:tcPr>
            <w:tcW w:w="3780" w:type="dxa"/>
            <w:hideMark/>
          </w:tcPr>
          <w:p w14:paraId="502C17B6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Directly accessible by CPU instructions</w:t>
            </w:r>
          </w:p>
        </w:tc>
      </w:tr>
      <w:tr w:rsidR="00F1270F" w:rsidRPr="00F1270F" w14:paraId="7B03D648" w14:textId="77777777" w:rsidTr="00F1270F">
        <w:trPr>
          <w:trHeight w:val="288"/>
        </w:trPr>
        <w:tc>
          <w:tcPr>
            <w:tcW w:w="1700" w:type="dxa"/>
            <w:hideMark/>
          </w:tcPr>
          <w:p w14:paraId="16C6D15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Volatility</w:t>
            </w:r>
          </w:p>
        </w:tc>
        <w:tc>
          <w:tcPr>
            <w:tcW w:w="3200" w:type="dxa"/>
            <w:hideMark/>
          </w:tcPr>
          <w:p w14:paraId="645AC05D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Volatile</w:t>
            </w:r>
          </w:p>
        </w:tc>
        <w:tc>
          <w:tcPr>
            <w:tcW w:w="3780" w:type="dxa"/>
            <w:hideMark/>
          </w:tcPr>
          <w:p w14:paraId="089298FD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Volatile</w:t>
            </w:r>
          </w:p>
        </w:tc>
      </w:tr>
      <w:tr w:rsidR="00F1270F" w:rsidRPr="00F1270F" w14:paraId="6B4745BB" w14:textId="77777777" w:rsidTr="00F1270F">
        <w:trPr>
          <w:trHeight w:val="552"/>
        </w:trPr>
        <w:tc>
          <w:tcPr>
            <w:tcW w:w="1700" w:type="dxa"/>
            <w:hideMark/>
          </w:tcPr>
          <w:p w14:paraId="5D408715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Content Preservation</w:t>
            </w:r>
          </w:p>
        </w:tc>
        <w:tc>
          <w:tcPr>
            <w:tcW w:w="3200" w:type="dxa"/>
            <w:hideMark/>
          </w:tcPr>
          <w:p w14:paraId="0F8B2572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Preserved when switching between programs</w:t>
            </w:r>
          </w:p>
        </w:tc>
        <w:tc>
          <w:tcPr>
            <w:tcW w:w="3780" w:type="dxa"/>
            <w:hideMark/>
          </w:tcPr>
          <w:p w14:paraId="682840B5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Usually not preserved between context switches</w:t>
            </w:r>
          </w:p>
        </w:tc>
      </w:tr>
      <w:tr w:rsidR="00F1270F" w:rsidRPr="00F1270F" w14:paraId="4E6EC591" w14:textId="77777777" w:rsidTr="00F1270F">
        <w:trPr>
          <w:trHeight w:val="552"/>
        </w:trPr>
        <w:tc>
          <w:tcPr>
            <w:tcW w:w="1700" w:type="dxa"/>
            <w:hideMark/>
          </w:tcPr>
          <w:p w14:paraId="284AF8F1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Addressability</w:t>
            </w:r>
          </w:p>
        </w:tc>
        <w:tc>
          <w:tcPr>
            <w:tcW w:w="3200" w:type="dxa"/>
            <w:hideMark/>
          </w:tcPr>
          <w:p w14:paraId="5F3CFF81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Addressable</w:t>
            </w:r>
          </w:p>
        </w:tc>
        <w:tc>
          <w:tcPr>
            <w:tcW w:w="3780" w:type="dxa"/>
            <w:hideMark/>
          </w:tcPr>
          <w:p w14:paraId="4222DC6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Addressed by register names in instructions</w:t>
            </w:r>
          </w:p>
        </w:tc>
      </w:tr>
      <w:tr w:rsidR="00F1270F" w:rsidRPr="00F1270F" w14:paraId="570FA86A" w14:textId="77777777" w:rsidTr="00F1270F">
        <w:trPr>
          <w:trHeight w:val="552"/>
        </w:trPr>
        <w:tc>
          <w:tcPr>
            <w:tcW w:w="1700" w:type="dxa"/>
            <w:hideMark/>
          </w:tcPr>
          <w:p w14:paraId="0A9E3D92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Management</w:t>
            </w:r>
          </w:p>
        </w:tc>
        <w:tc>
          <w:tcPr>
            <w:tcW w:w="3200" w:type="dxa"/>
            <w:hideMark/>
          </w:tcPr>
          <w:p w14:paraId="73ACC11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Managed automatically by cache controller</w:t>
            </w:r>
          </w:p>
        </w:tc>
        <w:tc>
          <w:tcPr>
            <w:tcW w:w="3780" w:type="dxa"/>
            <w:hideMark/>
          </w:tcPr>
          <w:p w14:paraId="45793C6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Managed by compiler and programmer</w:t>
            </w:r>
          </w:p>
        </w:tc>
      </w:tr>
      <w:tr w:rsidR="00F1270F" w:rsidRPr="00F1270F" w14:paraId="1866804A" w14:textId="77777777" w:rsidTr="00F1270F">
        <w:trPr>
          <w:trHeight w:val="552"/>
        </w:trPr>
        <w:tc>
          <w:tcPr>
            <w:tcW w:w="1700" w:type="dxa"/>
            <w:hideMark/>
          </w:tcPr>
          <w:p w14:paraId="0EBCD8A8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Latency</w:t>
            </w:r>
          </w:p>
        </w:tc>
        <w:tc>
          <w:tcPr>
            <w:tcW w:w="3200" w:type="dxa"/>
            <w:hideMark/>
          </w:tcPr>
          <w:p w14:paraId="7DD058F4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Low latency, but higher than registers</w:t>
            </w:r>
          </w:p>
        </w:tc>
        <w:tc>
          <w:tcPr>
            <w:tcW w:w="3780" w:type="dxa"/>
            <w:hideMark/>
          </w:tcPr>
          <w:p w14:paraId="3CF1841F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Lowest latency</w:t>
            </w:r>
          </w:p>
        </w:tc>
      </w:tr>
      <w:tr w:rsidR="00F1270F" w:rsidRPr="00F1270F" w14:paraId="331BCDDE" w14:textId="77777777" w:rsidTr="00F1270F">
        <w:trPr>
          <w:trHeight w:val="552"/>
        </w:trPr>
        <w:tc>
          <w:tcPr>
            <w:tcW w:w="1700" w:type="dxa"/>
            <w:hideMark/>
          </w:tcPr>
          <w:p w14:paraId="2F54675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Cost</w:t>
            </w:r>
          </w:p>
        </w:tc>
        <w:tc>
          <w:tcPr>
            <w:tcW w:w="3200" w:type="dxa"/>
            <w:hideMark/>
          </w:tcPr>
          <w:p w14:paraId="540DEB0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More expensive than main memory, less than regs</w:t>
            </w:r>
          </w:p>
        </w:tc>
        <w:tc>
          <w:tcPr>
            <w:tcW w:w="3780" w:type="dxa"/>
            <w:hideMark/>
          </w:tcPr>
          <w:p w14:paraId="34FEEEC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Most expensive per bit</w:t>
            </w:r>
          </w:p>
        </w:tc>
      </w:tr>
      <w:tr w:rsidR="00F1270F" w:rsidRPr="00F1270F" w14:paraId="217F1432" w14:textId="77777777" w:rsidTr="00F1270F">
        <w:trPr>
          <w:trHeight w:val="552"/>
        </w:trPr>
        <w:tc>
          <w:tcPr>
            <w:tcW w:w="1700" w:type="dxa"/>
            <w:hideMark/>
          </w:tcPr>
          <w:p w14:paraId="4CB59B9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Power Consumption</w:t>
            </w:r>
          </w:p>
        </w:tc>
        <w:tc>
          <w:tcPr>
            <w:tcW w:w="3200" w:type="dxa"/>
            <w:hideMark/>
          </w:tcPr>
          <w:p w14:paraId="6E1F80F7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Lower than main memory, higher than registers</w:t>
            </w:r>
          </w:p>
        </w:tc>
        <w:tc>
          <w:tcPr>
            <w:tcW w:w="3780" w:type="dxa"/>
            <w:hideMark/>
          </w:tcPr>
          <w:p w14:paraId="49A38701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Very low</w:t>
            </w:r>
          </w:p>
        </w:tc>
      </w:tr>
      <w:tr w:rsidR="00F1270F" w:rsidRPr="00F1270F" w14:paraId="1273546F" w14:textId="77777777" w:rsidTr="00F1270F">
        <w:trPr>
          <w:trHeight w:val="552"/>
        </w:trPr>
        <w:tc>
          <w:tcPr>
            <w:tcW w:w="1700" w:type="dxa"/>
            <w:hideMark/>
          </w:tcPr>
          <w:p w14:paraId="23368C0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Typical Access Time</w:t>
            </w:r>
          </w:p>
        </w:tc>
        <w:tc>
          <w:tcPr>
            <w:tcW w:w="3200" w:type="dxa"/>
            <w:hideMark/>
          </w:tcPr>
          <w:p w14:paraId="7EA75F94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Few clock cycles</w:t>
            </w:r>
          </w:p>
        </w:tc>
        <w:tc>
          <w:tcPr>
            <w:tcW w:w="3780" w:type="dxa"/>
            <w:hideMark/>
          </w:tcPr>
          <w:p w14:paraId="760AABF2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Single clock cycle</w:t>
            </w:r>
          </w:p>
        </w:tc>
      </w:tr>
    </w:tbl>
    <w:p w14:paraId="678E5269" w14:textId="77777777" w:rsidR="00F1270F" w:rsidRDefault="00F1270F" w:rsidP="00FE3AC9">
      <w:pPr>
        <w:snapToGrid w:val="0"/>
        <w:contextualSpacing/>
        <w:rPr>
          <w:sz w:val="24"/>
        </w:rPr>
      </w:pPr>
    </w:p>
    <w:p w14:paraId="45D7EBBB" w14:textId="77777777" w:rsidR="00F1270F" w:rsidRPr="00FE3AC9" w:rsidRDefault="00F1270F" w:rsidP="00FE3AC9">
      <w:pPr>
        <w:snapToGrid w:val="0"/>
        <w:contextualSpacing/>
        <w:rPr>
          <w:sz w:val="24"/>
        </w:rPr>
      </w:pPr>
    </w:p>
    <w:p w14:paraId="38AB88F1" w14:textId="77777777" w:rsidR="00280EC8" w:rsidRPr="00F1270F" w:rsidRDefault="00280EC8" w:rsidP="00ED31C0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sz w:val="24"/>
        </w:rPr>
      </w:pPr>
      <w:r w:rsidRPr="00ED31C0">
        <w:rPr>
          <w:rFonts w:ascii="Times-New-Roman" w:hAnsi="Times-New-Roman" w:cs="Times-New-Roman"/>
          <w:sz w:val="24"/>
          <w:lang w:eastAsia="zh-CN"/>
        </w:rPr>
        <w:t>Explain the difference between the Instruction Register and the Program Counter</w:t>
      </w:r>
    </w:p>
    <w:p w14:paraId="5AF3FAE0" w14:textId="77777777" w:rsidR="00F1270F" w:rsidRDefault="00F1270F" w:rsidP="00F1270F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970"/>
        <w:gridCol w:w="3532"/>
      </w:tblGrid>
      <w:tr w:rsidR="00F1270F" w:rsidRPr="00F1270F" w14:paraId="4904B259" w14:textId="77777777" w:rsidTr="00F1270F">
        <w:trPr>
          <w:trHeight w:val="288"/>
        </w:trPr>
        <w:tc>
          <w:tcPr>
            <w:tcW w:w="2178" w:type="dxa"/>
            <w:hideMark/>
          </w:tcPr>
          <w:p w14:paraId="256C2303" w14:textId="77777777" w:rsidR="00F1270F" w:rsidRPr="00F1270F" w:rsidRDefault="00F1270F" w:rsidP="00F1270F">
            <w:pPr>
              <w:pStyle w:val="ListParagraph"/>
              <w:snapToGrid w:val="0"/>
              <w:ind w:left="270"/>
              <w:contextualSpacing/>
              <w:rPr>
                <w:b/>
                <w:bCs/>
                <w:sz w:val="22"/>
                <w:szCs w:val="22"/>
              </w:rPr>
            </w:pPr>
            <w:r w:rsidRPr="00F1270F">
              <w:rPr>
                <w:b/>
                <w:bCs/>
                <w:sz w:val="22"/>
                <w:szCs w:val="22"/>
              </w:rPr>
              <w:t>Aspect</w:t>
            </w:r>
          </w:p>
        </w:tc>
        <w:tc>
          <w:tcPr>
            <w:tcW w:w="2970" w:type="dxa"/>
            <w:hideMark/>
          </w:tcPr>
          <w:p w14:paraId="40880175" w14:textId="77777777" w:rsidR="00F1270F" w:rsidRPr="00F1270F" w:rsidRDefault="00F1270F" w:rsidP="00F1270F">
            <w:pPr>
              <w:pStyle w:val="ListParagraph"/>
              <w:snapToGrid w:val="0"/>
              <w:ind w:left="270"/>
              <w:contextualSpacing/>
              <w:rPr>
                <w:b/>
                <w:bCs/>
                <w:sz w:val="22"/>
                <w:szCs w:val="22"/>
              </w:rPr>
            </w:pPr>
            <w:r w:rsidRPr="00F1270F">
              <w:rPr>
                <w:b/>
                <w:bCs/>
                <w:sz w:val="22"/>
                <w:szCs w:val="22"/>
              </w:rPr>
              <w:t>Instruction Register (IR)</w:t>
            </w:r>
          </w:p>
        </w:tc>
        <w:tc>
          <w:tcPr>
            <w:tcW w:w="3532" w:type="dxa"/>
            <w:hideMark/>
          </w:tcPr>
          <w:p w14:paraId="3CACB767" w14:textId="77777777" w:rsidR="00F1270F" w:rsidRPr="00F1270F" w:rsidRDefault="00F1270F" w:rsidP="00F1270F">
            <w:pPr>
              <w:pStyle w:val="ListParagraph"/>
              <w:snapToGrid w:val="0"/>
              <w:ind w:left="270"/>
              <w:contextualSpacing/>
              <w:rPr>
                <w:b/>
                <w:bCs/>
                <w:sz w:val="22"/>
                <w:szCs w:val="22"/>
              </w:rPr>
            </w:pPr>
            <w:r w:rsidRPr="00F1270F">
              <w:rPr>
                <w:b/>
                <w:bCs/>
                <w:sz w:val="22"/>
                <w:szCs w:val="22"/>
              </w:rPr>
              <w:t>Program Counter (PC)</w:t>
            </w:r>
          </w:p>
        </w:tc>
      </w:tr>
      <w:tr w:rsidR="00F1270F" w:rsidRPr="00F1270F" w14:paraId="51460577" w14:textId="77777777" w:rsidTr="00F1270F">
        <w:trPr>
          <w:trHeight w:val="552"/>
        </w:trPr>
        <w:tc>
          <w:tcPr>
            <w:tcW w:w="2178" w:type="dxa"/>
            <w:hideMark/>
          </w:tcPr>
          <w:p w14:paraId="543AE88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Definition</w:t>
            </w:r>
          </w:p>
        </w:tc>
        <w:tc>
          <w:tcPr>
            <w:tcW w:w="2970" w:type="dxa"/>
            <w:hideMark/>
          </w:tcPr>
          <w:p w14:paraId="72F882D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Holds the current instruction being executed</w:t>
            </w:r>
          </w:p>
        </w:tc>
        <w:tc>
          <w:tcPr>
            <w:tcW w:w="3532" w:type="dxa"/>
            <w:hideMark/>
          </w:tcPr>
          <w:p w14:paraId="42BFC06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Holds the address of the next instruction to fetch</w:t>
            </w:r>
          </w:p>
        </w:tc>
      </w:tr>
      <w:tr w:rsidR="00F1270F" w:rsidRPr="00F1270F" w14:paraId="607A2F9E" w14:textId="77777777" w:rsidTr="00F1270F">
        <w:trPr>
          <w:trHeight w:val="552"/>
        </w:trPr>
        <w:tc>
          <w:tcPr>
            <w:tcW w:w="2178" w:type="dxa"/>
            <w:hideMark/>
          </w:tcPr>
          <w:p w14:paraId="064C8757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Purpose</w:t>
            </w:r>
          </w:p>
        </w:tc>
        <w:tc>
          <w:tcPr>
            <w:tcW w:w="2970" w:type="dxa"/>
            <w:hideMark/>
          </w:tcPr>
          <w:p w14:paraId="40F0D7A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To store and decode the current instruction</w:t>
            </w:r>
          </w:p>
        </w:tc>
        <w:tc>
          <w:tcPr>
            <w:tcW w:w="3532" w:type="dxa"/>
            <w:hideMark/>
          </w:tcPr>
          <w:p w14:paraId="728E8466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To keep track of the program's execution sequence</w:t>
            </w:r>
          </w:p>
        </w:tc>
      </w:tr>
      <w:tr w:rsidR="00F1270F" w:rsidRPr="00F1270F" w14:paraId="58F912B3" w14:textId="77777777" w:rsidTr="00F1270F">
        <w:trPr>
          <w:trHeight w:val="288"/>
        </w:trPr>
        <w:tc>
          <w:tcPr>
            <w:tcW w:w="2178" w:type="dxa"/>
            <w:hideMark/>
          </w:tcPr>
          <w:p w14:paraId="4A81B64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Content</w:t>
            </w:r>
          </w:p>
        </w:tc>
        <w:tc>
          <w:tcPr>
            <w:tcW w:w="2970" w:type="dxa"/>
            <w:hideMark/>
          </w:tcPr>
          <w:p w14:paraId="6D39F776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Machine code of the instruction</w:t>
            </w:r>
          </w:p>
        </w:tc>
        <w:tc>
          <w:tcPr>
            <w:tcW w:w="3532" w:type="dxa"/>
            <w:hideMark/>
          </w:tcPr>
          <w:p w14:paraId="63D762E0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Memory address</w:t>
            </w:r>
          </w:p>
        </w:tc>
      </w:tr>
      <w:tr w:rsidR="00F1270F" w:rsidRPr="00F1270F" w14:paraId="08322006" w14:textId="77777777" w:rsidTr="00F1270F">
        <w:trPr>
          <w:trHeight w:val="552"/>
        </w:trPr>
        <w:tc>
          <w:tcPr>
            <w:tcW w:w="2178" w:type="dxa"/>
            <w:hideMark/>
          </w:tcPr>
          <w:p w14:paraId="664F495F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 xml:space="preserve">When </w:t>
            </w:r>
            <w:proofErr w:type="gramStart"/>
            <w:r w:rsidRPr="00F1270F">
              <w:rPr>
                <w:sz w:val="22"/>
                <w:szCs w:val="22"/>
              </w:rPr>
              <w:t>Updated</w:t>
            </w:r>
            <w:proofErr w:type="gramEnd"/>
          </w:p>
        </w:tc>
        <w:tc>
          <w:tcPr>
            <w:tcW w:w="2970" w:type="dxa"/>
            <w:hideMark/>
          </w:tcPr>
          <w:p w14:paraId="0ABEB461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At the fetch stage of each instruction cycle</w:t>
            </w:r>
          </w:p>
        </w:tc>
        <w:tc>
          <w:tcPr>
            <w:tcW w:w="3532" w:type="dxa"/>
            <w:hideMark/>
          </w:tcPr>
          <w:p w14:paraId="511AB22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After each instruction fetch, or during jumps/calls</w:t>
            </w:r>
          </w:p>
        </w:tc>
      </w:tr>
      <w:tr w:rsidR="00F1270F" w:rsidRPr="00F1270F" w14:paraId="197E07A0" w14:textId="77777777" w:rsidTr="00F1270F">
        <w:trPr>
          <w:trHeight w:val="552"/>
        </w:trPr>
        <w:tc>
          <w:tcPr>
            <w:tcW w:w="2178" w:type="dxa"/>
            <w:hideMark/>
          </w:tcPr>
          <w:p w14:paraId="06033816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Role in Execution</w:t>
            </w:r>
          </w:p>
        </w:tc>
        <w:tc>
          <w:tcPr>
            <w:tcW w:w="2970" w:type="dxa"/>
            <w:hideMark/>
          </w:tcPr>
          <w:p w14:paraId="448B566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Provides instruction to control unit for decoding</w:t>
            </w:r>
          </w:p>
        </w:tc>
        <w:tc>
          <w:tcPr>
            <w:tcW w:w="3532" w:type="dxa"/>
            <w:hideMark/>
          </w:tcPr>
          <w:p w14:paraId="307F2A14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Determines which instruction to fetch next</w:t>
            </w:r>
          </w:p>
        </w:tc>
      </w:tr>
      <w:tr w:rsidR="00F1270F" w:rsidRPr="00F1270F" w14:paraId="6AB590CD" w14:textId="77777777" w:rsidTr="00F1270F">
        <w:trPr>
          <w:trHeight w:val="288"/>
        </w:trPr>
        <w:tc>
          <w:tcPr>
            <w:tcW w:w="2178" w:type="dxa"/>
            <w:hideMark/>
          </w:tcPr>
          <w:p w14:paraId="12F74E1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Accessibility</w:t>
            </w:r>
          </w:p>
        </w:tc>
        <w:tc>
          <w:tcPr>
            <w:tcW w:w="2970" w:type="dxa"/>
            <w:hideMark/>
          </w:tcPr>
          <w:p w14:paraId="347C3880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Read by the control unit</w:t>
            </w:r>
          </w:p>
        </w:tc>
        <w:tc>
          <w:tcPr>
            <w:tcW w:w="3532" w:type="dxa"/>
            <w:hideMark/>
          </w:tcPr>
          <w:p w14:paraId="1C906669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Can be read and modified by the CPU</w:t>
            </w:r>
          </w:p>
        </w:tc>
      </w:tr>
      <w:tr w:rsidR="00F1270F" w:rsidRPr="00F1270F" w14:paraId="504234F8" w14:textId="77777777" w:rsidTr="00F1270F">
        <w:trPr>
          <w:trHeight w:val="552"/>
        </w:trPr>
        <w:tc>
          <w:tcPr>
            <w:tcW w:w="2178" w:type="dxa"/>
            <w:hideMark/>
          </w:tcPr>
          <w:p w14:paraId="5280ED5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Size</w:t>
            </w:r>
          </w:p>
        </w:tc>
        <w:tc>
          <w:tcPr>
            <w:tcW w:w="2970" w:type="dxa"/>
            <w:hideMark/>
          </w:tcPr>
          <w:p w14:paraId="371D75B9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Typically matches the instruction length</w:t>
            </w:r>
          </w:p>
        </w:tc>
        <w:tc>
          <w:tcPr>
            <w:tcW w:w="3532" w:type="dxa"/>
            <w:hideMark/>
          </w:tcPr>
          <w:p w14:paraId="003A1B9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Matches the address bus width of the system</w:t>
            </w:r>
          </w:p>
        </w:tc>
      </w:tr>
      <w:tr w:rsidR="00F1270F" w:rsidRPr="00F1270F" w14:paraId="2B2924AC" w14:textId="77777777" w:rsidTr="00F1270F">
        <w:trPr>
          <w:trHeight w:val="552"/>
        </w:trPr>
        <w:tc>
          <w:tcPr>
            <w:tcW w:w="2178" w:type="dxa"/>
            <w:hideMark/>
          </w:tcPr>
          <w:p w14:paraId="16F6ED42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Relation to Memory</w:t>
            </w:r>
          </w:p>
        </w:tc>
        <w:tc>
          <w:tcPr>
            <w:tcW w:w="2970" w:type="dxa"/>
            <w:hideMark/>
          </w:tcPr>
          <w:p w14:paraId="19F8B2B4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Receives data from memory or cache</w:t>
            </w:r>
          </w:p>
        </w:tc>
        <w:tc>
          <w:tcPr>
            <w:tcW w:w="3532" w:type="dxa"/>
            <w:hideMark/>
          </w:tcPr>
          <w:p w14:paraId="74EC5FE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Points to locations in memory or cache</w:t>
            </w:r>
          </w:p>
        </w:tc>
      </w:tr>
      <w:tr w:rsidR="00F1270F" w:rsidRPr="00F1270F" w14:paraId="50795869" w14:textId="77777777" w:rsidTr="00F1270F">
        <w:trPr>
          <w:trHeight w:val="305"/>
        </w:trPr>
        <w:tc>
          <w:tcPr>
            <w:tcW w:w="2178" w:type="dxa"/>
            <w:hideMark/>
          </w:tcPr>
          <w:p w14:paraId="6470B406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In Instruction Cycle</w:t>
            </w:r>
          </w:p>
        </w:tc>
        <w:tc>
          <w:tcPr>
            <w:tcW w:w="2970" w:type="dxa"/>
            <w:hideMark/>
          </w:tcPr>
          <w:p w14:paraId="52B72657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Used in the decode stage</w:t>
            </w:r>
          </w:p>
        </w:tc>
        <w:tc>
          <w:tcPr>
            <w:tcW w:w="3532" w:type="dxa"/>
            <w:hideMark/>
          </w:tcPr>
          <w:p w14:paraId="5746C17A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Used in the fetch stage</w:t>
            </w:r>
          </w:p>
        </w:tc>
      </w:tr>
      <w:tr w:rsidR="00F1270F" w:rsidRPr="00F1270F" w14:paraId="2715E186" w14:textId="77777777" w:rsidTr="00F1270F">
        <w:trPr>
          <w:trHeight w:val="552"/>
        </w:trPr>
        <w:tc>
          <w:tcPr>
            <w:tcW w:w="2178" w:type="dxa"/>
            <w:hideMark/>
          </w:tcPr>
          <w:p w14:paraId="5A418DF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Modification</w:t>
            </w:r>
          </w:p>
        </w:tc>
        <w:tc>
          <w:tcPr>
            <w:tcW w:w="2970" w:type="dxa"/>
            <w:hideMark/>
          </w:tcPr>
          <w:p w14:paraId="1FF0CE39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Changed for every new instruction</w:t>
            </w:r>
          </w:p>
        </w:tc>
        <w:tc>
          <w:tcPr>
            <w:tcW w:w="3532" w:type="dxa"/>
            <w:hideMark/>
          </w:tcPr>
          <w:p w14:paraId="742413B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Typically incremented, but can be changed for jumps</w:t>
            </w:r>
          </w:p>
        </w:tc>
      </w:tr>
      <w:tr w:rsidR="00F1270F" w:rsidRPr="00F1270F" w14:paraId="56219714" w14:textId="77777777" w:rsidTr="00F1270F">
        <w:trPr>
          <w:trHeight w:val="288"/>
        </w:trPr>
        <w:tc>
          <w:tcPr>
            <w:tcW w:w="2178" w:type="dxa"/>
            <w:hideMark/>
          </w:tcPr>
          <w:p w14:paraId="0D799D70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Type of Register</w:t>
            </w:r>
          </w:p>
        </w:tc>
        <w:tc>
          <w:tcPr>
            <w:tcW w:w="2970" w:type="dxa"/>
            <w:hideMark/>
          </w:tcPr>
          <w:p w14:paraId="0D99774E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Data register</w:t>
            </w:r>
          </w:p>
        </w:tc>
        <w:tc>
          <w:tcPr>
            <w:tcW w:w="3532" w:type="dxa"/>
            <w:hideMark/>
          </w:tcPr>
          <w:p w14:paraId="5382A5DB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Address register</w:t>
            </w:r>
          </w:p>
        </w:tc>
      </w:tr>
      <w:tr w:rsidR="00F1270F" w:rsidRPr="00F1270F" w14:paraId="70D64CC5" w14:textId="77777777" w:rsidTr="00F1270F">
        <w:trPr>
          <w:trHeight w:val="552"/>
        </w:trPr>
        <w:tc>
          <w:tcPr>
            <w:tcW w:w="2178" w:type="dxa"/>
            <w:hideMark/>
          </w:tcPr>
          <w:p w14:paraId="61ADAFE8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Visibility to Software</w:t>
            </w:r>
          </w:p>
        </w:tc>
        <w:tc>
          <w:tcPr>
            <w:tcW w:w="2970" w:type="dxa"/>
            <w:hideMark/>
          </w:tcPr>
          <w:p w14:paraId="5F4248B9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proofErr w:type="gramStart"/>
            <w:r w:rsidRPr="00F1270F">
              <w:rPr>
                <w:sz w:val="22"/>
                <w:szCs w:val="22"/>
              </w:rPr>
              <w:t>Generally</w:t>
            </w:r>
            <w:proofErr w:type="gramEnd"/>
            <w:r w:rsidRPr="00F1270F">
              <w:rPr>
                <w:sz w:val="22"/>
                <w:szCs w:val="22"/>
              </w:rPr>
              <w:t xml:space="preserve"> not directly accessible</w:t>
            </w:r>
          </w:p>
        </w:tc>
        <w:tc>
          <w:tcPr>
            <w:tcW w:w="3532" w:type="dxa"/>
            <w:hideMark/>
          </w:tcPr>
          <w:p w14:paraId="0CECBB3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Can often be accessed/modified by software</w:t>
            </w:r>
          </w:p>
        </w:tc>
      </w:tr>
      <w:tr w:rsidR="00F1270F" w:rsidRPr="00F1270F" w14:paraId="5B1CDED1" w14:textId="77777777" w:rsidTr="00F1270F">
        <w:trPr>
          <w:trHeight w:val="552"/>
        </w:trPr>
        <w:tc>
          <w:tcPr>
            <w:tcW w:w="2178" w:type="dxa"/>
            <w:hideMark/>
          </w:tcPr>
          <w:p w14:paraId="684C191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Role in Branching</w:t>
            </w:r>
          </w:p>
        </w:tc>
        <w:tc>
          <w:tcPr>
            <w:tcW w:w="2970" w:type="dxa"/>
            <w:hideMark/>
          </w:tcPr>
          <w:p w14:paraId="4A6AE351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Indirectly involved (contains branch instruction)</w:t>
            </w:r>
          </w:p>
        </w:tc>
        <w:tc>
          <w:tcPr>
            <w:tcW w:w="3532" w:type="dxa"/>
            <w:hideMark/>
          </w:tcPr>
          <w:p w14:paraId="019F661C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Directly modified during branch operations</w:t>
            </w:r>
          </w:p>
        </w:tc>
      </w:tr>
      <w:tr w:rsidR="00F1270F" w:rsidRPr="00F1270F" w14:paraId="362A6BEA" w14:textId="77777777" w:rsidTr="00F1270F">
        <w:trPr>
          <w:trHeight w:val="552"/>
        </w:trPr>
        <w:tc>
          <w:tcPr>
            <w:tcW w:w="2178" w:type="dxa"/>
            <w:hideMark/>
          </w:tcPr>
          <w:p w14:paraId="7D9CDCED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In Pipelining</w:t>
            </w:r>
          </w:p>
        </w:tc>
        <w:tc>
          <w:tcPr>
            <w:tcW w:w="2970" w:type="dxa"/>
            <w:hideMark/>
          </w:tcPr>
          <w:p w14:paraId="05D47613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May be duplicated for different pipeline stages</w:t>
            </w:r>
          </w:p>
        </w:tc>
        <w:tc>
          <w:tcPr>
            <w:tcW w:w="3532" w:type="dxa"/>
            <w:hideMark/>
          </w:tcPr>
          <w:p w14:paraId="42C261B0" w14:textId="77777777" w:rsidR="00F1270F" w:rsidRPr="00F1270F" w:rsidRDefault="00F1270F" w:rsidP="00F1270F">
            <w:pPr>
              <w:snapToGrid w:val="0"/>
              <w:contextualSpacing/>
              <w:rPr>
                <w:sz w:val="22"/>
                <w:szCs w:val="22"/>
              </w:rPr>
            </w:pPr>
            <w:r w:rsidRPr="00F1270F">
              <w:rPr>
                <w:sz w:val="22"/>
                <w:szCs w:val="22"/>
              </w:rPr>
              <w:t>May use branch prediction to speculatively update</w:t>
            </w:r>
          </w:p>
        </w:tc>
      </w:tr>
    </w:tbl>
    <w:p w14:paraId="2BC11CC5" w14:textId="77777777" w:rsidR="00F1270F" w:rsidRPr="000C59A2" w:rsidRDefault="00F1270F" w:rsidP="00F1270F">
      <w:pPr>
        <w:pStyle w:val="ListParagraph"/>
        <w:snapToGrid w:val="0"/>
        <w:ind w:left="270"/>
        <w:contextualSpacing/>
        <w:rPr>
          <w:sz w:val="24"/>
        </w:rPr>
      </w:pPr>
    </w:p>
    <w:p w14:paraId="27B14996" w14:textId="77777777" w:rsidR="000C59A2" w:rsidRPr="004D1361" w:rsidRDefault="000C59A2" w:rsidP="004D1361">
      <w:pPr>
        <w:snapToGrid w:val="0"/>
        <w:contextualSpacing/>
        <w:rPr>
          <w:sz w:val="24"/>
        </w:rPr>
      </w:pPr>
    </w:p>
    <w:p w14:paraId="5760D6A2" w14:textId="77777777" w:rsidR="00ED31C0" w:rsidRPr="00502CE2" w:rsidRDefault="00ED31C0" w:rsidP="00ED31C0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b/>
          <w:bCs/>
          <w:sz w:val="24"/>
        </w:rPr>
      </w:pPr>
      <w:r w:rsidRPr="00502CE2">
        <w:rPr>
          <w:rFonts w:ascii="Times-New-Roman" w:hAnsi="Times-New-Roman" w:cs="Times-New-Roman"/>
          <w:b/>
          <w:bCs/>
          <w:sz w:val="24"/>
          <w:lang w:eastAsia="zh-CN"/>
        </w:rPr>
        <w:t>Convert the following pseudo statements to MIPS assembly language:</w:t>
      </w:r>
    </w:p>
    <w:p w14:paraId="3916E835" w14:textId="77777777" w:rsidR="00ED31C0" w:rsidRPr="00502CE2" w:rsidRDefault="00ED31C0" w:rsidP="00ED31C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i/>
          <w:sz w:val="24"/>
        </w:rPr>
      </w:pPr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t3 = t4 + t5 – t6</w:t>
      </w:r>
    </w:p>
    <w:p w14:paraId="3ED70D8C" w14:textId="77777777" w:rsidR="00ED31C0" w:rsidRPr="00502CE2" w:rsidRDefault="00ED31C0" w:rsidP="00ED31C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i/>
          <w:sz w:val="24"/>
        </w:rPr>
      </w:pPr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s3 = t2 / (s1 – 54321);</w:t>
      </w:r>
    </w:p>
    <w:p w14:paraId="5B2F9AF6" w14:textId="2EBB644B" w:rsidR="00ED31C0" w:rsidRPr="00502CE2" w:rsidRDefault="00ED31C0" w:rsidP="00ED31C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i/>
          <w:sz w:val="24"/>
        </w:rPr>
      </w:pPr>
      <w:proofErr w:type="spellStart"/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cout</w:t>
      </w:r>
      <w:proofErr w:type="spellEnd"/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 xml:space="preserve"> &lt;&lt; t3;</w:t>
      </w:r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ab/>
      </w:r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ab/>
      </w:r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ab/>
      </w:r>
      <w:r w:rsidRPr="00502CE2">
        <w:rPr>
          <w:rFonts w:ascii="Times-New-Roman" w:hAnsi="Times-New-Roman" w:cs="Times-New-Roman"/>
          <w:b/>
          <w:bCs/>
          <w:i/>
          <w:color w:val="4F81BD" w:themeColor="accent1"/>
          <w:sz w:val="24"/>
          <w:lang w:eastAsia="zh-CN"/>
        </w:rPr>
        <w:t>//print t3’s value</w:t>
      </w:r>
      <w:r w:rsidR="002D690C" w:rsidRPr="00502CE2">
        <w:rPr>
          <w:rFonts w:ascii="Times-New-Roman" w:hAnsi="Times-New-Roman" w:cs="Times-New-Roman"/>
          <w:b/>
          <w:bCs/>
          <w:i/>
          <w:color w:val="4F81BD" w:themeColor="accent1"/>
          <w:sz w:val="24"/>
          <w:lang w:eastAsia="zh-CN"/>
        </w:rPr>
        <w:t xml:space="preserve"> in C++</w:t>
      </w:r>
    </w:p>
    <w:p w14:paraId="4B200F9E" w14:textId="77777777" w:rsidR="00A539E8" w:rsidRPr="00502CE2" w:rsidRDefault="00ED31C0" w:rsidP="00A539E8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i/>
          <w:sz w:val="24"/>
        </w:rPr>
      </w:pPr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 xml:space="preserve"> </w:t>
      </w:r>
      <w:r w:rsidR="00A539E8"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t8 = Mem(a0);</w:t>
      </w:r>
    </w:p>
    <w:p w14:paraId="00042C12" w14:textId="2803FCC9" w:rsidR="00ED31C0" w:rsidRPr="00502CE2" w:rsidRDefault="00ED31C0" w:rsidP="00B920C9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i/>
          <w:sz w:val="24"/>
        </w:rPr>
      </w:pPr>
      <w:proofErr w:type="gramStart"/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Mem(</w:t>
      </w:r>
      <w:proofErr w:type="gramEnd"/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a0+ 16) = 32768;</w:t>
      </w:r>
    </w:p>
    <w:p w14:paraId="449AB01A" w14:textId="7ED9268F" w:rsidR="00687357" w:rsidRPr="00687357" w:rsidRDefault="00ED31C0" w:rsidP="00687357">
      <w:pPr>
        <w:pStyle w:val="ListParagraph"/>
        <w:numPr>
          <w:ilvl w:val="1"/>
          <w:numId w:val="6"/>
        </w:numPr>
        <w:snapToGrid w:val="0"/>
        <w:contextualSpacing/>
        <w:rPr>
          <w:i/>
          <w:sz w:val="24"/>
        </w:rPr>
      </w:pPr>
      <w:proofErr w:type="spellStart"/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>cout</w:t>
      </w:r>
      <w:proofErr w:type="spellEnd"/>
      <w:r w:rsidRPr="00502CE2">
        <w:rPr>
          <w:rFonts w:ascii="Times-New-Roman" w:hAnsi="Times-New-Roman" w:cs="Times-New-Roman"/>
          <w:b/>
          <w:bCs/>
          <w:i/>
          <w:sz w:val="24"/>
          <w:lang w:eastAsia="zh-CN"/>
        </w:rPr>
        <w:t xml:space="preserve"> &lt;&lt; "Hello World";</w:t>
      </w:r>
      <w:r w:rsidRPr="00985533">
        <w:rPr>
          <w:rFonts w:ascii="Times-New-Roman" w:hAnsi="Times-New-Roman" w:cs="Times-New-Roman"/>
          <w:i/>
          <w:sz w:val="24"/>
          <w:lang w:eastAsia="zh-CN"/>
        </w:rPr>
        <w:tab/>
      </w:r>
      <w:r w:rsidRPr="00985533">
        <w:rPr>
          <w:rFonts w:ascii="Times-New-Roman" w:hAnsi="Times-New-Roman" w:cs="Times-New-Roman"/>
          <w:i/>
          <w:color w:val="4F81BD" w:themeColor="accent1"/>
          <w:sz w:val="24"/>
          <w:lang w:eastAsia="zh-CN"/>
        </w:rPr>
        <w:t>//print “Hello World”</w:t>
      </w:r>
      <w:r w:rsidRPr="00B96E4D">
        <w:rPr>
          <w:rFonts w:ascii="Times-New-Roman" w:hAnsi="Times-New-Roman" w:cs="Times-New-Roman"/>
          <w:i/>
          <w:color w:val="4F81BD" w:themeColor="accent1"/>
          <w:sz w:val="24"/>
          <w:lang w:eastAsia="zh-CN"/>
        </w:rPr>
        <w:tab/>
      </w:r>
      <w:r w:rsidR="00821495" w:rsidRPr="00B96E4D">
        <w:rPr>
          <w:rFonts w:ascii="Times-New-Roman" w:hAnsi="Times-New-Roman" w:cs="Times-New-Roman"/>
          <w:i/>
          <w:color w:val="4F81BD" w:themeColor="accent1"/>
          <w:sz w:val="24"/>
          <w:lang w:eastAsia="zh-CN"/>
        </w:rPr>
        <w:t>in C++</w:t>
      </w:r>
    </w:p>
    <w:p w14:paraId="4AC294EA" w14:textId="77777777" w:rsidR="00687357" w:rsidRDefault="00687357" w:rsidP="00F1270F">
      <w:pPr>
        <w:snapToGrid w:val="0"/>
        <w:contextualSpacing/>
        <w:rPr>
          <w:i/>
          <w:sz w:val="24"/>
        </w:rPr>
      </w:pPr>
    </w:p>
    <w:p w14:paraId="5DB4D401" w14:textId="77777777" w:rsidR="00687357" w:rsidRDefault="00687357" w:rsidP="00F1270F">
      <w:pPr>
        <w:snapToGrid w:val="0"/>
        <w:contextualSpacing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5778"/>
      </w:tblGrid>
      <w:tr w:rsidR="00A539E8" w:rsidRPr="00687357" w14:paraId="12285D1F" w14:textId="77777777" w:rsidTr="00A539E8">
        <w:tc>
          <w:tcPr>
            <w:tcW w:w="3168" w:type="dxa"/>
          </w:tcPr>
          <w:p w14:paraId="42038E81" w14:textId="77777777" w:rsidR="00A539E8" w:rsidRPr="00687357" w:rsidRDefault="00A539E8" w:rsidP="00A539E8">
            <w:pPr>
              <w:snapToGrid w:val="0"/>
              <w:contextualSpacing/>
              <w:rPr>
                <w:i/>
                <w:sz w:val="24"/>
              </w:rPr>
            </w:pPr>
            <w:r w:rsidRPr="00687357">
              <w:rPr>
                <w:i/>
                <w:sz w:val="24"/>
                <w:lang w:eastAsia="zh-CN"/>
              </w:rPr>
              <w:t>t3 = t4 + t5 – t6</w:t>
            </w:r>
          </w:p>
          <w:p w14:paraId="2C544416" w14:textId="77777777" w:rsidR="00A539E8" w:rsidRPr="00687357" w:rsidRDefault="00A539E8" w:rsidP="00F1270F">
            <w:pPr>
              <w:snapToGrid w:val="0"/>
              <w:contextualSpacing/>
              <w:rPr>
                <w:i/>
                <w:sz w:val="24"/>
              </w:rPr>
            </w:pPr>
          </w:p>
        </w:tc>
        <w:tc>
          <w:tcPr>
            <w:tcW w:w="5778" w:type="dxa"/>
          </w:tcPr>
          <w:p w14:paraId="11AD9580" w14:textId="77777777" w:rsidR="00687357" w:rsidRPr="00687357" w:rsidRDefault="00687357" w:rsidP="00687357">
            <w:pPr>
              <w:snapToGrid w:val="0"/>
              <w:contextualSpacing/>
              <w:rPr>
                <w:color w:val="00B050"/>
                <w:sz w:val="24"/>
                <w:lang w:eastAsia="zh-CN"/>
              </w:rPr>
            </w:pPr>
            <w:r w:rsidRPr="00687357">
              <w:rPr>
                <w:color w:val="00B050"/>
                <w:sz w:val="24"/>
                <w:lang w:eastAsia="zh-CN"/>
              </w:rPr>
              <w:t># Arithmetic operations</w:t>
            </w:r>
          </w:p>
          <w:p w14:paraId="4B4CF96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add $t3, $t4, $t5       # $t3 = $t4 + $t5</w:t>
            </w:r>
          </w:p>
          <w:p w14:paraId="37C4C0E2" w14:textId="6308130B" w:rsidR="00A539E8" w:rsidRPr="00687357" w:rsidRDefault="00687357" w:rsidP="00687357">
            <w:pPr>
              <w:snapToGrid w:val="0"/>
              <w:contextualSpacing/>
              <w:rPr>
                <w:sz w:val="24"/>
              </w:rPr>
            </w:pPr>
            <w:r w:rsidRPr="00687357">
              <w:rPr>
                <w:sz w:val="24"/>
                <w:lang w:eastAsia="zh-CN"/>
              </w:rPr>
              <w:t>sub $t3, $t3, $t6       # $t3 = $t3 - $t6</w:t>
            </w:r>
          </w:p>
        </w:tc>
      </w:tr>
      <w:tr w:rsidR="00A539E8" w:rsidRPr="00687357" w14:paraId="5996B2B7" w14:textId="77777777" w:rsidTr="00A539E8">
        <w:tc>
          <w:tcPr>
            <w:tcW w:w="3168" w:type="dxa"/>
          </w:tcPr>
          <w:p w14:paraId="7F1E73B4" w14:textId="77777777" w:rsidR="00A539E8" w:rsidRPr="00687357" w:rsidRDefault="00A539E8" w:rsidP="00A539E8">
            <w:pPr>
              <w:snapToGrid w:val="0"/>
              <w:contextualSpacing/>
              <w:rPr>
                <w:i/>
                <w:sz w:val="24"/>
              </w:rPr>
            </w:pPr>
            <w:r w:rsidRPr="00687357">
              <w:rPr>
                <w:i/>
                <w:sz w:val="24"/>
                <w:lang w:eastAsia="zh-CN"/>
              </w:rPr>
              <w:t>s3 = t2 / (s1 – 54321);</w:t>
            </w:r>
          </w:p>
          <w:p w14:paraId="31891886" w14:textId="77777777" w:rsidR="00A539E8" w:rsidRPr="00687357" w:rsidRDefault="00A539E8" w:rsidP="00F1270F">
            <w:pPr>
              <w:snapToGrid w:val="0"/>
              <w:contextualSpacing/>
              <w:rPr>
                <w:i/>
                <w:sz w:val="24"/>
              </w:rPr>
            </w:pPr>
          </w:p>
        </w:tc>
        <w:tc>
          <w:tcPr>
            <w:tcW w:w="5778" w:type="dxa"/>
          </w:tcPr>
          <w:p w14:paraId="3F1F53B9" w14:textId="77777777" w:rsidR="00687357" w:rsidRPr="00687357" w:rsidRDefault="00687357" w:rsidP="00687357">
            <w:pPr>
              <w:snapToGrid w:val="0"/>
              <w:contextualSpacing/>
              <w:rPr>
                <w:color w:val="00B050"/>
                <w:sz w:val="24"/>
              </w:rPr>
            </w:pPr>
            <w:r w:rsidRPr="00687357">
              <w:rPr>
                <w:color w:val="00B050"/>
                <w:sz w:val="24"/>
              </w:rPr>
              <w:t># Calculate s3 = t2 / (s1 - 54321)</w:t>
            </w:r>
          </w:p>
          <w:p w14:paraId="2FDBC6DC" w14:textId="77777777" w:rsidR="00687357" w:rsidRPr="00687357" w:rsidRDefault="00687357" w:rsidP="00687357">
            <w:pPr>
              <w:snapToGrid w:val="0"/>
              <w:contextualSpacing/>
              <w:rPr>
                <w:sz w:val="24"/>
              </w:rPr>
            </w:pPr>
            <w:r w:rsidRPr="00687357">
              <w:rPr>
                <w:sz w:val="24"/>
              </w:rPr>
              <w:t>li $t0, 54321           # $t0 = 54321</w:t>
            </w:r>
          </w:p>
          <w:p w14:paraId="1D68B9EB" w14:textId="77777777" w:rsidR="00687357" w:rsidRPr="00687357" w:rsidRDefault="00687357" w:rsidP="00687357">
            <w:pPr>
              <w:snapToGrid w:val="0"/>
              <w:contextualSpacing/>
              <w:rPr>
                <w:sz w:val="24"/>
              </w:rPr>
            </w:pPr>
            <w:r w:rsidRPr="00687357">
              <w:rPr>
                <w:sz w:val="24"/>
              </w:rPr>
              <w:t>sub $t1, $s1, $t0       # $t1 = $s1 - 54321</w:t>
            </w:r>
          </w:p>
          <w:p w14:paraId="55B13799" w14:textId="77777777" w:rsidR="00687357" w:rsidRPr="00687357" w:rsidRDefault="00687357" w:rsidP="00687357">
            <w:pPr>
              <w:snapToGrid w:val="0"/>
              <w:contextualSpacing/>
              <w:rPr>
                <w:sz w:val="24"/>
              </w:rPr>
            </w:pPr>
            <w:r w:rsidRPr="00687357">
              <w:rPr>
                <w:sz w:val="24"/>
              </w:rPr>
              <w:t>div $t2, $t1            # $t2 / $t1 (Note the order change)</w:t>
            </w:r>
          </w:p>
          <w:p w14:paraId="737E913C" w14:textId="0AAED083" w:rsidR="00A539E8" w:rsidRPr="00687357" w:rsidRDefault="00687357" w:rsidP="00687357">
            <w:pPr>
              <w:snapToGrid w:val="0"/>
              <w:contextualSpacing/>
              <w:rPr>
                <w:sz w:val="24"/>
              </w:rPr>
            </w:pPr>
            <w:proofErr w:type="spellStart"/>
            <w:r w:rsidRPr="00687357">
              <w:rPr>
                <w:sz w:val="24"/>
              </w:rPr>
              <w:t>mflo</w:t>
            </w:r>
            <w:proofErr w:type="spellEnd"/>
            <w:r w:rsidRPr="00687357">
              <w:rPr>
                <w:sz w:val="24"/>
              </w:rPr>
              <w:t xml:space="preserve"> $s3                # $s3 = quotient of division</w:t>
            </w:r>
          </w:p>
        </w:tc>
      </w:tr>
      <w:tr w:rsidR="00A539E8" w:rsidRPr="00687357" w14:paraId="6CF7AB44" w14:textId="77777777" w:rsidTr="00A539E8">
        <w:tc>
          <w:tcPr>
            <w:tcW w:w="3168" w:type="dxa"/>
          </w:tcPr>
          <w:p w14:paraId="05530381" w14:textId="2AD627BA" w:rsidR="00A539E8" w:rsidRPr="00687357" w:rsidRDefault="00A539E8" w:rsidP="00F1270F">
            <w:pPr>
              <w:snapToGrid w:val="0"/>
              <w:contextualSpacing/>
              <w:rPr>
                <w:i/>
                <w:sz w:val="24"/>
              </w:rPr>
            </w:pPr>
            <w:proofErr w:type="spellStart"/>
            <w:r w:rsidRPr="00687357">
              <w:rPr>
                <w:i/>
                <w:sz w:val="24"/>
                <w:lang w:eastAsia="zh-CN"/>
              </w:rPr>
              <w:lastRenderedPageBreak/>
              <w:t>cout</w:t>
            </w:r>
            <w:proofErr w:type="spellEnd"/>
            <w:r w:rsidRPr="00687357">
              <w:rPr>
                <w:i/>
                <w:sz w:val="24"/>
                <w:lang w:eastAsia="zh-CN"/>
              </w:rPr>
              <w:t xml:space="preserve"> &lt;&lt; t3;</w:t>
            </w:r>
          </w:p>
        </w:tc>
        <w:tc>
          <w:tcPr>
            <w:tcW w:w="5778" w:type="dxa"/>
          </w:tcPr>
          <w:p w14:paraId="0271A5DD" w14:textId="77777777" w:rsidR="00687357" w:rsidRPr="00687357" w:rsidRDefault="00687357" w:rsidP="00687357">
            <w:pPr>
              <w:snapToGrid w:val="0"/>
              <w:contextualSpacing/>
              <w:rPr>
                <w:iCs/>
                <w:color w:val="00B050"/>
                <w:sz w:val="24"/>
              </w:rPr>
            </w:pPr>
            <w:r w:rsidRPr="00687357">
              <w:rPr>
                <w:iCs/>
                <w:color w:val="00B050"/>
                <w:sz w:val="24"/>
              </w:rPr>
              <w:t># Print result of arithmetic operations (t3)</w:t>
            </w:r>
          </w:p>
          <w:p w14:paraId="5CF4B9EB" w14:textId="77777777" w:rsidR="00687357" w:rsidRPr="00687357" w:rsidRDefault="00687357" w:rsidP="00687357">
            <w:pPr>
              <w:snapToGrid w:val="0"/>
              <w:contextualSpacing/>
              <w:rPr>
                <w:iCs/>
                <w:sz w:val="24"/>
              </w:rPr>
            </w:pPr>
            <w:r w:rsidRPr="00687357">
              <w:rPr>
                <w:iCs/>
                <w:sz w:val="24"/>
              </w:rPr>
              <w:t>li $v0, 1</w:t>
            </w:r>
          </w:p>
          <w:p w14:paraId="338D53C7" w14:textId="77777777" w:rsidR="00687357" w:rsidRPr="00687357" w:rsidRDefault="00687357" w:rsidP="00687357">
            <w:pPr>
              <w:snapToGrid w:val="0"/>
              <w:contextualSpacing/>
              <w:rPr>
                <w:iCs/>
                <w:sz w:val="24"/>
              </w:rPr>
            </w:pPr>
            <w:r w:rsidRPr="00687357">
              <w:rPr>
                <w:iCs/>
                <w:sz w:val="24"/>
              </w:rPr>
              <w:t>move $a0, $t3</w:t>
            </w:r>
          </w:p>
          <w:p w14:paraId="5CBA2A5A" w14:textId="4FD3B6E2" w:rsidR="00A539E8" w:rsidRPr="00687357" w:rsidRDefault="00687357" w:rsidP="00687357">
            <w:pPr>
              <w:snapToGrid w:val="0"/>
              <w:contextualSpacing/>
              <w:rPr>
                <w:i/>
                <w:sz w:val="24"/>
              </w:rPr>
            </w:pPr>
            <w:proofErr w:type="spellStart"/>
            <w:r w:rsidRPr="00687357">
              <w:rPr>
                <w:iCs/>
                <w:sz w:val="24"/>
              </w:rPr>
              <w:t>syscall</w:t>
            </w:r>
            <w:proofErr w:type="spellEnd"/>
          </w:p>
        </w:tc>
      </w:tr>
      <w:tr w:rsidR="00A539E8" w:rsidRPr="00687357" w14:paraId="439F910B" w14:textId="77777777" w:rsidTr="00A539E8">
        <w:tc>
          <w:tcPr>
            <w:tcW w:w="3168" w:type="dxa"/>
          </w:tcPr>
          <w:p w14:paraId="7472311B" w14:textId="06B5EB6F" w:rsidR="00A539E8" w:rsidRPr="00687357" w:rsidRDefault="00A539E8" w:rsidP="00F1270F">
            <w:pPr>
              <w:snapToGrid w:val="0"/>
              <w:contextualSpacing/>
              <w:rPr>
                <w:i/>
                <w:sz w:val="24"/>
              </w:rPr>
            </w:pPr>
            <w:r w:rsidRPr="00687357">
              <w:rPr>
                <w:i/>
                <w:sz w:val="24"/>
                <w:lang w:eastAsia="zh-CN"/>
              </w:rPr>
              <w:t>t8 = Mem(a0);</w:t>
            </w:r>
          </w:p>
        </w:tc>
        <w:tc>
          <w:tcPr>
            <w:tcW w:w="5778" w:type="dxa"/>
          </w:tcPr>
          <w:p w14:paraId="190D7E76" w14:textId="77777777" w:rsidR="00687357" w:rsidRPr="00687357" w:rsidRDefault="00687357" w:rsidP="00687357">
            <w:pPr>
              <w:snapToGrid w:val="0"/>
              <w:contextualSpacing/>
              <w:rPr>
                <w:color w:val="00B050"/>
                <w:sz w:val="24"/>
              </w:rPr>
            </w:pPr>
            <w:r w:rsidRPr="00687357">
              <w:rPr>
                <w:color w:val="00B050"/>
                <w:sz w:val="24"/>
              </w:rPr>
              <w:t># Load word from memory (t8 = Mem(a0))</w:t>
            </w:r>
          </w:p>
          <w:p w14:paraId="5BD2DE1B" w14:textId="35B9417B" w:rsidR="00A539E8" w:rsidRPr="00687357" w:rsidRDefault="00687357" w:rsidP="00687357">
            <w:pPr>
              <w:snapToGrid w:val="0"/>
              <w:contextualSpacing/>
              <w:rPr>
                <w:i/>
                <w:sz w:val="24"/>
              </w:rPr>
            </w:pPr>
            <w:proofErr w:type="spellStart"/>
            <w:r w:rsidRPr="00687357">
              <w:rPr>
                <w:sz w:val="24"/>
              </w:rPr>
              <w:t>lw</w:t>
            </w:r>
            <w:proofErr w:type="spellEnd"/>
            <w:r w:rsidRPr="00687357">
              <w:rPr>
                <w:sz w:val="24"/>
              </w:rPr>
              <w:t xml:space="preserve"> $t8, 0($t7)          # Load word from memory at address in $t7 to $t8</w:t>
            </w:r>
          </w:p>
        </w:tc>
      </w:tr>
      <w:tr w:rsidR="00A539E8" w:rsidRPr="00687357" w14:paraId="1CAD3472" w14:textId="77777777" w:rsidTr="00A539E8">
        <w:tc>
          <w:tcPr>
            <w:tcW w:w="3168" w:type="dxa"/>
          </w:tcPr>
          <w:p w14:paraId="5B8C27AA" w14:textId="6B2056CD" w:rsidR="00A539E8" w:rsidRPr="00687357" w:rsidRDefault="00A539E8" w:rsidP="00F1270F">
            <w:pPr>
              <w:snapToGrid w:val="0"/>
              <w:contextualSpacing/>
              <w:rPr>
                <w:i/>
                <w:sz w:val="24"/>
              </w:rPr>
            </w:pPr>
            <w:proofErr w:type="gramStart"/>
            <w:r w:rsidRPr="00687357">
              <w:rPr>
                <w:i/>
                <w:sz w:val="24"/>
                <w:lang w:eastAsia="zh-CN"/>
              </w:rPr>
              <w:t>Mem(</w:t>
            </w:r>
            <w:proofErr w:type="gramEnd"/>
            <w:r w:rsidRPr="00687357">
              <w:rPr>
                <w:i/>
                <w:sz w:val="24"/>
                <w:lang w:eastAsia="zh-CN"/>
              </w:rPr>
              <w:t>a0+ 16) = 32768;</w:t>
            </w:r>
          </w:p>
        </w:tc>
        <w:tc>
          <w:tcPr>
            <w:tcW w:w="5778" w:type="dxa"/>
          </w:tcPr>
          <w:p w14:paraId="263DA41A" w14:textId="77777777" w:rsidR="00687357" w:rsidRPr="00687357" w:rsidRDefault="00687357" w:rsidP="00687357">
            <w:pPr>
              <w:snapToGrid w:val="0"/>
              <w:contextualSpacing/>
              <w:rPr>
                <w:color w:val="00B050"/>
                <w:sz w:val="24"/>
              </w:rPr>
            </w:pPr>
            <w:r w:rsidRPr="00687357">
              <w:rPr>
                <w:color w:val="00B050"/>
                <w:sz w:val="24"/>
              </w:rPr>
              <w:t># Store 32768 at memory address + 16 (</w:t>
            </w:r>
            <w:proofErr w:type="gramStart"/>
            <w:r w:rsidRPr="00687357">
              <w:rPr>
                <w:color w:val="00B050"/>
                <w:sz w:val="24"/>
              </w:rPr>
              <w:t>Mem(</w:t>
            </w:r>
            <w:proofErr w:type="gramEnd"/>
            <w:r w:rsidRPr="00687357">
              <w:rPr>
                <w:color w:val="00B050"/>
                <w:sz w:val="24"/>
              </w:rPr>
              <w:t>a0 + 16) = 32768)</w:t>
            </w:r>
          </w:p>
          <w:p w14:paraId="25CD4B6B" w14:textId="77777777" w:rsidR="00687357" w:rsidRPr="00687357" w:rsidRDefault="00687357" w:rsidP="00687357">
            <w:pPr>
              <w:snapToGrid w:val="0"/>
              <w:contextualSpacing/>
              <w:rPr>
                <w:sz w:val="24"/>
              </w:rPr>
            </w:pPr>
            <w:r w:rsidRPr="00687357">
              <w:rPr>
                <w:sz w:val="24"/>
              </w:rPr>
              <w:t>li $t0, 32768           # Load immediate value 32768 into $t0</w:t>
            </w:r>
          </w:p>
          <w:p w14:paraId="2ADA8857" w14:textId="4FD316C5" w:rsidR="00A539E8" w:rsidRPr="00687357" w:rsidRDefault="00687357" w:rsidP="00687357">
            <w:pPr>
              <w:snapToGrid w:val="0"/>
              <w:contextualSpacing/>
              <w:rPr>
                <w:iCs/>
                <w:sz w:val="24"/>
              </w:rPr>
            </w:pPr>
            <w:proofErr w:type="spellStart"/>
            <w:r w:rsidRPr="00687357">
              <w:rPr>
                <w:sz w:val="24"/>
              </w:rPr>
              <w:t>sw</w:t>
            </w:r>
            <w:proofErr w:type="spellEnd"/>
            <w:r w:rsidRPr="00687357">
              <w:rPr>
                <w:sz w:val="24"/>
              </w:rPr>
              <w:t xml:space="preserve"> $t0, 16($t7)         # Store $t0 at memory address $t7 + 16</w:t>
            </w:r>
          </w:p>
        </w:tc>
      </w:tr>
      <w:tr w:rsidR="00A539E8" w:rsidRPr="00687357" w14:paraId="5AF29693" w14:textId="77777777" w:rsidTr="00A539E8">
        <w:tc>
          <w:tcPr>
            <w:tcW w:w="3168" w:type="dxa"/>
          </w:tcPr>
          <w:p w14:paraId="3BC1ADCA" w14:textId="23CED8CF" w:rsidR="00A539E8" w:rsidRPr="00687357" w:rsidRDefault="00A539E8" w:rsidP="00F1270F">
            <w:pPr>
              <w:snapToGrid w:val="0"/>
              <w:contextualSpacing/>
              <w:rPr>
                <w:i/>
                <w:sz w:val="24"/>
              </w:rPr>
            </w:pPr>
            <w:proofErr w:type="spellStart"/>
            <w:r w:rsidRPr="00687357">
              <w:rPr>
                <w:i/>
                <w:sz w:val="24"/>
                <w:lang w:eastAsia="zh-CN"/>
              </w:rPr>
              <w:t>cout</w:t>
            </w:r>
            <w:proofErr w:type="spellEnd"/>
            <w:r w:rsidRPr="00687357">
              <w:rPr>
                <w:i/>
                <w:sz w:val="24"/>
                <w:lang w:eastAsia="zh-CN"/>
              </w:rPr>
              <w:t xml:space="preserve"> &lt;&lt; "Hello World";</w:t>
            </w:r>
          </w:p>
        </w:tc>
        <w:tc>
          <w:tcPr>
            <w:tcW w:w="5778" w:type="dxa"/>
          </w:tcPr>
          <w:p w14:paraId="43141801" w14:textId="77777777" w:rsidR="00687357" w:rsidRPr="00687357" w:rsidRDefault="00687357" w:rsidP="00687357">
            <w:pPr>
              <w:snapToGrid w:val="0"/>
              <w:contextualSpacing/>
              <w:rPr>
                <w:iCs/>
                <w:color w:val="00B050"/>
                <w:sz w:val="24"/>
              </w:rPr>
            </w:pPr>
            <w:r w:rsidRPr="00687357">
              <w:rPr>
                <w:iCs/>
                <w:color w:val="00B050"/>
                <w:sz w:val="24"/>
              </w:rPr>
              <w:t># Print "Hello World"</w:t>
            </w:r>
          </w:p>
          <w:p w14:paraId="74E9C6CF" w14:textId="77777777" w:rsidR="00687357" w:rsidRPr="00687357" w:rsidRDefault="00687357" w:rsidP="00687357">
            <w:pPr>
              <w:snapToGrid w:val="0"/>
              <w:contextualSpacing/>
              <w:rPr>
                <w:iCs/>
                <w:sz w:val="24"/>
              </w:rPr>
            </w:pPr>
            <w:r w:rsidRPr="00687357">
              <w:rPr>
                <w:iCs/>
                <w:sz w:val="24"/>
              </w:rPr>
              <w:t>li $v0, 4</w:t>
            </w:r>
          </w:p>
          <w:p w14:paraId="477CFB58" w14:textId="77777777" w:rsidR="00687357" w:rsidRPr="00687357" w:rsidRDefault="00687357" w:rsidP="00687357">
            <w:pPr>
              <w:snapToGrid w:val="0"/>
              <w:contextualSpacing/>
              <w:rPr>
                <w:iCs/>
                <w:sz w:val="24"/>
              </w:rPr>
            </w:pPr>
            <w:r w:rsidRPr="00687357">
              <w:rPr>
                <w:iCs/>
                <w:sz w:val="24"/>
              </w:rPr>
              <w:t>la $a0, hello</w:t>
            </w:r>
          </w:p>
          <w:p w14:paraId="1034F6F4" w14:textId="20C33A75" w:rsidR="00A539E8" w:rsidRPr="00687357" w:rsidRDefault="00687357" w:rsidP="00687357">
            <w:pPr>
              <w:snapToGrid w:val="0"/>
              <w:contextualSpacing/>
              <w:rPr>
                <w:i/>
                <w:sz w:val="24"/>
              </w:rPr>
            </w:pPr>
            <w:proofErr w:type="spellStart"/>
            <w:r w:rsidRPr="00687357">
              <w:rPr>
                <w:iCs/>
                <w:sz w:val="24"/>
              </w:rPr>
              <w:t>syscall</w:t>
            </w:r>
            <w:proofErr w:type="spellEnd"/>
          </w:p>
        </w:tc>
      </w:tr>
    </w:tbl>
    <w:p w14:paraId="0173D169" w14:textId="77777777" w:rsidR="00F1270F" w:rsidRPr="00F1270F" w:rsidRDefault="00F1270F" w:rsidP="00F1270F">
      <w:pPr>
        <w:snapToGrid w:val="0"/>
        <w:contextualSpacing/>
        <w:rPr>
          <w:i/>
          <w:sz w:val="24"/>
        </w:rPr>
      </w:pPr>
    </w:p>
    <w:p w14:paraId="213EEB26" w14:textId="2D2C4174" w:rsidR="0094468D" w:rsidRPr="00EA594B" w:rsidRDefault="00EA594B" w:rsidP="00EA594B">
      <w:pPr>
        <w:snapToGrid w:val="0"/>
        <w:contextualSpacing/>
        <w:rPr>
          <w:b/>
          <w:bCs/>
          <w:sz w:val="24"/>
          <w:lang w:eastAsia="zh-CN"/>
        </w:rPr>
      </w:pPr>
      <w:r w:rsidRPr="00EA594B">
        <w:rPr>
          <w:rFonts w:hint="eastAsia"/>
          <w:b/>
          <w:bCs/>
          <w:sz w:val="24"/>
          <w:lang w:eastAsia="zh-CN"/>
        </w:rPr>
        <w:t>The who</w:t>
      </w:r>
      <w:r w:rsidR="00502CE2">
        <w:rPr>
          <w:rFonts w:hint="eastAsia"/>
          <w:b/>
          <w:bCs/>
          <w:sz w:val="24"/>
          <w:lang w:eastAsia="zh-CN"/>
        </w:rPr>
        <w:t>le</w:t>
      </w:r>
      <w:r w:rsidRPr="00EA594B">
        <w:rPr>
          <w:rFonts w:hint="eastAsia"/>
          <w:b/>
          <w:bCs/>
          <w:sz w:val="24"/>
          <w:lang w:eastAsia="zh-CN"/>
        </w:rPr>
        <w:t xml:space="preserve"> program designed is as follow:</w:t>
      </w:r>
      <w:r w:rsidRPr="00EA594B">
        <w:rPr>
          <w:b/>
          <w:bCs/>
          <w:sz w:val="24"/>
          <w:lang w:eastAsia="zh-C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EA594B" w14:paraId="41FF2D0D" w14:textId="77777777" w:rsidTr="00EA594B">
        <w:tc>
          <w:tcPr>
            <w:tcW w:w="8946" w:type="dxa"/>
          </w:tcPr>
          <w:p w14:paraId="4FFCFFE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.data</w:t>
            </w:r>
          </w:p>
          <w:p w14:paraId="37F1F4D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prompt1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"Enter first number $t4 to add: "</w:t>
            </w:r>
          </w:p>
          <w:p w14:paraId="584AD79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prompt2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"Enter second number $t5 to add: "</w:t>
            </w:r>
          </w:p>
          <w:p w14:paraId="4A3D7C8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prompt3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"Enter number $t6 to subtract: "</w:t>
            </w:r>
          </w:p>
          <w:p w14:paraId="33DECAC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prompt4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"Enter $s1 for calculation (s1 - 54321): "</w:t>
            </w:r>
          </w:p>
          <w:p w14:paraId="0516845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prompt5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"Enter Divisor t2 for t2 / (s1 - 54321): "</w:t>
            </w:r>
          </w:p>
          <w:p w14:paraId="4BE0F3F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result1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"Result of arithmetic operations t3: "</w:t>
            </w:r>
          </w:p>
          <w:p w14:paraId="0FFB770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result2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"Result of division s3 = t2 / (s1 - 54321): "</w:t>
            </w:r>
          </w:p>
          <w:p w14:paraId="3D12723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result3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"Value loaded from memory: "</w:t>
            </w:r>
          </w:p>
          <w:p w14:paraId="07B512B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result4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"Stored 32768 at memory address: "</w:t>
            </w:r>
          </w:p>
          <w:p w14:paraId="489C6CD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op_info1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"Performed t8 = Mem(a0);"</w:t>
            </w:r>
          </w:p>
          <w:p w14:paraId="34087D4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op_info2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"Performed Mem(a0 + 16) = 32768;"</w:t>
            </w:r>
          </w:p>
          <w:p w14:paraId="44BBBCD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addr_info</w:t>
            </w:r>
            <w:proofErr w:type="spellEnd"/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"Address used: "</w:t>
            </w:r>
          </w:p>
          <w:p w14:paraId="7148D4C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hello: </w:t>
            </w:r>
            <w:proofErr w:type="gramStart"/>
            <w:r w:rsidRPr="00687357">
              <w:rPr>
                <w:sz w:val="24"/>
                <w:lang w:eastAsia="zh-CN"/>
              </w:rPr>
              <w:t xml:space="preserve"> 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"Hello World"</w:t>
            </w:r>
          </w:p>
          <w:p w14:paraId="1217D17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newline</w:t>
            </w:r>
            <w:proofErr w:type="gramStart"/>
            <w:r w:rsidRPr="00687357">
              <w:rPr>
                <w:sz w:val="24"/>
                <w:lang w:eastAsia="zh-CN"/>
              </w:rPr>
              <w:t>: .</w:t>
            </w:r>
            <w:proofErr w:type="spellStart"/>
            <w:r w:rsidRPr="00687357">
              <w:rPr>
                <w:sz w:val="24"/>
                <w:lang w:eastAsia="zh-CN"/>
              </w:rPr>
              <w:t>asciiz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"\n"</w:t>
            </w:r>
          </w:p>
          <w:p w14:paraId="36CC007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4B3B02E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.text</w:t>
            </w:r>
          </w:p>
          <w:p w14:paraId="31EBA67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proofErr w:type="gramStart"/>
            <w:r w:rsidRPr="00687357">
              <w:rPr>
                <w:sz w:val="24"/>
                <w:lang w:eastAsia="zh-CN"/>
              </w:rPr>
              <w:t>.</w:t>
            </w:r>
            <w:proofErr w:type="spellStart"/>
            <w:r w:rsidRPr="00687357">
              <w:rPr>
                <w:sz w:val="24"/>
                <w:lang w:eastAsia="zh-CN"/>
              </w:rPr>
              <w:t>globl</w:t>
            </w:r>
            <w:proofErr w:type="spellEnd"/>
            <w:proofErr w:type="gramEnd"/>
            <w:r w:rsidRPr="00687357">
              <w:rPr>
                <w:sz w:val="24"/>
                <w:lang w:eastAsia="zh-CN"/>
              </w:rPr>
              <w:t xml:space="preserve"> main</w:t>
            </w:r>
          </w:p>
          <w:p w14:paraId="385F27A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main:</w:t>
            </w:r>
          </w:p>
          <w:p w14:paraId="358149D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[Original code remains the same up to the "Print Hello World" section]</w:t>
            </w:r>
          </w:p>
          <w:p w14:paraId="3BFAE04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    # Get input values</w:t>
            </w:r>
          </w:p>
          <w:p w14:paraId="227BB4F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7EDAADD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prompt1</w:t>
            </w:r>
          </w:p>
          <w:p w14:paraId="264BF4D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4AFC869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5</w:t>
            </w:r>
          </w:p>
          <w:p w14:paraId="54C4285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044BA6F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$t4, $v0</w:t>
            </w:r>
          </w:p>
          <w:p w14:paraId="6551D92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10058611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3EF4F12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prompt2</w:t>
            </w:r>
          </w:p>
          <w:p w14:paraId="55D50B4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lastRenderedPageBreak/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691DE0D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5</w:t>
            </w:r>
          </w:p>
          <w:p w14:paraId="3A48116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79D00F61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$t5, $v0</w:t>
            </w:r>
          </w:p>
          <w:p w14:paraId="3DEAE53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776834E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73C1D45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prompt3</w:t>
            </w:r>
          </w:p>
          <w:p w14:paraId="6DFCBCD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13E561D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5</w:t>
            </w:r>
          </w:p>
          <w:p w14:paraId="61E757E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03255C1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$t6, $v0</w:t>
            </w:r>
          </w:p>
          <w:p w14:paraId="4B49D5C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6A9A6EA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41942B8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prompt4</w:t>
            </w:r>
          </w:p>
          <w:p w14:paraId="6C57981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77736CD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5</w:t>
            </w:r>
          </w:p>
          <w:p w14:paraId="2223924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49AF98B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$s1, $v0</w:t>
            </w:r>
          </w:p>
          <w:p w14:paraId="7082860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5A5CF42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3B0EE01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prompt5</w:t>
            </w:r>
          </w:p>
          <w:p w14:paraId="44B6E7F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37ED7E8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5</w:t>
            </w:r>
          </w:p>
          <w:p w14:paraId="2D1C5A7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33C8258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$t2, $v0</w:t>
            </w:r>
          </w:p>
          <w:p w14:paraId="2054AE1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6BA89B5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Arithmetic operations</w:t>
            </w:r>
          </w:p>
          <w:p w14:paraId="3E5BA49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add $t3, $t4, $t5       # $t3 = $t4 + $t5</w:t>
            </w:r>
          </w:p>
          <w:p w14:paraId="5CC6A60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sub $t3, $t3, $t6       # $t3 = $t3 - $t6</w:t>
            </w:r>
          </w:p>
          <w:p w14:paraId="4BDD0F1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7A990BC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result of arithmetic operations</w:t>
            </w:r>
          </w:p>
          <w:p w14:paraId="5C656EA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3A53516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result1</w:t>
            </w:r>
          </w:p>
          <w:p w14:paraId="296636C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51514FA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1</w:t>
            </w:r>
          </w:p>
          <w:p w14:paraId="3768C8A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$a0, $t3</w:t>
            </w:r>
          </w:p>
          <w:p w14:paraId="49E771F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4F0CA1E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32AC984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2259ADF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6573809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1B1A2DD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Calculate s3 = t2 / (s1 - 54321)</w:t>
            </w:r>
          </w:p>
          <w:p w14:paraId="565CDE3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$t0, 54321           # $t0 = 54321</w:t>
            </w:r>
          </w:p>
          <w:p w14:paraId="43C64A7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sub $t1, $s1, $t0       # $t1 = $s1 - 54321</w:t>
            </w:r>
          </w:p>
          <w:p w14:paraId="2923603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div $t2, $t1            # $t2 / $t1 (Note the order change)</w:t>
            </w:r>
          </w:p>
          <w:p w14:paraId="4D2F058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mflo</w:t>
            </w:r>
            <w:proofErr w:type="spellEnd"/>
            <w:r w:rsidRPr="00687357">
              <w:rPr>
                <w:sz w:val="24"/>
                <w:lang w:eastAsia="zh-CN"/>
              </w:rPr>
              <w:t xml:space="preserve"> $s3                # $s3 = quotient of division</w:t>
            </w:r>
          </w:p>
          <w:p w14:paraId="1FF40D4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70AEDCB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result of division</w:t>
            </w:r>
          </w:p>
          <w:p w14:paraId="7F5777C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99C13B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result2</w:t>
            </w:r>
          </w:p>
          <w:p w14:paraId="53AE4E3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lastRenderedPageBreak/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60FC81C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1</w:t>
            </w:r>
          </w:p>
          <w:p w14:paraId="520BA6A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$a0, $s3</w:t>
            </w:r>
          </w:p>
          <w:p w14:paraId="24053C1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77DE4B7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2602E92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58B768F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0F439A5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2F859D3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New memory operations with a random stack address</w:t>
            </w:r>
          </w:p>
          <w:p w14:paraId="33ECAF4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addi</w:t>
            </w:r>
            <w:proofErr w:type="spellEnd"/>
            <w:r w:rsidRPr="00687357">
              <w:rPr>
                <w:sz w:val="24"/>
                <w:lang w:eastAsia="zh-CN"/>
              </w:rPr>
              <w:t xml:space="preserve"> $</w:t>
            </w:r>
            <w:proofErr w:type="spellStart"/>
            <w:r w:rsidRPr="00687357">
              <w:rPr>
                <w:sz w:val="24"/>
                <w:lang w:eastAsia="zh-CN"/>
              </w:rPr>
              <w:t>sp</w:t>
            </w:r>
            <w:proofErr w:type="spellEnd"/>
            <w:r w:rsidRPr="00687357">
              <w:rPr>
                <w:sz w:val="24"/>
                <w:lang w:eastAsia="zh-CN"/>
              </w:rPr>
              <w:t>, $</w:t>
            </w:r>
            <w:proofErr w:type="spellStart"/>
            <w:r w:rsidRPr="00687357">
              <w:rPr>
                <w:sz w:val="24"/>
                <w:lang w:eastAsia="zh-CN"/>
              </w:rPr>
              <w:t>sp</w:t>
            </w:r>
            <w:proofErr w:type="spellEnd"/>
            <w:r w:rsidRPr="00687357">
              <w:rPr>
                <w:sz w:val="24"/>
                <w:lang w:eastAsia="zh-CN"/>
              </w:rPr>
              <w:t>, -32      # Allocate space on the stack</w:t>
            </w:r>
          </w:p>
          <w:p w14:paraId="1A0E0DE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$t7, 0($</w:t>
            </w:r>
            <w:proofErr w:type="spellStart"/>
            <w:proofErr w:type="gramStart"/>
            <w:r w:rsidRPr="00687357">
              <w:rPr>
                <w:sz w:val="24"/>
                <w:lang w:eastAsia="zh-CN"/>
              </w:rPr>
              <w:t>sp</w:t>
            </w:r>
            <w:proofErr w:type="spellEnd"/>
            <w:r w:rsidRPr="00687357">
              <w:rPr>
                <w:sz w:val="24"/>
                <w:lang w:eastAsia="zh-CN"/>
              </w:rPr>
              <w:t xml:space="preserve">)   </w:t>
            </w:r>
            <w:proofErr w:type="gramEnd"/>
            <w:r w:rsidRPr="00687357">
              <w:rPr>
                <w:sz w:val="24"/>
                <w:lang w:eastAsia="zh-CN"/>
              </w:rPr>
              <w:t xml:space="preserve">       # Load address of allocated stack space into $t7</w:t>
            </w:r>
          </w:p>
          <w:p w14:paraId="2837B36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lw</w:t>
            </w:r>
            <w:proofErr w:type="spellEnd"/>
            <w:r w:rsidRPr="00687357">
              <w:rPr>
                <w:sz w:val="24"/>
                <w:lang w:eastAsia="zh-CN"/>
              </w:rPr>
              <w:t xml:space="preserve"> $t8, 0($t7)          # Load word from memory at address in $t7 to $t8</w:t>
            </w:r>
          </w:p>
          <w:p w14:paraId="7BEA4C8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66860C1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loaded value</w:t>
            </w:r>
          </w:p>
          <w:p w14:paraId="3F8B9C2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69F2B2C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result3</w:t>
            </w:r>
          </w:p>
          <w:p w14:paraId="1EC0522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531BA8C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1</w:t>
            </w:r>
          </w:p>
          <w:p w14:paraId="6726F6F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$a0, $t8</w:t>
            </w:r>
          </w:p>
          <w:p w14:paraId="5CDD5AA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32EC0C0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2496C52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4715799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1DE6D10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3AEDC95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operation information for t8 = Mem(a0)</w:t>
            </w:r>
          </w:p>
          <w:p w14:paraId="4F51F99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16E1717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op_info1</w:t>
            </w:r>
          </w:p>
          <w:p w14:paraId="61CAF15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4199944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3BD9994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25D9B81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2C793EC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42691C2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Store 32768 at memory address + 16</w:t>
            </w:r>
          </w:p>
          <w:p w14:paraId="5569B3D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$t0, 32768           # Load immediate value 32768 into $t0</w:t>
            </w:r>
          </w:p>
          <w:p w14:paraId="53246D3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sw</w:t>
            </w:r>
            <w:proofErr w:type="spellEnd"/>
            <w:r w:rsidRPr="00687357">
              <w:rPr>
                <w:sz w:val="24"/>
                <w:lang w:eastAsia="zh-CN"/>
              </w:rPr>
              <w:t xml:space="preserve"> $t0, 16($t7)         # Store $t0 at memory address $t7 + 16</w:t>
            </w:r>
          </w:p>
          <w:p w14:paraId="377E760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0981BF7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operation information for </w:t>
            </w:r>
            <w:proofErr w:type="gramStart"/>
            <w:r w:rsidRPr="00687357">
              <w:rPr>
                <w:sz w:val="24"/>
                <w:lang w:eastAsia="zh-CN"/>
              </w:rPr>
              <w:t>Mem(</w:t>
            </w:r>
            <w:proofErr w:type="gramEnd"/>
            <w:r w:rsidRPr="00687357">
              <w:rPr>
                <w:sz w:val="24"/>
                <w:lang w:eastAsia="zh-CN"/>
              </w:rPr>
              <w:t>a0 + 16) = 32768</w:t>
            </w:r>
          </w:p>
          <w:p w14:paraId="519BB79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DDED08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op_info2</w:t>
            </w:r>
          </w:p>
          <w:p w14:paraId="47F2BF7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46A8B5D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155B381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5FD43BF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6C0E813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037F5A0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the address used for memory operations</w:t>
            </w:r>
          </w:p>
          <w:p w14:paraId="47AD393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B791D8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</w:t>
            </w:r>
            <w:proofErr w:type="spellStart"/>
            <w:r w:rsidRPr="00687357">
              <w:rPr>
                <w:sz w:val="24"/>
                <w:lang w:eastAsia="zh-CN"/>
              </w:rPr>
              <w:t>addr_info</w:t>
            </w:r>
            <w:proofErr w:type="spellEnd"/>
          </w:p>
          <w:p w14:paraId="506E3AA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2FCDE401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1</w:t>
            </w:r>
          </w:p>
          <w:p w14:paraId="08B0B61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$a0, $t7</w:t>
            </w:r>
          </w:p>
          <w:p w14:paraId="7E46148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lastRenderedPageBreak/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618F45A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0700F2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760326A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71EFF2A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1D3C938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confirmation of store operation</w:t>
            </w:r>
          </w:p>
          <w:p w14:paraId="37F3CDE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1F2ECB12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result4</w:t>
            </w:r>
          </w:p>
          <w:p w14:paraId="6131353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37D2C031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1</w:t>
            </w:r>
          </w:p>
          <w:p w14:paraId="2B23E966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move $a0, $t7</w:t>
            </w:r>
          </w:p>
          <w:p w14:paraId="1BBDC07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addi</w:t>
            </w:r>
            <w:proofErr w:type="spellEnd"/>
            <w:r w:rsidRPr="00687357">
              <w:rPr>
                <w:sz w:val="24"/>
                <w:lang w:eastAsia="zh-CN"/>
              </w:rPr>
              <w:t xml:space="preserve"> $a0, $a0, 16       # Add 16 to the address for display</w:t>
            </w:r>
          </w:p>
          <w:p w14:paraId="598DDAA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320A9D8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C4906F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789E5A1F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6DF4504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50B84E6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Print "Hello World"</w:t>
            </w:r>
          </w:p>
          <w:p w14:paraId="49A43EC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3D081F3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hello</w:t>
            </w:r>
          </w:p>
          <w:p w14:paraId="7BA28E8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264262B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4</w:t>
            </w:r>
          </w:p>
          <w:p w14:paraId="5BD24E5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la $a0, newline</w:t>
            </w:r>
          </w:p>
          <w:p w14:paraId="2E133D9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  <w:p w14:paraId="332F6EC0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3DB896D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# Exit program</w:t>
            </w:r>
          </w:p>
          <w:p w14:paraId="6D807154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li $v0, 10</w:t>
            </w:r>
          </w:p>
          <w:p w14:paraId="7A203E33" w14:textId="73888392" w:rsidR="00EA594B" w:rsidRDefault="00687357" w:rsidP="00687357">
            <w:pPr>
              <w:snapToGrid w:val="0"/>
              <w:contextualSpacing/>
              <w:rPr>
                <w:rFonts w:hint="eastAsia"/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    </w:t>
            </w:r>
            <w:proofErr w:type="spellStart"/>
            <w:r w:rsidRPr="00687357">
              <w:rPr>
                <w:sz w:val="24"/>
                <w:lang w:eastAsia="zh-CN"/>
              </w:rPr>
              <w:t>syscall</w:t>
            </w:r>
            <w:proofErr w:type="spellEnd"/>
          </w:p>
        </w:tc>
      </w:tr>
    </w:tbl>
    <w:p w14:paraId="3FACCA3C" w14:textId="77777777" w:rsidR="00EA594B" w:rsidRDefault="00EA594B" w:rsidP="00EA594B">
      <w:pPr>
        <w:snapToGrid w:val="0"/>
        <w:contextualSpacing/>
        <w:rPr>
          <w:sz w:val="24"/>
          <w:lang w:eastAsia="zh-CN"/>
        </w:rPr>
      </w:pPr>
    </w:p>
    <w:p w14:paraId="6656BA63" w14:textId="6C38F548" w:rsidR="00687357" w:rsidRDefault="00687357" w:rsidP="00EA594B">
      <w:pPr>
        <w:snapToGrid w:val="0"/>
        <w:contextualSpacing/>
        <w:rPr>
          <w:sz w:val="24"/>
          <w:lang w:eastAsia="zh-CN"/>
        </w:rPr>
      </w:pPr>
      <w:r>
        <w:rPr>
          <w:noProof/>
          <w:sz w:val="24"/>
          <w:lang w:eastAsia="zh-CN"/>
        </w:rPr>
        <w:drawing>
          <wp:inline distT="0" distB="0" distL="0" distR="0" wp14:anchorId="7F7A6835" wp14:editId="6856242E">
            <wp:extent cx="3886200" cy="2686050"/>
            <wp:effectExtent l="19050" t="19050" r="19050" b="19050"/>
            <wp:docPr id="1109743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860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C5D2F" w14:textId="77777777" w:rsidR="00EA594B" w:rsidRDefault="00EA594B" w:rsidP="00EA594B">
      <w:pPr>
        <w:snapToGrid w:val="0"/>
        <w:contextualSpacing/>
        <w:rPr>
          <w:sz w:val="24"/>
          <w:lang w:eastAsia="zh-CN"/>
        </w:rPr>
      </w:pPr>
    </w:p>
    <w:p w14:paraId="17154A23" w14:textId="4E28B140" w:rsidR="002D1CD3" w:rsidRDefault="002D1CD3" w:rsidP="00EA594B">
      <w:pPr>
        <w:snapToGrid w:val="0"/>
        <w:contextualSpacing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Test case user input:</w:t>
      </w:r>
    </w:p>
    <w:p w14:paraId="50F6ACB3" w14:textId="77777777" w:rsidR="002D1CD3" w:rsidRDefault="002D1CD3" w:rsidP="00EA594B">
      <w:pPr>
        <w:snapToGrid w:val="0"/>
        <w:contextualSpacing/>
        <w:rPr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6"/>
      </w:tblGrid>
      <w:tr w:rsidR="002D1CD3" w14:paraId="7F92CCA9" w14:textId="77777777" w:rsidTr="002D1CD3">
        <w:tc>
          <w:tcPr>
            <w:tcW w:w="8946" w:type="dxa"/>
          </w:tcPr>
          <w:p w14:paraId="3E3BB3A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Enter first number $t4 to add: 100</w:t>
            </w:r>
          </w:p>
          <w:p w14:paraId="136846AB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Enter second number $t5 to add: 200</w:t>
            </w:r>
          </w:p>
          <w:p w14:paraId="226BD3A8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Enter number $t6 to subtract: 150</w:t>
            </w:r>
          </w:p>
          <w:p w14:paraId="1DA39D1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lastRenderedPageBreak/>
              <w:t>Enter $s1 for calculation (s1 - 54321): 108642</w:t>
            </w:r>
          </w:p>
          <w:p w14:paraId="28CE32A7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Enter Divisor t2 for t2 / (s1 - 54321): 162963</w:t>
            </w:r>
          </w:p>
          <w:p w14:paraId="097A0C75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Result of arithmetic operations t3: 150</w:t>
            </w:r>
          </w:p>
          <w:p w14:paraId="2A3CAB8A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Result of division s3 = t2 / (s1 - 54321): 3</w:t>
            </w:r>
          </w:p>
          <w:p w14:paraId="748D881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Value loaded from memory: 0</w:t>
            </w:r>
          </w:p>
          <w:p w14:paraId="74AB2569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Performed t8 = Mem(a0);</w:t>
            </w:r>
          </w:p>
          <w:p w14:paraId="64C71093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 xml:space="preserve">Performed </w:t>
            </w:r>
            <w:proofErr w:type="gramStart"/>
            <w:r w:rsidRPr="00687357">
              <w:rPr>
                <w:sz w:val="24"/>
                <w:lang w:eastAsia="zh-CN"/>
              </w:rPr>
              <w:t>Mem(</w:t>
            </w:r>
            <w:proofErr w:type="gramEnd"/>
            <w:r w:rsidRPr="00687357">
              <w:rPr>
                <w:sz w:val="24"/>
                <w:lang w:eastAsia="zh-CN"/>
              </w:rPr>
              <w:t>a0 + 16) = 32768;</w:t>
            </w:r>
          </w:p>
          <w:p w14:paraId="43D3B2B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Address used: 2147479516</w:t>
            </w:r>
          </w:p>
          <w:p w14:paraId="2B7CE69C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Stored 32768 at memory address: 2147479532</w:t>
            </w:r>
          </w:p>
          <w:p w14:paraId="71A7C25D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Hello World</w:t>
            </w:r>
          </w:p>
          <w:p w14:paraId="4BD865DE" w14:textId="77777777" w:rsidR="00687357" w:rsidRPr="00687357" w:rsidRDefault="00687357" w:rsidP="00687357">
            <w:pPr>
              <w:snapToGrid w:val="0"/>
              <w:contextualSpacing/>
              <w:rPr>
                <w:sz w:val="24"/>
                <w:lang w:eastAsia="zh-CN"/>
              </w:rPr>
            </w:pPr>
          </w:p>
          <w:p w14:paraId="120C5E85" w14:textId="47C8C7B2" w:rsidR="002D1CD3" w:rsidRDefault="00687357" w:rsidP="00687357">
            <w:pPr>
              <w:snapToGrid w:val="0"/>
              <w:contextualSpacing/>
              <w:rPr>
                <w:rFonts w:hint="eastAsia"/>
                <w:sz w:val="24"/>
                <w:lang w:eastAsia="zh-CN"/>
              </w:rPr>
            </w:pPr>
            <w:r w:rsidRPr="00687357">
              <w:rPr>
                <w:sz w:val="24"/>
                <w:lang w:eastAsia="zh-CN"/>
              </w:rPr>
              <w:t>-- program is finished running --</w:t>
            </w:r>
          </w:p>
        </w:tc>
      </w:tr>
    </w:tbl>
    <w:p w14:paraId="3CFC7CC8" w14:textId="77777777" w:rsidR="002D1CD3" w:rsidRPr="00EA594B" w:rsidRDefault="002D1CD3" w:rsidP="00EA594B">
      <w:pPr>
        <w:snapToGrid w:val="0"/>
        <w:contextualSpacing/>
        <w:rPr>
          <w:rFonts w:hint="eastAsia"/>
          <w:sz w:val="24"/>
          <w:lang w:eastAsia="zh-CN"/>
        </w:rPr>
      </w:pPr>
    </w:p>
    <w:p w14:paraId="2983C020" w14:textId="77777777" w:rsidR="00EA594B" w:rsidRDefault="00EA594B" w:rsidP="0094468D">
      <w:pPr>
        <w:pStyle w:val="ListParagraph"/>
        <w:snapToGrid w:val="0"/>
        <w:ind w:left="1440"/>
        <w:contextualSpacing/>
        <w:rPr>
          <w:sz w:val="24"/>
        </w:rPr>
      </w:pPr>
    </w:p>
    <w:p w14:paraId="4683AEF8" w14:textId="0AF67D78" w:rsidR="002D1CD3" w:rsidRPr="002D1CD3" w:rsidRDefault="002D1CD3" w:rsidP="002D1CD3">
      <w:pPr>
        <w:snapToGrid w:val="0"/>
        <w:contextualSpacing/>
        <w:rPr>
          <w:rFonts w:hint="eastAsia"/>
          <w:sz w:val="24"/>
          <w:lang w:eastAsia="zh-CN"/>
        </w:rPr>
      </w:pPr>
    </w:p>
    <w:p w14:paraId="0E814EAB" w14:textId="77777777" w:rsidR="002D1CD3" w:rsidRPr="00ED31C0" w:rsidRDefault="002D1CD3" w:rsidP="0094468D">
      <w:pPr>
        <w:pStyle w:val="ListParagraph"/>
        <w:snapToGrid w:val="0"/>
        <w:ind w:left="1440"/>
        <w:contextualSpacing/>
        <w:rPr>
          <w:sz w:val="24"/>
        </w:rPr>
      </w:pPr>
    </w:p>
    <w:p w14:paraId="05CFE806" w14:textId="77777777" w:rsidR="00957E72" w:rsidRPr="00502CE2" w:rsidRDefault="00957E72" w:rsidP="00957E72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502CE2">
        <w:rPr>
          <w:rFonts w:ascii="Times-New-Roman" w:hAnsi="Times-New-Roman" w:cs="Times-New-Roman"/>
          <w:b/>
          <w:bCs/>
          <w:sz w:val="24"/>
          <w:lang w:eastAsia="zh-CN"/>
        </w:rPr>
        <w:t xml:space="preserve">Write the program to execute the following statement </w:t>
      </w:r>
      <w:r w:rsidRPr="00502CE2">
        <w:rPr>
          <w:rFonts w:ascii="Times-New-Roman" w:hAnsi="Times-New-Roman" w:cs="Times-New-Roman"/>
          <w:b/>
          <w:bCs/>
          <w:color w:val="FF0000"/>
          <w:sz w:val="24"/>
          <w:lang w:eastAsia="zh-CN"/>
        </w:rPr>
        <w:t>efficiently</w:t>
      </w:r>
      <w:r w:rsidRPr="00502CE2">
        <w:rPr>
          <w:rFonts w:ascii="Times-New-Roman" w:hAnsi="Times-New-Roman" w:cs="Times-New-Roman"/>
          <w:b/>
          <w:bCs/>
          <w:sz w:val="24"/>
          <w:lang w:eastAsia="zh-CN"/>
        </w:rPr>
        <w:t xml:space="preserve"> in MIPS assembly language:</w:t>
      </w:r>
    </w:p>
    <w:p w14:paraId="1404F225" w14:textId="77777777" w:rsidR="00F6372A" w:rsidRPr="00502CE2" w:rsidRDefault="00F6372A" w:rsidP="00957E72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</w:p>
    <w:p w14:paraId="1CCA1F41" w14:textId="77777777" w:rsidR="00957E72" w:rsidRPr="00502CE2" w:rsidRDefault="00957E72" w:rsidP="00957E72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b/>
          <w:bCs/>
          <w:sz w:val="24"/>
          <w:lang w:eastAsia="zh-CN"/>
        </w:rPr>
      </w:pPr>
      <w:r w:rsidRPr="00502CE2">
        <w:rPr>
          <w:rFonts w:ascii="Times-New-Roman" w:hAnsi="Times-New-Roman" w:cs="Times-New-Roman"/>
          <w:b/>
          <w:bCs/>
          <w:sz w:val="24"/>
          <w:lang w:eastAsia="zh-CN"/>
        </w:rPr>
        <w:t>$t0 = $s0 / 8 - 2 * $s1 + $s2;</w:t>
      </w:r>
    </w:p>
    <w:p w14:paraId="55AE3B31" w14:textId="77777777" w:rsidR="002D1CD3" w:rsidRDefault="002D1CD3" w:rsidP="00957E72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</w:p>
    <w:p w14:paraId="5C1F90A1" w14:textId="77777777" w:rsidR="002D1CD3" w:rsidRPr="0094468D" w:rsidRDefault="002D1CD3" w:rsidP="00957E72">
      <w:pPr>
        <w:pStyle w:val="ListParagraph"/>
        <w:snapToGrid w:val="0"/>
        <w:ind w:left="270"/>
        <w:contextualSpacing/>
        <w:rPr>
          <w:rFonts w:ascii="Times-New-Roman" w:hAnsi="Times-New-Roman" w:cs="Times-New-Roman"/>
          <w:sz w:val="24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2D1CD3" w14:paraId="194BA66A" w14:textId="77777777" w:rsidTr="002D1CD3">
        <w:tc>
          <w:tcPr>
            <w:tcW w:w="8946" w:type="dxa"/>
          </w:tcPr>
          <w:p w14:paraId="1D6C3A32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.data</w:t>
            </w:r>
          </w:p>
          <w:p w14:paraId="5C0154B9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prompt_s0</w:t>
            </w:r>
            <w:proofErr w:type="gramStart"/>
            <w:r w:rsidRPr="002D1CD3">
              <w:rPr>
                <w:sz w:val="24"/>
              </w:rPr>
              <w:t>: .</w:t>
            </w:r>
            <w:proofErr w:type="spellStart"/>
            <w:r w:rsidRPr="002D1CD3">
              <w:rPr>
                <w:sz w:val="24"/>
              </w:rPr>
              <w:t>asciiz</w:t>
            </w:r>
            <w:proofErr w:type="spellEnd"/>
            <w:proofErr w:type="gramEnd"/>
            <w:r w:rsidRPr="002D1CD3">
              <w:rPr>
                <w:sz w:val="24"/>
              </w:rPr>
              <w:t xml:space="preserve"> "Enter value for $s0: "</w:t>
            </w:r>
          </w:p>
          <w:p w14:paraId="3A1C1EC4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prompt_s1</w:t>
            </w:r>
            <w:proofErr w:type="gramStart"/>
            <w:r w:rsidRPr="002D1CD3">
              <w:rPr>
                <w:sz w:val="24"/>
              </w:rPr>
              <w:t>: .</w:t>
            </w:r>
            <w:proofErr w:type="spellStart"/>
            <w:r w:rsidRPr="002D1CD3">
              <w:rPr>
                <w:sz w:val="24"/>
              </w:rPr>
              <w:t>asciiz</w:t>
            </w:r>
            <w:proofErr w:type="spellEnd"/>
            <w:proofErr w:type="gramEnd"/>
            <w:r w:rsidRPr="002D1CD3">
              <w:rPr>
                <w:sz w:val="24"/>
              </w:rPr>
              <w:t xml:space="preserve"> "Enter value for $s1: "</w:t>
            </w:r>
          </w:p>
          <w:p w14:paraId="63D50BB5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prompt_s2</w:t>
            </w:r>
            <w:proofErr w:type="gramStart"/>
            <w:r w:rsidRPr="002D1CD3">
              <w:rPr>
                <w:sz w:val="24"/>
              </w:rPr>
              <w:t>: .</w:t>
            </w:r>
            <w:proofErr w:type="spellStart"/>
            <w:r w:rsidRPr="002D1CD3">
              <w:rPr>
                <w:sz w:val="24"/>
              </w:rPr>
              <w:t>asciiz</w:t>
            </w:r>
            <w:proofErr w:type="spellEnd"/>
            <w:proofErr w:type="gramEnd"/>
            <w:r w:rsidRPr="002D1CD3">
              <w:rPr>
                <w:sz w:val="24"/>
              </w:rPr>
              <w:t xml:space="preserve"> "Enter value for $s2: "</w:t>
            </w:r>
          </w:p>
          <w:p w14:paraId="7F2F1C08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result_prompt</w:t>
            </w:r>
            <w:proofErr w:type="spellEnd"/>
            <w:proofErr w:type="gramStart"/>
            <w:r w:rsidRPr="002D1CD3">
              <w:rPr>
                <w:sz w:val="24"/>
              </w:rPr>
              <w:t>: .</w:t>
            </w:r>
            <w:proofErr w:type="spellStart"/>
            <w:r w:rsidRPr="002D1CD3">
              <w:rPr>
                <w:sz w:val="24"/>
              </w:rPr>
              <w:t>asciiz</w:t>
            </w:r>
            <w:proofErr w:type="spellEnd"/>
            <w:proofErr w:type="gramEnd"/>
            <w:r w:rsidRPr="002D1CD3">
              <w:rPr>
                <w:sz w:val="24"/>
              </w:rPr>
              <w:t xml:space="preserve"> "Result: "</w:t>
            </w:r>
          </w:p>
          <w:p w14:paraId="4D5353B8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newline</w:t>
            </w:r>
            <w:proofErr w:type="gramStart"/>
            <w:r w:rsidRPr="002D1CD3">
              <w:rPr>
                <w:sz w:val="24"/>
              </w:rPr>
              <w:t>: .</w:t>
            </w:r>
            <w:proofErr w:type="spellStart"/>
            <w:r w:rsidRPr="002D1CD3">
              <w:rPr>
                <w:sz w:val="24"/>
              </w:rPr>
              <w:t>asciiz</w:t>
            </w:r>
            <w:proofErr w:type="spellEnd"/>
            <w:proofErr w:type="gramEnd"/>
            <w:r w:rsidRPr="002D1CD3">
              <w:rPr>
                <w:sz w:val="24"/>
              </w:rPr>
              <w:t xml:space="preserve"> "\n"</w:t>
            </w:r>
          </w:p>
          <w:p w14:paraId="10BF9A94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.text</w:t>
            </w:r>
          </w:p>
          <w:p w14:paraId="2199E65A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proofErr w:type="gramStart"/>
            <w:r w:rsidRPr="002D1CD3">
              <w:rPr>
                <w:sz w:val="24"/>
              </w:rPr>
              <w:t>.</w:t>
            </w:r>
            <w:proofErr w:type="spellStart"/>
            <w:r w:rsidRPr="002D1CD3">
              <w:rPr>
                <w:sz w:val="24"/>
              </w:rPr>
              <w:t>globl</w:t>
            </w:r>
            <w:proofErr w:type="spellEnd"/>
            <w:proofErr w:type="gramEnd"/>
            <w:r w:rsidRPr="002D1CD3">
              <w:rPr>
                <w:sz w:val="24"/>
              </w:rPr>
              <w:t xml:space="preserve"> main</w:t>
            </w:r>
          </w:p>
          <w:p w14:paraId="2826C238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71F5A8A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main:</w:t>
            </w:r>
          </w:p>
          <w:p w14:paraId="7854AF83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Prompt user to enter $s0</w:t>
            </w:r>
          </w:p>
          <w:p w14:paraId="63DE3D7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4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print string</w:t>
            </w:r>
          </w:p>
          <w:p w14:paraId="5FE9927D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la $a0, prompt_s0   # load address of prompt_s0</w:t>
            </w:r>
          </w:p>
          <w:p w14:paraId="1EA5BA73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print prompt_s0</w:t>
            </w:r>
          </w:p>
          <w:p w14:paraId="56EE9CFA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1B08FC70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Read integer input for $s0</w:t>
            </w:r>
          </w:p>
          <w:p w14:paraId="42C91174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5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read integer</w:t>
            </w:r>
          </w:p>
          <w:p w14:paraId="36AF74E5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read integer input</w:t>
            </w:r>
          </w:p>
          <w:p w14:paraId="0424424C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move $s0, $v0       # move input value to $s0</w:t>
            </w:r>
          </w:p>
          <w:p w14:paraId="7E100D8F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48E530BE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Prompt user to enter $s1</w:t>
            </w:r>
          </w:p>
          <w:p w14:paraId="1B8BC45D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4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print string</w:t>
            </w:r>
          </w:p>
          <w:p w14:paraId="5BF8E75E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la $a0, prompt_s1   # load address of prompt_s1</w:t>
            </w:r>
          </w:p>
          <w:p w14:paraId="76D0FB34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print prompt_s1</w:t>
            </w:r>
          </w:p>
          <w:p w14:paraId="4A41F5F9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5F862380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Read integer input for $s1</w:t>
            </w:r>
          </w:p>
          <w:p w14:paraId="380CE1B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5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read integer</w:t>
            </w:r>
          </w:p>
          <w:p w14:paraId="613CA2EA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read integer input</w:t>
            </w:r>
          </w:p>
          <w:p w14:paraId="6E42DEFF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lastRenderedPageBreak/>
              <w:t xml:space="preserve">    move $s1, $v0       # move input value to $s1</w:t>
            </w:r>
          </w:p>
          <w:p w14:paraId="1671BD5F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247AAC2C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Prompt user to enter $s2</w:t>
            </w:r>
          </w:p>
          <w:p w14:paraId="112BD27A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4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print string</w:t>
            </w:r>
          </w:p>
          <w:p w14:paraId="59365887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la $a0, prompt_s2   # load address of prompt_s2</w:t>
            </w:r>
          </w:p>
          <w:p w14:paraId="14EF1474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print prompt_s2</w:t>
            </w:r>
          </w:p>
          <w:p w14:paraId="32F05EB6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4A6E4B47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Read integer input for $s2</w:t>
            </w:r>
          </w:p>
          <w:p w14:paraId="044AB07F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5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read integer</w:t>
            </w:r>
          </w:p>
          <w:p w14:paraId="4061B979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read integer input</w:t>
            </w:r>
          </w:p>
          <w:p w14:paraId="00153FC9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move $s2, $v0       # move input value to $s2</w:t>
            </w:r>
          </w:p>
          <w:p w14:paraId="4A3CB9EA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16B5332F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Calculate $t0 = $s0 / 8 - 2 * $s1 + $s2</w:t>
            </w:r>
          </w:p>
          <w:p w14:paraId="407945C6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srl</w:t>
            </w:r>
            <w:proofErr w:type="spellEnd"/>
            <w:r w:rsidRPr="002D1CD3">
              <w:rPr>
                <w:sz w:val="24"/>
              </w:rPr>
              <w:t xml:space="preserve"> $t1, $s0, 3     # $t1 = $s0 &gt;&gt; 3 (divide $s0 by 8)</w:t>
            </w:r>
          </w:p>
          <w:p w14:paraId="0776A383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sll</w:t>
            </w:r>
            <w:proofErr w:type="spellEnd"/>
            <w:r w:rsidRPr="002D1CD3">
              <w:rPr>
                <w:sz w:val="24"/>
              </w:rPr>
              <w:t xml:space="preserve"> $t2, $s1, 1     # $t2 = $s1 &lt;&lt; 1 (multiply $s1 by 2)</w:t>
            </w:r>
          </w:p>
          <w:p w14:paraId="6D6B7F40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sub $t3, $t1, $t2   # $t3 = $t1 - $t2</w:t>
            </w:r>
          </w:p>
          <w:p w14:paraId="4FFDAFF6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add $t0, $t3, $s2   # $t0 = $t3 + $s2</w:t>
            </w:r>
          </w:p>
          <w:p w14:paraId="525457FE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08C08D22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Print the result</w:t>
            </w:r>
          </w:p>
          <w:p w14:paraId="5DF30D5E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4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print string</w:t>
            </w:r>
          </w:p>
          <w:p w14:paraId="5054BBF2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la $a0, </w:t>
            </w:r>
            <w:proofErr w:type="spellStart"/>
            <w:r w:rsidRPr="002D1CD3">
              <w:rPr>
                <w:sz w:val="24"/>
              </w:rPr>
              <w:t>result_prompt</w:t>
            </w:r>
            <w:proofErr w:type="spellEnd"/>
            <w:r w:rsidRPr="002D1CD3">
              <w:rPr>
                <w:sz w:val="24"/>
              </w:rPr>
              <w:t xml:space="preserve">   # load address of </w:t>
            </w:r>
            <w:proofErr w:type="spellStart"/>
            <w:r w:rsidRPr="002D1CD3">
              <w:rPr>
                <w:sz w:val="24"/>
              </w:rPr>
              <w:t>result_prompt</w:t>
            </w:r>
            <w:proofErr w:type="spellEnd"/>
          </w:p>
          <w:p w14:paraId="5DBB02DC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print </w:t>
            </w:r>
            <w:proofErr w:type="spellStart"/>
            <w:r w:rsidRPr="002D1CD3">
              <w:rPr>
                <w:sz w:val="24"/>
              </w:rPr>
              <w:t>result_prompt</w:t>
            </w:r>
            <w:proofErr w:type="spellEnd"/>
          </w:p>
          <w:p w14:paraId="6A69AAD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72CC73D7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Print $t0 (the result)</w:t>
            </w:r>
          </w:p>
          <w:p w14:paraId="2884E89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1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print integer</w:t>
            </w:r>
          </w:p>
          <w:p w14:paraId="0DDC528F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move $a0, $t0       # load $t0 into $a0</w:t>
            </w:r>
          </w:p>
          <w:p w14:paraId="58580007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print $t0</w:t>
            </w:r>
          </w:p>
          <w:p w14:paraId="430602B4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58A29E63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Print newline</w:t>
            </w:r>
          </w:p>
          <w:p w14:paraId="71A3247D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4 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print string</w:t>
            </w:r>
          </w:p>
          <w:p w14:paraId="1ABBB82A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la $a0, newline     # load address of newline</w:t>
            </w:r>
          </w:p>
          <w:p w14:paraId="2E94D456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print newline</w:t>
            </w:r>
          </w:p>
          <w:p w14:paraId="1EA2C01C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64B0B5F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# Exit program</w:t>
            </w:r>
          </w:p>
          <w:p w14:paraId="6A4246C8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li $v0, 10          #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code for exit</w:t>
            </w:r>
          </w:p>
          <w:p w14:paraId="377EDF5C" w14:textId="0BA25661" w:rsid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 xml:space="preserve">    </w:t>
            </w:r>
            <w:proofErr w:type="spellStart"/>
            <w:r w:rsidRPr="002D1CD3">
              <w:rPr>
                <w:sz w:val="24"/>
              </w:rPr>
              <w:t>syscall</w:t>
            </w:r>
            <w:proofErr w:type="spellEnd"/>
            <w:r w:rsidRPr="002D1CD3">
              <w:rPr>
                <w:sz w:val="24"/>
              </w:rPr>
              <w:t xml:space="preserve">             # exit program</w:t>
            </w:r>
          </w:p>
        </w:tc>
      </w:tr>
    </w:tbl>
    <w:p w14:paraId="111DC1BB" w14:textId="77777777" w:rsidR="005223AD" w:rsidRDefault="005223AD" w:rsidP="005223AD">
      <w:pPr>
        <w:pStyle w:val="ListParagraph"/>
        <w:snapToGrid w:val="0"/>
        <w:contextualSpacing/>
        <w:rPr>
          <w:sz w:val="24"/>
        </w:rPr>
      </w:pPr>
    </w:p>
    <w:p w14:paraId="7E05B6DE" w14:textId="77777777" w:rsidR="002D1CD3" w:rsidRDefault="002D1CD3" w:rsidP="005223AD">
      <w:pPr>
        <w:pStyle w:val="ListParagraph"/>
        <w:snapToGrid w:val="0"/>
        <w:contextualSpacing/>
        <w:rPr>
          <w:sz w:val="24"/>
        </w:rPr>
      </w:pPr>
    </w:p>
    <w:p w14:paraId="4A3C35FB" w14:textId="28BE831B" w:rsidR="002D1CD3" w:rsidRDefault="002D1CD3" w:rsidP="005223AD">
      <w:pPr>
        <w:pStyle w:val="ListParagraph"/>
        <w:snapToGrid w:val="0"/>
        <w:contextualSpacing/>
        <w:rPr>
          <w:sz w:val="24"/>
        </w:rPr>
      </w:pPr>
      <w:r>
        <w:rPr>
          <w:noProof/>
        </w:rPr>
        <w:drawing>
          <wp:inline distT="0" distB="0" distL="0" distR="0" wp14:anchorId="2FB85B88" wp14:editId="7F5849D0">
            <wp:extent cx="4114800" cy="1914525"/>
            <wp:effectExtent l="19050" t="19050" r="19050" b="28575"/>
            <wp:docPr id="12284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59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01FD2" w14:textId="77777777" w:rsidR="002D1CD3" w:rsidRDefault="002D1CD3" w:rsidP="005223AD">
      <w:pPr>
        <w:pStyle w:val="ListParagraph"/>
        <w:snapToGrid w:val="0"/>
        <w:contextualSpacing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26"/>
      </w:tblGrid>
      <w:tr w:rsidR="002D1CD3" w14:paraId="27B71DAB" w14:textId="77777777" w:rsidTr="002D1CD3">
        <w:tc>
          <w:tcPr>
            <w:tcW w:w="8946" w:type="dxa"/>
          </w:tcPr>
          <w:p w14:paraId="5A184EF7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lastRenderedPageBreak/>
              <w:t>Enter value for $s0: 40</w:t>
            </w:r>
          </w:p>
          <w:p w14:paraId="719A476C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Enter value for $s1: 5</w:t>
            </w:r>
          </w:p>
          <w:p w14:paraId="46B2F771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Enter value for $s2: 10</w:t>
            </w:r>
          </w:p>
          <w:p w14:paraId="5ACB719B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Result: 5</w:t>
            </w:r>
          </w:p>
          <w:p w14:paraId="49D2330E" w14:textId="77777777" w:rsidR="002D1CD3" w:rsidRP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</w:p>
          <w:p w14:paraId="1971397D" w14:textId="1FFD8192" w:rsidR="002D1CD3" w:rsidRDefault="002D1CD3" w:rsidP="002D1CD3">
            <w:pPr>
              <w:pStyle w:val="ListParagraph"/>
              <w:snapToGrid w:val="0"/>
              <w:ind w:left="0"/>
              <w:contextualSpacing/>
              <w:rPr>
                <w:sz w:val="24"/>
              </w:rPr>
            </w:pPr>
            <w:r w:rsidRPr="002D1CD3">
              <w:rPr>
                <w:sz w:val="24"/>
              </w:rPr>
              <w:t>-- program is finished running --</w:t>
            </w:r>
          </w:p>
        </w:tc>
      </w:tr>
    </w:tbl>
    <w:p w14:paraId="44271A76" w14:textId="77777777" w:rsidR="002D1CD3" w:rsidRPr="00B127ED" w:rsidRDefault="002D1CD3" w:rsidP="005223AD">
      <w:pPr>
        <w:pStyle w:val="ListParagraph"/>
        <w:snapToGrid w:val="0"/>
        <w:contextualSpacing/>
        <w:rPr>
          <w:sz w:val="24"/>
        </w:rPr>
      </w:pPr>
    </w:p>
    <w:sectPr w:rsidR="002D1CD3" w:rsidRPr="00B127ED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0D08" w14:textId="77777777" w:rsidR="008875FE" w:rsidRDefault="008875FE" w:rsidP="00D570FB">
      <w:r>
        <w:separator/>
      </w:r>
    </w:p>
  </w:endnote>
  <w:endnote w:type="continuationSeparator" w:id="0">
    <w:p w14:paraId="32CE6264" w14:textId="77777777" w:rsidR="008875FE" w:rsidRDefault="008875FE" w:rsidP="00D5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New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46776" w14:textId="77777777" w:rsidR="008875FE" w:rsidRDefault="008875FE" w:rsidP="00D570FB">
      <w:r>
        <w:separator/>
      </w:r>
    </w:p>
  </w:footnote>
  <w:footnote w:type="continuationSeparator" w:id="0">
    <w:p w14:paraId="1660F408" w14:textId="77777777" w:rsidR="008875FE" w:rsidRDefault="008875FE" w:rsidP="00D5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3E5FD2"/>
    <w:multiLevelType w:val="hybridMultilevel"/>
    <w:tmpl w:val="A2D205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802A5"/>
    <w:multiLevelType w:val="hybridMultilevel"/>
    <w:tmpl w:val="231E7B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1A45E2"/>
    <w:multiLevelType w:val="multilevel"/>
    <w:tmpl w:val="431A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abstractNum w:abstractNumId="11" w15:restartNumberingAfterBreak="0">
    <w:nsid w:val="708902C7"/>
    <w:multiLevelType w:val="hybridMultilevel"/>
    <w:tmpl w:val="55E0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E30D1"/>
    <w:multiLevelType w:val="hybridMultilevel"/>
    <w:tmpl w:val="DAE08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5F08D8"/>
    <w:multiLevelType w:val="hybridMultilevel"/>
    <w:tmpl w:val="EFF652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7178377">
    <w:abstractNumId w:val="10"/>
  </w:num>
  <w:num w:numId="2" w16cid:durableId="279801063">
    <w:abstractNumId w:val="3"/>
  </w:num>
  <w:num w:numId="3" w16cid:durableId="1158377780">
    <w:abstractNumId w:val="2"/>
  </w:num>
  <w:num w:numId="4" w16cid:durableId="905803678">
    <w:abstractNumId w:val="1"/>
  </w:num>
  <w:num w:numId="5" w16cid:durableId="1802307509">
    <w:abstractNumId w:val="0"/>
  </w:num>
  <w:num w:numId="6" w16cid:durableId="1181352140">
    <w:abstractNumId w:val="6"/>
  </w:num>
  <w:num w:numId="7" w16cid:durableId="466245666">
    <w:abstractNumId w:val="4"/>
  </w:num>
  <w:num w:numId="8" w16cid:durableId="1229070696">
    <w:abstractNumId w:val="8"/>
  </w:num>
  <w:num w:numId="9" w16cid:durableId="237135092">
    <w:abstractNumId w:val="9"/>
  </w:num>
  <w:num w:numId="10" w16cid:durableId="496700369">
    <w:abstractNumId w:val="11"/>
  </w:num>
  <w:num w:numId="11" w16cid:durableId="390005166">
    <w:abstractNumId w:val="7"/>
  </w:num>
  <w:num w:numId="12" w16cid:durableId="526871828">
    <w:abstractNumId w:val="12"/>
  </w:num>
  <w:num w:numId="13" w16cid:durableId="1658264964">
    <w:abstractNumId w:val="13"/>
  </w:num>
  <w:num w:numId="14" w16cid:durableId="815101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855"/>
    <w:rsid w:val="00013AE1"/>
    <w:rsid w:val="00024204"/>
    <w:rsid w:val="00025C67"/>
    <w:rsid w:val="0004578D"/>
    <w:rsid w:val="00065D9B"/>
    <w:rsid w:val="00072376"/>
    <w:rsid w:val="00074AC5"/>
    <w:rsid w:val="00086983"/>
    <w:rsid w:val="00092850"/>
    <w:rsid w:val="000A26AD"/>
    <w:rsid w:val="000B204A"/>
    <w:rsid w:val="000C0F1B"/>
    <w:rsid w:val="000C360E"/>
    <w:rsid w:val="000C59A2"/>
    <w:rsid w:val="000E15CF"/>
    <w:rsid w:val="000E29C9"/>
    <w:rsid w:val="000F33AC"/>
    <w:rsid w:val="000F674C"/>
    <w:rsid w:val="000F6817"/>
    <w:rsid w:val="0010029F"/>
    <w:rsid w:val="00110A75"/>
    <w:rsid w:val="00113E59"/>
    <w:rsid w:val="00114315"/>
    <w:rsid w:val="00115DAB"/>
    <w:rsid w:val="00122240"/>
    <w:rsid w:val="0012477B"/>
    <w:rsid w:val="00125B78"/>
    <w:rsid w:val="00132DE9"/>
    <w:rsid w:val="00145B96"/>
    <w:rsid w:val="00145E0A"/>
    <w:rsid w:val="00155026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20446C"/>
    <w:rsid w:val="00205639"/>
    <w:rsid w:val="00205FEE"/>
    <w:rsid w:val="00211265"/>
    <w:rsid w:val="002176AA"/>
    <w:rsid w:val="00231536"/>
    <w:rsid w:val="00231B7C"/>
    <w:rsid w:val="002344F7"/>
    <w:rsid w:val="00253CF9"/>
    <w:rsid w:val="00270E35"/>
    <w:rsid w:val="00280EC8"/>
    <w:rsid w:val="002C1272"/>
    <w:rsid w:val="002C1ABC"/>
    <w:rsid w:val="002C34DE"/>
    <w:rsid w:val="002C3C6F"/>
    <w:rsid w:val="002C76F4"/>
    <w:rsid w:val="002D1CD3"/>
    <w:rsid w:val="002D690C"/>
    <w:rsid w:val="002F3012"/>
    <w:rsid w:val="002F66A9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B40"/>
    <w:rsid w:val="00371D22"/>
    <w:rsid w:val="00372B8F"/>
    <w:rsid w:val="00377DF0"/>
    <w:rsid w:val="00387596"/>
    <w:rsid w:val="0039396A"/>
    <w:rsid w:val="00394B1D"/>
    <w:rsid w:val="00397FAE"/>
    <w:rsid w:val="003B15EA"/>
    <w:rsid w:val="003C5CD0"/>
    <w:rsid w:val="003D0D21"/>
    <w:rsid w:val="003E3640"/>
    <w:rsid w:val="003E60E2"/>
    <w:rsid w:val="003E6734"/>
    <w:rsid w:val="003E7222"/>
    <w:rsid w:val="003F68CD"/>
    <w:rsid w:val="00402A7B"/>
    <w:rsid w:val="0041563D"/>
    <w:rsid w:val="0041667F"/>
    <w:rsid w:val="00417ADB"/>
    <w:rsid w:val="00427D9B"/>
    <w:rsid w:val="004416EB"/>
    <w:rsid w:val="004451B3"/>
    <w:rsid w:val="00461A37"/>
    <w:rsid w:val="004630BD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D1361"/>
    <w:rsid w:val="004F1B76"/>
    <w:rsid w:val="004F6D6F"/>
    <w:rsid w:val="00502CE2"/>
    <w:rsid w:val="005213FF"/>
    <w:rsid w:val="005223AD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93210"/>
    <w:rsid w:val="005A1512"/>
    <w:rsid w:val="005A76D5"/>
    <w:rsid w:val="005D7565"/>
    <w:rsid w:val="005E73FA"/>
    <w:rsid w:val="005F62CF"/>
    <w:rsid w:val="005F6AB2"/>
    <w:rsid w:val="00605C70"/>
    <w:rsid w:val="00614759"/>
    <w:rsid w:val="006161CC"/>
    <w:rsid w:val="0062556E"/>
    <w:rsid w:val="00627309"/>
    <w:rsid w:val="0062756C"/>
    <w:rsid w:val="00630369"/>
    <w:rsid w:val="00654839"/>
    <w:rsid w:val="00687357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5AB5"/>
    <w:rsid w:val="006F64E6"/>
    <w:rsid w:val="0070057A"/>
    <w:rsid w:val="00702D50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5A54"/>
    <w:rsid w:val="007E4F81"/>
    <w:rsid w:val="007E68DA"/>
    <w:rsid w:val="007F486D"/>
    <w:rsid w:val="007F5EB6"/>
    <w:rsid w:val="00804790"/>
    <w:rsid w:val="0081176A"/>
    <w:rsid w:val="00813A9C"/>
    <w:rsid w:val="00821495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875FE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915E2C"/>
    <w:rsid w:val="009308F0"/>
    <w:rsid w:val="0094468D"/>
    <w:rsid w:val="00957E72"/>
    <w:rsid w:val="00960C6C"/>
    <w:rsid w:val="0097150F"/>
    <w:rsid w:val="00985533"/>
    <w:rsid w:val="00993E1F"/>
    <w:rsid w:val="009A1FD2"/>
    <w:rsid w:val="009A5044"/>
    <w:rsid w:val="009B0B62"/>
    <w:rsid w:val="009D3404"/>
    <w:rsid w:val="009E7DE1"/>
    <w:rsid w:val="00A25A0E"/>
    <w:rsid w:val="00A35095"/>
    <w:rsid w:val="00A3535E"/>
    <w:rsid w:val="00A419E9"/>
    <w:rsid w:val="00A44C07"/>
    <w:rsid w:val="00A539E8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1182B"/>
    <w:rsid w:val="00B127ED"/>
    <w:rsid w:val="00B21505"/>
    <w:rsid w:val="00B21808"/>
    <w:rsid w:val="00B237CF"/>
    <w:rsid w:val="00B25B02"/>
    <w:rsid w:val="00B330FA"/>
    <w:rsid w:val="00B47A92"/>
    <w:rsid w:val="00B5587C"/>
    <w:rsid w:val="00B55F8C"/>
    <w:rsid w:val="00B568CE"/>
    <w:rsid w:val="00B64D47"/>
    <w:rsid w:val="00B66FAD"/>
    <w:rsid w:val="00B84CDF"/>
    <w:rsid w:val="00B87507"/>
    <w:rsid w:val="00B96E4D"/>
    <w:rsid w:val="00BA24F8"/>
    <w:rsid w:val="00BB1601"/>
    <w:rsid w:val="00BC3AAF"/>
    <w:rsid w:val="00BD560D"/>
    <w:rsid w:val="00BE1809"/>
    <w:rsid w:val="00C21D95"/>
    <w:rsid w:val="00C27943"/>
    <w:rsid w:val="00C36299"/>
    <w:rsid w:val="00C54658"/>
    <w:rsid w:val="00C6772B"/>
    <w:rsid w:val="00C9080D"/>
    <w:rsid w:val="00CB42AD"/>
    <w:rsid w:val="00CB539F"/>
    <w:rsid w:val="00CC41DE"/>
    <w:rsid w:val="00CC42BD"/>
    <w:rsid w:val="00CC6433"/>
    <w:rsid w:val="00CD25E8"/>
    <w:rsid w:val="00CE642D"/>
    <w:rsid w:val="00CF6A32"/>
    <w:rsid w:val="00D05A9D"/>
    <w:rsid w:val="00D13380"/>
    <w:rsid w:val="00D43F98"/>
    <w:rsid w:val="00D570FB"/>
    <w:rsid w:val="00D84A6C"/>
    <w:rsid w:val="00D95285"/>
    <w:rsid w:val="00DA4EF3"/>
    <w:rsid w:val="00DA5DE6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2584C"/>
    <w:rsid w:val="00E25C65"/>
    <w:rsid w:val="00E2712F"/>
    <w:rsid w:val="00E317EF"/>
    <w:rsid w:val="00E339DC"/>
    <w:rsid w:val="00E531D3"/>
    <w:rsid w:val="00E53E2A"/>
    <w:rsid w:val="00E66A82"/>
    <w:rsid w:val="00E77928"/>
    <w:rsid w:val="00E86EB6"/>
    <w:rsid w:val="00E87403"/>
    <w:rsid w:val="00EA594B"/>
    <w:rsid w:val="00EC4825"/>
    <w:rsid w:val="00EC5AAC"/>
    <w:rsid w:val="00ED31C0"/>
    <w:rsid w:val="00ED5CD4"/>
    <w:rsid w:val="00F1270F"/>
    <w:rsid w:val="00F14ADD"/>
    <w:rsid w:val="00F24F99"/>
    <w:rsid w:val="00F32162"/>
    <w:rsid w:val="00F345F6"/>
    <w:rsid w:val="00F37C3F"/>
    <w:rsid w:val="00F420E8"/>
    <w:rsid w:val="00F50FE0"/>
    <w:rsid w:val="00F55348"/>
    <w:rsid w:val="00F60597"/>
    <w:rsid w:val="00F6372A"/>
    <w:rsid w:val="00F6507B"/>
    <w:rsid w:val="00F765E8"/>
    <w:rsid w:val="00F76EBA"/>
    <w:rsid w:val="00F81D3D"/>
    <w:rsid w:val="00F87757"/>
    <w:rsid w:val="00FA4192"/>
    <w:rsid w:val="00FB2F6B"/>
    <w:rsid w:val="00FD4B2C"/>
    <w:rsid w:val="00FE2286"/>
    <w:rsid w:val="00FE3AC9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51FAE0E"/>
  <w15:docId w15:val="{DE06D498-3F92-44ED-B3BA-3F951D41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0F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0FB"/>
    <w:rPr>
      <w:sz w:val="28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61A3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2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2338</Words>
  <Characters>13329</Characters>
  <Application>Microsoft Office Word</Application>
  <DocSecurity>0</DocSecurity>
  <PresentationFormat/>
  <Lines>111</Lines>
  <Paragraphs>31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Chufeng Jiang</cp:lastModifiedBy>
  <cp:revision>521</cp:revision>
  <cp:lastPrinted>2019-09-22T05:47:00Z</cp:lastPrinted>
  <dcterms:created xsi:type="dcterms:W3CDTF">2021-01-21T21:46:00Z</dcterms:created>
  <dcterms:modified xsi:type="dcterms:W3CDTF">2024-06-25T21:40:00Z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